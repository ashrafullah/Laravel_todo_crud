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169" w:rsidRPr="00825A8A" w:rsidRDefault="00475169" w:rsidP="00825A8A">
      <w:pPr>
        <w:spacing w:line="360" w:lineRule="auto"/>
        <w:jc w:val="center"/>
        <w:rPr>
          <w:rFonts w:ascii="Arial" w:hAnsi="Arial" w:cs="Arial"/>
          <w:b/>
          <w:bCs/>
          <w:sz w:val="48"/>
          <w:szCs w:val="48"/>
        </w:rPr>
      </w:pPr>
      <w:bookmarkStart w:id="0" w:name="_Toc179175459"/>
      <w:bookmarkStart w:id="1" w:name="_Toc179262736"/>
    </w:p>
    <w:p w:rsidR="00475169" w:rsidRPr="00825A8A" w:rsidRDefault="00475169" w:rsidP="00825A8A">
      <w:pPr>
        <w:spacing w:line="360" w:lineRule="auto"/>
        <w:jc w:val="center"/>
        <w:rPr>
          <w:rFonts w:ascii="Arial" w:hAnsi="Arial" w:cs="Arial"/>
          <w:b/>
          <w:bCs/>
          <w:sz w:val="48"/>
          <w:szCs w:val="48"/>
        </w:rPr>
      </w:pPr>
    </w:p>
    <w:p w:rsidR="00475169" w:rsidRPr="00825A8A" w:rsidRDefault="00BD1C9B" w:rsidP="00825A8A">
      <w:pPr>
        <w:spacing w:line="360" w:lineRule="auto"/>
        <w:jc w:val="center"/>
        <w:rPr>
          <w:rFonts w:ascii="Arial" w:hAnsi="Arial" w:cs="Arial"/>
          <w:b/>
          <w:i/>
          <w:color w:val="4A442A" w:themeColor="background2" w:themeShade="40"/>
          <w:sz w:val="48"/>
          <w:szCs w:val="48"/>
        </w:rPr>
      </w:pPr>
      <w:r w:rsidRPr="00825A8A">
        <w:rPr>
          <w:rFonts w:ascii="Arial" w:hAnsi="Arial" w:cs="Arial"/>
          <w:b/>
          <w:bCs/>
          <w:i/>
          <w:color w:val="4A442A" w:themeColor="background2" w:themeShade="40"/>
          <w:sz w:val="48"/>
          <w:szCs w:val="48"/>
        </w:rPr>
        <w:t>Parabola InfoTech</w:t>
      </w:r>
    </w:p>
    <w:p w:rsidR="00475169" w:rsidRPr="00825A8A" w:rsidRDefault="009D6E83" w:rsidP="00825A8A">
      <w:pPr>
        <w:spacing w:line="360" w:lineRule="auto"/>
        <w:jc w:val="center"/>
        <w:rPr>
          <w:rFonts w:ascii="Arial" w:hAnsi="Arial" w:cs="Arial"/>
          <w:b/>
          <w:bCs/>
          <w:i/>
          <w:sz w:val="28"/>
          <w:szCs w:val="28"/>
        </w:rPr>
      </w:pPr>
      <w:r w:rsidRPr="00825A8A">
        <w:rPr>
          <w:rFonts w:ascii="Arial" w:hAnsi="Arial" w:cs="Arial"/>
          <w:i/>
        </w:rPr>
        <w:t>Emerging fast……</w:t>
      </w:r>
    </w:p>
    <w:p w:rsidR="00475169" w:rsidRPr="00825A8A" w:rsidRDefault="00475169" w:rsidP="00825A8A">
      <w:pPr>
        <w:spacing w:line="360" w:lineRule="auto"/>
        <w:jc w:val="center"/>
        <w:rPr>
          <w:rFonts w:ascii="Arial" w:hAnsi="Arial" w:cs="Arial"/>
          <w:b/>
          <w:bCs/>
          <w:sz w:val="28"/>
          <w:szCs w:val="28"/>
        </w:rPr>
      </w:pPr>
    </w:p>
    <w:p w:rsidR="00475169" w:rsidRPr="00825A8A" w:rsidRDefault="00475169" w:rsidP="00825A8A">
      <w:pPr>
        <w:spacing w:line="360" w:lineRule="auto"/>
        <w:jc w:val="center"/>
        <w:rPr>
          <w:rFonts w:ascii="Arial" w:hAnsi="Arial" w:cs="Arial"/>
          <w:b/>
          <w:bCs/>
          <w:sz w:val="28"/>
          <w:szCs w:val="28"/>
        </w:rPr>
      </w:pPr>
    </w:p>
    <w:p w:rsidR="00736005" w:rsidRDefault="00736005" w:rsidP="00736005">
      <w:pPr>
        <w:pStyle w:val="IntenseQuote"/>
        <w:pBdr>
          <w:bottom w:val="single" w:sz="4" w:space="7" w:color="4F81BD"/>
        </w:pBdr>
        <w:spacing w:line="360" w:lineRule="auto"/>
        <w:ind w:left="1440" w:firstLine="720"/>
        <w:rPr>
          <w:rFonts w:ascii="Arial" w:hAnsi="Arial" w:cs="Arial"/>
          <w:sz w:val="32"/>
        </w:rPr>
      </w:pPr>
    </w:p>
    <w:p w:rsidR="00736005" w:rsidRPr="000664BA" w:rsidRDefault="00B53ED1" w:rsidP="00E82AA5">
      <w:pPr>
        <w:pStyle w:val="IntenseQuote"/>
        <w:pBdr>
          <w:bottom w:val="single" w:sz="4" w:space="7" w:color="4F81BD"/>
        </w:pBdr>
        <w:spacing w:line="360" w:lineRule="auto"/>
        <w:ind w:left="1440"/>
        <w:rPr>
          <w:rFonts w:ascii="Arial" w:hAnsi="Arial" w:cs="Arial"/>
          <w:color w:val="262626" w:themeColor="text1" w:themeTint="D9"/>
          <w:sz w:val="32"/>
        </w:rPr>
      </w:pPr>
      <w:r w:rsidRPr="000664BA">
        <w:rPr>
          <w:rFonts w:ascii="Arial" w:hAnsi="Arial" w:cs="Arial"/>
          <w:color w:val="262626" w:themeColor="text1" w:themeTint="D9"/>
          <w:sz w:val="32"/>
        </w:rPr>
        <w:t>ERP Solutions</w:t>
      </w:r>
      <w:r w:rsidR="00736005" w:rsidRPr="000664BA">
        <w:rPr>
          <w:rFonts w:ascii="Arial" w:hAnsi="Arial" w:cs="Arial"/>
          <w:color w:val="262626" w:themeColor="text1" w:themeTint="D9"/>
          <w:sz w:val="32"/>
          <w:lang w:val="en-US"/>
        </w:rPr>
        <w:t xml:space="preserve"> </w:t>
      </w:r>
      <w:r w:rsidRPr="000664BA">
        <w:rPr>
          <w:rFonts w:ascii="Arial" w:hAnsi="Arial" w:cs="Arial"/>
          <w:color w:val="262626" w:themeColor="text1" w:themeTint="D9"/>
          <w:sz w:val="32"/>
        </w:rPr>
        <w:t xml:space="preserve">Development </w:t>
      </w:r>
      <w:r w:rsidR="009F1155" w:rsidRPr="000664BA">
        <w:rPr>
          <w:rFonts w:ascii="Arial" w:hAnsi="Arial" w:cs="Arial"/>
          <w:color w:val="262626" w:themeColor="text1" w:themeTint="D9"/>
          <w:sz w:val="32"/>
          <w:lang w:val="en-US"/>
        </w:rPr>
        <w:t xml:space="preserve"> </w:t>
      </w:r>
      <w:r w:rsidR="00736005" w:rsidRPr="000664BA">
        <w:rPr>
          <w:rFonts w:ascii="Arial" w:hAnsi="Arial" w:cs="Arial"/>
          <w:color w:val="262626" w:themeColor="text1" w:themeTint="D9"/>
          <w:sz w:val="32"/>
          <w:lang w:val="en-US"/>
        </w:rPr>
        <w:t>Proposal</w:t>
      </w:r>
      <w:r w:rsidR="00E82AA5">
        <w:rPr>
          <w:rFonts w:ascii="Arial" w:hAnsi="Arial" w:cs="Arial"/>
          <w:color w:val="262626" w:themeColor="text1" w:themeTint="D9"/>
          <w:sz w:val="32"/>
          <w:lang w:val="en-US"/>
        </w:rPr>
        <w:t xml:space="preserve"> For </w:t>
      </w:r>
    </w:p>
    <w:p w:rsidR="00736005" w:rsidRPr="00736005" w:rsidRDefault="003F733D" w:rsidP="00E82AA5">
      <w:pPr>
        <w:pStyle w:val="IntenseQuote"/>
        <w:pBdr>
          <w:bottom w:val="single" w:sz="4" w:space="7" w:color="4F81BD"/>
        </w:pBdr>
        <w:spacing w:line="360" w:lineRule="auto"/>
        <w:ind w:left="2160" w:firstLine="720"/>
        <w:rPr>
          <w:rFonts w:ascii="Arial" w:hAnsi="Arial" w:cs="Arial"/>
          <w:color w:val="4F6228" w:themeColor="accent3" w:themeShade="80"/>
          <w:sz w:val="36"/>
          <w:szCs w:val="36"/>
          <w:lang w:val="en-US"/>
        </w:rPr>
      </w:pPr>
      <w:r w:rsidRPr="000664BA">
        <w:rPr>
          <w:rFonts w:ascii="Arial" w:hAnsi="Arial" w:cs="Arial"/>
          <w:color w:val="262626" w:themeColor="text1" w:themeTint="D9"/>
          <w:sz w:val="52"/>
          <w:szCs w:val="52"/>
          <w:lang w:val="en-US"/>
        </w:rPr>
        <w:t>B &amp; G Group</w:t>
      </w:r>
    </w:p>
    <w:p w:rsidR="00736005" w:rsidRDefault="00736005" w:rsidP="00736005">
      <w:pPr>
        <w:rPr>
          <w:lang w:eastAsia="x-none"/>
        </w:rPr>
      </w:pPr>
    </w:p>
    <w:p w:rsidR="00736005" w:rsidRPr="00736005" w:rsidRDefault="00736005" w:rsidP="00736005">
      <w:pPr>
        <w:pStyle w:val="web"/>
        <w:spacing w:line="276" w:lineRule="auto"/>
        <w:jc w:val="both"/>
      </w:pPr>
      <w:r>
        <w:tab/>
      </w:r>
      <w:r>
        <w:rPr>
          <w:lang w:val="en-US"/>
        </w:rPr>
        <w:t xml:space="preserve"> </w:t>
      </w:r>
    </w:p>
    <w:p w:rsidR="00736005" w:rsidRPr="009F1155" w:rsidRDefault="00736005" w:rsidP="00736005">
      <w:pPr>
        <w:pStyle w:val="web"/>
        <w:spacing w:line="276" w:lineRule="auto"/>
        <w:jc w:val="both"/>
        <w:rPr>
          <w:rFonts w:ascii="Arial" w:hAnsi="Arial" w:cs="Arial"/>
          <w:b/>
          <w:lang w:val="en-US"/>
        </w:rPr>
      </w:pPr>
      <w:r>
        <w:rPr>
          <w:rFonts w:ascii="Arial" w:hAnsi="Arial" w:cs="Arial"/>
          <w:b/>
          <w:bCs/>
          <w:i/>
          <w:color w:val="4A442A" w:themeColor="background2" w:themeShade="40"/>
          <w:sz w:val="48"/>
          <w:szCs w:val="48"/>
          <w:lang w:val="en-US"/>
        </w:rPr>
        <w:t>.</w:t>
      </w:r>
      <w:r w:rsidRPr="00736005">
        <w:rPr>
          <w:rFonts w:ascii="Arial" w:hAnsi="Arial" w:cs="Arial"/>
          <w:b/>
          <w:lang w:val="en-US"/>
        </w:rPr>
        <w:t xml:space="preserve"> </w:t>
      </w:r>
    </w:p>
    <w:p w:rsidR="00475169" w:rsidRPr="00825A8A" w:rsidRDefault="00475169" w:rsidP="007702B1">
      <w:pPr>
        <w:spacing w:line="360" w:lineRule="auto"/>
        <w:rPr>
          <w:rFonts w:ascii="Arial" w:hAnsi="Arial" w:cs="Arial"/>
          <w:b/>
          <w:bCs/>
          <w:sz w:val="36"/>
          <w:szCs w:val="36"/>
        </w:rPr>
      </w:pPr>
    </w:p>
    <w:p w:rsidR="00475169" w:rsidRPr="00825A8A" w:rsidRDefault="00475169" w:rsidP="009F1155">
      <w:pPr>
        <w:spacing w:line="360" w:lineRule="auto"/>
        <w:rPr>
          <w:rFonts w:ascii="Arial" w:hAnsi="Arial" w:cs="Arial"/>
          <w:b/>
          <w:bCs/>
          <w:sz w:val="36"/>
          <w:szCs w:val="36"/>
        </w:rPr>
      </w:pPr>
    </w:p>
    <w:p w:rsidR="00475169" w:rsidRPr="0097514B" w:rsidRDefault="00475169" w:rsidP="00825A8A">
      <w:pPr>
        <w:spacing w:line="360" w:lineRule="auto"/>
        <w:jc w:val="center"/>
        <w:rPr>
          <w:rFonts w:ascii="Arial" w:hAnsi="Arial" w:cs="Arial"/>
          <w:b/>
          <w:bCs/>
          <w:sz w:val="32"/>
          <w:szCs w:val="32"/>
        </w:rPr>
      </w:pPr>
      <w:r w:rsidRPr="0097514B">
        <w:rPr>
          <w:rFonts w:ascii="Arial" w:hAnsi="Arial" w:cs="Arial"/>
          <w:b/>
          <w:bCs/>
          <w:sz w:val="32"/>
          <w:szCs w:val="32"/>
        </w:rPr>
        <w:t>Contact:</w:t>
      </w:r>
    </w:p>
    <w:p w:rsidR="00475169" w:rsidRPr="0097514B" w:rsidRDefault="00BD1C9B" w:rsidP="00825A8A">
      <w:pPr>
        <w:spacing w:line="360" w:lineRule="auto"/>
        <w:jc w:val="center"/>
        <w:rPr>
          <w:rFonts w:ascii="Arial" w:hAnsi="Arial" w:cs="Arial"/>
          <w:b/>
          <w:bCs/>
          <w:sz w:val="32"/>
          <w:szCs w:val="32"/>
        </w:rPr>
      </w:pPr>
      <w:r w:rsidRPr="0097514B">
        <w:rPr>
          <w:rFonts w:ascii="Arial" w:hAnsi="Arial" w:cs="Arial"/>
          <w:b/>
          <w:bCs/>
          <w:sz w:val="32"/>
          <w:szCs w:val="32"/>
        </w:rPr>
        <w:t xml:space="preserve">H-767, R-23, Block-F, </w:t>
      </w:r>
      <w:proofErr w:type="spellStart"/>
      <w:r w:rsidRPr="0097514B">
        <w:rPr>
          <w:rFonts w:ascii="Arial" w:hAnsi="Arial" w:cs="Arial"/>
          <w:b/>
          <w:bCs/>
          <w:sz w:val="32"/>
          <w:szCs w:val="32"/>
        </w:rPr>
        <w:t>Basundhara</w:t>
      </w:r>
      <w:proofErr w:type="spellEnd"/>
      <w:r w:rsidR="007702B1">
        <w:rPr>
          <w:rFonts w:ascii="Arial" w:hAnsi="Arial" w:cs="Arial"/>
          <w:b/>
          <w:bCs/>
          <w:sz w:val="32"/>
          <w:szCs w:val="32"/>
        </w:rPr>
        <w:t>-</w:t>
      </w:r>
      <w:r w:rsidRPr="0097514B">
        <w:rPr>
          <w:rFonts w:ascii="Arial" w:hAnsi="Arial" w:cs="Arial"/>
          <w:b/>
          <w:bCs/>
          <w:sz w:val="32"/>
          <w:szCs w:val="32"/>
        </w:rPr>
        <w:t xml:space="preserve"> </w:t>
      </w:r>
      <w:proofErr w:type="spellStart"/>
      <w:proofErr w:type="gramStart"/>
      <w:r w:rsidRPr="0097514B">
        <w:rPr>
          <w:rFonts w:ascii="Arial" w:hAnsi="Arial" w:cs="Arial"/>
          <w:b/>
          <w:bCs/>
          <w:sz w:val="32"/>
          <w:szCs w:val="32"/>
        </w:rPr>
        <w:t>Baridhara</w:t>
      </w:r>
      <w:proofErr w:type="spellEnd"/>
      <w:r w:rsidRPr="0097514B">
        <w:rPr>
          <w:rFonts w:ascii="Arial" w:hAnsi="Arial" w:cs="Arial"/>
          <w:b/>
          <w:bCs/>
          <w:sz w:val="32"/>
          <w:szCs w:val="32"/>
        </w:rPr>
        <w:t xml:space="preserve"> ,</w:t>
      </w:r>
      <w:proofErr w:type="gramEnd"/>
      <w:r w:rsidRPr="0097514B">
        <w:rPr>
          <w:rFonts w:ascii="Arial" w:hAnsi="Arial" w:cs="Arial"/>
          <w:b/>
          <w:bCs/>
          <w:sz w:val="32"/>
          <w:szCs w:val="32"/>
        </w:rPr>
        <w:t xml:space="preserve"> Dhaka-1212</w:t>
      </w:r>
    </w:p>
    <w:p w:rsidR="00475169" w:rsidRPr="0097514B" w:rsidRDefault="009D6E83" w:rsidP="00825A8A">
      <w:pPr>
        <w:spacing w:line="360" w:lineRule="auto"/>
        <w:jc w:val="center"/>
        <w:rPr>
          <w:rFonts w:ascii="Arial" w:hAnsi="Arial" w:cs="Arial"/>
          <w:b/>
          <w:bCs/>
          <w:sz w:val="32"/>
          <w:szCs w:val="32"/>
        </w:rPr>
      </w:pPr>
      <w:r w:rsidRPr="0097514B">
        <w:rPr>
          <w:rFonts w:ascii="Arial" w:hAnsi="Arial" w:cs="Arial"/>
          <w:b/>
          <w:bCs/>
          <w:sz w:val="32"/>
          <w:szCs w:val="32"/>
        </w:rPr>
        <w:t>01912005005</w:t>
      </w:r>
      <w:r w:rsidR="009F1155" w:rsidRPr="0097514B">
        <w:rPr>
          <w:rFonts w:ascii="Arial" w:hAnsi="Arial" w:cs="Arial"/>
          <w:b/>
          <w:bCs/>
          <w:sz w:val="32"/>
          <w:szCs w:val="32"/>
        </w:rPr>
        <w:t>,</w:t>
      </w:r>
      <w:r w:rsidR="00BD1C9B" w:rsidRPr="0097514B">
        <w:rPr>
          <w:rFonts w:ascii="Arial" w:hAnsi="Arial" w:cs="Arial"/>
          <w:b/>
          <w:bCs/>
          <w:sz w:val="32"/>
          <w:szCs w:val="32"/>
        </w:rPr>
        <w:t xml:space="preserve"> </w:t>
      </w:r>
      <w:r w:rsidR="00EB2304" w:rsidRPr="0097514B">
        <w:rPr>
          <w:rFonts w:ascii="Arial" w:hAnsi="Arial" w:cs="Arial"/>
          <w:b/>
          <w:bCs/>
          <w:sz w:val="32"/>
          <w:szCs w:val="32"/>
        </w:rPr>
        <w:t>019</w:t>
      </w:r>
      <w:r w:rsidRPr="0097514B">
        <w:rPr>
          <w:rFonts w:ascii="Arial" w:hAnsi="Arial" w:cs="Arial"/>
          <w:b/>
          <w:bCs/>
          <w:sz w:val="32"/>
          <w:szCs w:val="32"/>
        </w:rPr>
        <w:t>4114755</w:t>
      </w:r>
    </w:p>
    <w:p w:rsidR="009F1155" w:rsidRPr="0097514B" w:rsidRDefault="00BD1C9B" w:rsidP="00825A8A">
      <w:pPr>
        <w:spacing w:line="360" w:lineRule="auto"/>
        <w:jc w:val="center"/>
        <w:rPr>
          <w:rFonts w:ascii="Arial" w:hAnsi="Arial" w:cs="Arial"/>
          <w:b/>
          <w:bCs/>
          <w:sz w:val="32"/>
          <w:szCs w:val="32"/>
        </w:rPr>
      </w:pPr>
      <w:r w:rsidRPr="0097514B">
        <w:rPr>
          <w:rFonts w:ascii="Arial" w:hAnsi="Arial" w:cs="Arial"/>
          <w:b/>
          <w:bCs/>
          <w:sz w:val="32"/>
          <w:szCs w:val="32"/>
        </w:rPr>
        <w:t>Web:pi.fbigroupbd.com,email:ceo@fbigroupbd</w:t>
      </w:r>
      <w:r w:rsidR="009F1155" w:rsidRPr="0097514B">
        <w:rPr>
          <w:rFonts w:ascii="Arial" w:hAnsi="Arial" w:cs="Arial"/>
          <w:b/>
          <w:bCs/>
          <w:sz w:val="32"/>
          <w:szCs w:val="32"/>
        </w:rPr>
        <w:t>.com</w:t>
      </w:r>
    </w:p>
    <w:p w:rsidR="00004A40" w:rsidRPr="000664BA" w:rsidRDefault="00635A86" w:rsidP="00303327">
      <w:pPr>
        <w:spacing w:line="360" w:lineRule="auto"/>
        <w:jc w:val="center"/>
        <w:rPr>
          <w:rFonts w:ascii="Arial" w:hAnsi="Arial" w:cs="Arial"/>
          <w:b/>
          <w:bCs/>
          <w:color w:val="595959" w:themeColor="text1" w:themeTint="A6"/>
          <w:sz w:val="32"/>
          <w:szCs w:val="32"/>
        </w:rPr>
      </w:pPr>
      <w:hyperlink r:id="rId8" w:history="1">
        <w:r w:rsidR="009F1155" w:rsidRPr="000664BA">
          <w:rPr>
            <w:rStyle w:val="Hyperlink"/>
            <w:rFonts w:ascii="Arial" w:hAnsi="Arial" w:cs="Arial"/>
            <w:b/>
            <w:bCs/>
            <w:color w:val="595959" w:themeColor="text1" w:themeTint="A6"/>
            <w:sz w:val="32"/>
            <w:szCs w:val="32"/>
          </w:rPr>
          <w:t>info@fbigroupbd.com</w:t>
        </w:r>
      </w:hyperlink>
    </w:p>
    <w:p w:rsidR="007702B1" w:rsidRDefault="007702B1" w:rsidP="009F1155">
      <w:pPr>
        <w:pStyle w:val="web"/>
        <w:spacing w:line="276" w:lineRule="auto"/>
        <w:jc w:val="both"/>
        <w:rPr>
          <w:rFonts w:ascii="Arial" w:hAnsi="Arial" w:cs="Arial"/>
        </w:rPr>
      </w:pPr>
    </w:p>
    <w:p w:rsidR="007702B1" w:rsidRDefault="007702B1" w:rsidP="009F1155">
      <w:pPr>
        <w:pStyle w:val="web"/>
        <w:spacing w:line="276" w:lineRule="auto"/>
        <w:jc w:val="both"/>
        <w:rPr>
          <w:rFonts w:ascii="Arial" w:hAnsi="Arial" w:cs="Arial"/>
        </w:rPr>
      </w:pPr>
      <w:bookmarkStart w:id="2" w:name="_GoBack"/>
      <w:bookmarkEnd w:id="2"/>
    </w:p>
    <w:p w:rsidR="00004A40" w:rsidRPr="009F1155" w:rsidRDefault="009F1155" w:rsidP="009F1155">
      <w:pPr>
        <w:pStyle w:val="web"/>
        <w:spacing w:line="276" w:lineRule="auto"/>
        <w:jc w:val="both"/>
        <w:rPr>
          <w:rFonts w:ascii="Arial" w:hAnsi="Arial" w:cs="Arial"/>
        </w:rPr>
      </w:pPr>
      <w:r w:rsidRPr="009F1155">
        <w:rPr>
          <w:rFonts w:ascii="Arial" w:hAnsi="Arial" w:cs="Arial"/>
        </w:rPr>
        <w:lastRenderedPageBreak/>
        <w:t>To</w:t>
      </w:r>
    </w:p>
    <w:p w:rsidR="00004A40" w:rsidRPr="009F1155" w:rsidRDefault="009F1155" w:rsidP="009F1155">
      <w:pPr>
        <w:pStyle w:val="web"/>
        <w:spacing w:line="276" w:lineRule="auto"/>
        <w:jc w:val="both"/>
        <w:rPr>
          <w:rFonts w:ascii="Arial" w:hAnsi="Arial" w:cs="Arial"/>
        </w:rPr>
      </w:pPr>
      <w:r w:rsidRPr="009F1155">
        <w:rPr>
          <w:rFonts w:ascii="Arial" w:hAnsi="Arial" w:cs="Arial"/>
        </w:rPr>
        <w:t>Managing Director</w:t>
      </w:r>
    </w:p>
    <w:p w:rsidR="00004A40" w:rsidRPr="009F1155" w:rsidRDefault="003F733D" w:rsidP="009F1155">
      <w:pPr>
        <w:pStyle w:val="web"/>
        <w:spacing w:line="276" w:lineRule="auto"/>
        <w:jc w:val="both"/>
        <w:rPr>
          <w:rFonts w:ascii="Arial" w:hAnsi="Arial" w:cs="Arial"/>
          <w:b/>
          <w:lang w:val="en-US"/>
        </w:rPr>
      </w:pPr>
      <w:r>
        <w:rPr>
          <w:rFonts w:ascii="Arial" w:hAnsi="Arial" w:cs="Arial"/>
          <w:b/>
          <w:lang w:val="en-US"/>
        </w:rPr>
        <w:t>B &amp; G Group</w:t>
      </w:r>
    </w:p>
    <w:p w:rsidR="00004A40" w:rsidRPr="009F1155" w:rsidRDefault="00004A40" w:rsidP="009F1155">
      <w:pPr>
        <w:spacing w:line="276" w:lineRule="auto"/>
        <w:ind w:right="720"/>
        <w:rPr>
          <w:rFonts w:ascii="Arial" w:hAnsi="Arial" w:cs="Arial"/>
        </w:rPr>
      </w:pPr>
      <w:r w:rsidRPr="009F1155">
        <w:rPr>
          <w:rFonts w:ascii="Arial" w:hAnsi="Arial" w:cs="Arial"/>
        </w:rPr>
        <w:t>Plot</w:t>
      </w:r>
      <w:r w:rsidR="009F1155" w:rsidRPr="009F1155">
        <w:rPr>
          <w:rFonts w:ascii="Arial" w:hAnsi="Arial" w:cs="Arial"/>
        </w:rPr>
        <w:t xml:space="preserve"> No: 767, Road No</w:t>
      </w:r>
      <w:r w:rsidR="00801A71" w:rsidRPr="009F1155">
        <w:rPr>
          <w:rFonts w:ascii="Arial" w:hAnsi="Arial" w:cs="Arial"/>
        </w:rPr>
        <w:t>: 23</w:t>
      </w:r>
      <w:r w:rsidR="009F1155" w:rsidRPr="009F1155">
        <w:rPr>
          <w:rFonts w:ascii="Arial" w:hAnsi="Arial" w:cs="Arial"/>
        </w:rPr>
        <w:t xml:space="preserve">, </w:t>
      </w:r>
      <w:r w:rsidR="00801A71" w:rsidRPr="009F1155">
        <w:rPr>
          <w:rFonts w:ascii="Arial" w:hAnsi="Arial" w:cs="Arial"/>
        </w:rPr>
        <w:t>Block:</w:t>
      </w:r>
      <w:r w:rsidR="009F1155" w:rsidRPr="009F1155">
        <w:rPr>
          <w:rFonts w:ascii="Arial" w:hAnsi="Arial" w:cs="Arial"/>
        </w:rPr>
        <w:t xml:space="preserve"> F</w:t>
      </w:r>
      <w:r w:rsidRPr="009F1155">
        <w:rPr>
          <w:rFonts w:ascii="Arial" w:hAnsi="Arial" w:cs="Arial"/>
        </w:rPr>
        <w:t xml:space="preserve"> </w:t>
      </w:r>
    </w:p>
    <w:p w:rsidR="00004A40" w:rsidRPr="009F1155" w:rsidRDefault="00004A40" w:rsidP="009F1155">
      <w:pPr>
        <w:spacing w:line="276" w:lineRule="auto"/>
        <w:ind w:right="720"/>
        <w:rPr>
          <w:rFonts w:ascii="Arial" w:hAnsi="Arial" w:cs="Arial"/>
        </w:rPr>
      </w:pPr>
      <w:proofErr w:type="spellStart"/>
      <w:r w:rsidRPr="009F1155">
        <w:rPr>
          <w:rFonts w:ascii="Arial" w:hAnsi="Arial" w:cs="Arial"/>
        </w:rPr>
        <w:t>Bashundhara</w:t>
      </w:r>
      <w:proofErr w:type="spellEnd"/>
      <w:r w:rsidRPr="009F1155">
        <w:rPr>
          <w:rFonts w:ascii="Arial" w:hAnsi="Arial" w:cs="Arial"/>
        </w:rPr>
        <w:t xml:space="preserve"> R/</w:t>
      </w:r>
      <w:proofErr w:type="gramStart"/>
      <w:r w:rsidRPr="009F1155">
        <w:rPr>
          <w:rFonts w:ascii="Arial" w:hAnsi="Arial" w:cs="Arial"/>
        </w:rPr>
        <w:t>A ,</w:t>
      </w:r>
      <w:proofErr w:type="gramEnd"/>
      <w:r w:rsidRPr="009F1155">
        <w:rPr>
          <w:rFonts w:ascii="Arial" w:hAnsi="Arial" w:cs="Arial"/>
        </w:rPr>
        <w:t xml:space="preserve"> Dhaka-</w:t>
      </w:r>
      <w:r w:rsidRPr="009F1155">
        <w:rPr>
          <w:rFonts w:ascii="Arial" w:hAnsi="Arial" w:cs="Arial"/>
          <w:color w:val="222222"/>
          <w:shd w:val="clear" w:color="auto" w:fill="FFFFFF"/>
        </w:rPr>
        <w:t xml:space="preserve"> 1212</w:t>
      </w:r>
      <w:r w:rsidRPr="009F1155">
        <w:rPr>
          <w:rFonts w:ascii="Arial" w:hAnsi="Arial" w:cs="Arial"/>
        </w:rPr>
        <w:t>,Bangladesh</w:t>
      </w:r>
    </w:p>
    <w:p w:rsidR="00004A40" w:rsidRPr="009F1155" w:rsidRDefault="00004A40" w:rsidP="009F1155">
      <w:pPr>
        <w:pStyle w:val="web"/>
        <w:spacing w:line="276" w:lineRule="auto"/>
        <w:jc w:val="both"/>
        <w:rPr>
          <w:rFonts w:ascii="Arial" w:hAnsi="Arial" w:cs="Arial"/>
        </w:rPr>
      </w:pPr>
    </w:p>
    <w:p w:rsidR="00004A40" w:rsidRPr="009F1155" w:rsidRDefault="00004A40" w:rsidP="009F1155">
      <w:pPr>
        <w:pStyle w:val="web"/>
        <w:spacing w:line="276" w:lineRule="auto"/>
        <w:jc w:val="both"/>
        <w:rPr>
          <w:rFonts w:ascii="Arial" w:hAnsi="Arial" w:cs="Arial"/>
        </w:rPr>
      </w:pPr>
      <w:r w:rsidRPr="009F1155">
        <w:rPr>
          <w:rFonts w:ascii="Arial" w:hAnsi="Arial" w:cs="Arial"/>
        </w:rPr>
        <w:t>Dear Sir,</w:t>
      </w:r>
    </w:p>
    <w:p w:rsidR="00004A40" w:rsidRPr="009F1155" w:rsidRDefault="00004A40" w:rsidP="009F1155">
      <w:pPr>
        <w:pStyle w:val="web"/>
        <w:spacing w:line="276" w:lineRule="auto"/>
        <w:jc w:val="both"/>
        <w:rPr>
          <w:rFonts w:ascii="Arial" w:hAnsi="Arial" w:cs="Arial"/>
          <w:lang w:val="en-US"/>
        </w:rPr>
      </w:pPr>
      <w:r w:rsidRPr="009F1155">
        <w:rPr>
          <w:rFonts w:ascii="Arial" w:hAnsi="Arial" w:cs="Arial"/>
          <w:lang w:val="en-US"/>
        </w:rPr>
        <w:t xml:space="preserve"> </w:t>
      </w:r>
      <w:proofErr w:type="spellStart"/>
      <w:r w:rsidRPr="009F1155">
        <w:rPr>
          <w:rFonts w:ascii="Arial" w:hAnsi="Arial" w:cs="Arial"/>
          <w:lang w:val="en-US"/>
        </w:rPr>
        <w:t>Assalamu</w:t>
      </w:r>
      <w:proofErr w:type="spellEnd"/>
      <w:r w:rsidRPr="009F1155">
        <w:rPr>
          <w:rFonts w:ascii="Arial" w:hAnsi="Arial" w:cs="Arial"/>
          <w:lang w:val="en-US"/>
        </w:rPr>
        <w:t xml:space="preserve"> </w:t>
      </w:r>
      <w:proofErr w:type="spellStart"/>
      <w:r w:rsidRPr="009F1155">
        <w:rPr>
          <w:rFonts w:ascii="Arial" w:hAnsi="Arial" w:cs="Arial"/>
          <w:lang w:val="en-US"/>
        </w:rPr>
        <w:t>Alykum</w:t>
      </w:r>
      <w:proofErr w:type="spellEnd"/>
      <w:r w:rsidRPr="009F1155">
        <w:rPr>
          <w:rFonts w:ascii="Arial" w:hAnsi="Arial" w:cs="Arial"/>
          <w:lang w:val="en-US"/>
        </w:rPr>
        <w:t xml:space="preserve"> </w:t>
      </w:r>
      <w:proofErr w:type="spellStart"/>
      <w:r w:rsidRPr="009F1155">
        <w:rPr>
          <w:rFonts w:ascii="Arial" w:hAnsi="Arial" w:cs="Arial"/>
          <w:lang w:val="en-US"/>
        </w:rPr>
        <w:t>Orahmatullahi</w:t>
      </w:r>
      <w:proofErr w:type="spellEnd"/>
      <w:r w:rsidRPr="009F1155">
        <w:rPr>
          <w:rFonts w:ascii="Arial" w:hAnsi="Arial" w:cs="Arial"/>
          <w:lang w:val="en-US"/>
        </w:rPr>
        <w:t xml:space="preserve"> </w:t>
      </w:r>
      <w:proofErr w:type="spellStart"/>
      <w:r w:rsidRPr="009F1155">
        <w:rPr>
          <w:rFonts w:ascii="Arial" w:hAnsi="Arial" w:cs="Arial"/>
          <w:lang w:val="en-US"/>
        </w:rPr>
        <w:t>Obarakatuhu</w:t>
      </w:r>
      <w:proofErr w:type="spellEnd"/>
      <w:r w:rsidRPr="009F1155">
        <w:rPr>
          <w:rFonts w:ascii="Arial" w:hAnsi="Arial" w:cs="Arial"/>
          <w:lang w:val="en-US"/>
        </w:rPr>
        <w:t xml:space="preserve"> </w:t>
      </w:r>
    </w:p>
    <w:p w:rsidR="00004A40" w:rsidRPr="009F1155" w:rsidRDefault="00C52011" w:rsidP="009F1155">
      <w:pPr>
        <w:pStyle w:val="web"/>
        <w:spacing w:line="276" w:lineRule="auto"/>
        <w:jc w:val="both"/>
        <w:rPr>
          <w:rFonts w:ascii="Arial" w:hAnsi="Arial" w:cs="Arial"/>
        </w:rPr>
      </w:pPr>
      <w:r w:rsidRPr="009F1155">
        <w:rPr>
          <w:rFonts w:ascii="Arial" w:hAnsi="Arial" w:cs="Arial"/>
          <w:lang w:val="en-US"/>
        </w:rPr>
        <w:t>Congratulations!! You are welcomed to the world</w:t>
      </w:r>
      <w:r w:rsidR="00272D2B" w:rsidRPr="009F1155">
        <w:rPr>
          <w:rFonts w:ascii="Arial" w:hAnsi="Arial" w:cs="Arial"/>
          <w:lang w:val="en-US"/>
        </w:rPr>
        <w:t xml:space="preserve"> of Parabola Info Tech, To the World</w:t>
      </w:r>
      <w:r w:rsidRPr="009F1155">
        <w:rPr>
          <w:rFonts w:ascii="Arial" w:hAnsi="Arial" w:cs="Arial"/>
          <w:lang w:val="en-US"/>
        </w:rPr>
        <w:t xml:space="preserve"> of Information and Communication Technology that must unlock your business potentiality in numerously. </w:t>
      </w:r>
      <w:r w:rsidR="00272D2B" w:rsidRPr="009F1155">
        <w:rPr>
          <w:rFonts w:ascii="Arial" w:hAnsi="Arial" w:cs="Arial"/>
          <w:lang w:val="en-US"/>
        </w:rPr>
        <w:t xml:space="preserve">In reference to </w:t>
      </w:r>
      <w:r w:rsidR="00825A8A" w:rsidRPr="009F1155">
        <w:rPr>
          <w:rFonts w:ascii="Arial" w:hAnsi="Arial" w:cs="Arial"/>
          <w:lang w:val="en-US"/>
        </w:rPr>
        <w:t xml:space="preserve">our </w:t>
      </w:r>
      <w:r w:rsidRPr="009F1155">
        <w:rPr>
          <w:rFonts w:ascii="Arial" w:hAnsi="Arial" w:cs="Arial"/>
          <w:lang w:val="en-US"/>
        </w:rPr>
        <w:t>meeting that hold in your office</w:t>
      </w:r>
      <w:r w:rsidR="00272D2B" w:rsidRPr="009F1155">
        <w:rPr>
          <w:rFonts w:ascii="Arial" w:hAnsi="Arial" w:cs="Arial"/>
          <w:lang w:val="en-US"/>
        </w:rPr>
        <w:t>,</w:t>
      </w:r>
      <w:r w:rsidRPr="009F1155">
        <w:rPr>
          <w:rFonts w:ascii="Arial" w:hAnsi="Arial" w:cs="Arial"/>
          <w:lang w:val="en-US"/>
        </w:rPr>
        <w:t xml:space="preserve"> </w:t>
      </w:r>
      <w:r w:rsidR="00272D2B" w:rsidRPr="009F1155">
        <w:rPr>
          <w:rFonts w:ascii="Arial" w:hAnsi="Arial" w:cs="Arial"/>
          <w:lang w:val="en-US"/>
        </w:rPr>
        <w:t xml:space="preserve">just few days </w:t>
      </w:r>
      <w:r w:rsidR="003F733D" w:rsidRPr="009F1155">
        <w:rPr>
          <w:rFonts w:ascii="Arial" w:hAnsi="Arial" w:cs="Arial"/>
          <w:lang w:val="en-US"/>
        </w:rPr>
        <w:t>before. We</w:t>
      </w:r>
      <w:r w:rsidR="00004A40" w:rsidRPr="009F1155">
        <w:rPr>
          <w:rFonts w:ascii="Arial" w:hAnsi="Arial" w:cs="Arial"/>
        </w:rPr>
        <w:t xml:space="preserve"> are</w:t>
      </w:r>
      <w:r w:rsidRPr="009F1155">
        <w:rPr>
          <w:rFonts w:ascii="Arial" w:hAnsi="Arial" w:cs="Arial"/>
          <w:lang w:val="en-US"/>
        </w:rPr>
        <w:t xml:space="preserve"> really </w:t>
      </w:r>
      <w:r w:rsidRPr="009F1155">
        <w:rPr>
          <w:rFonts w:ascii="Arial" w:hAnsi="Arial" w:cs="Arial"/>
        </w:rPr>
        <w:t>pleased</w:t>
      </w:r>
      <w:r w:rsidR="00004A40" w:rsidRPr="009F1155">
        <w:rPr>
          <w:rFonts w:ascii="Arial" w:hAnsi="Arial" w:cs="Arial"/>
        </w:rPr>
        <w:t xml:space="preserve"> </w:t>
      </w:r>
      <w:r w:rsidRPr="009F1155">
        <w:rPr>
          <w:rFonts w:ascii="Arial" w:hAnsi="Arial" w:cs="Arial"/>
          <w:lang w:val="en-US"/>
        </w:rPr>
        <w:t xml:space="preserve">and delighted </w:t>
      </w:r>
      <w:r w:rsidR="00004A40" w:rsidRPr="009F1155">
        <w:rPr>
          <w:rFonts w:ascii="Arial" w:hAnsi="Arial" w:cs="Arial"/>
        </w:rPr>
        <w:t>to know</w:t>
      </w:r>
      <w:r w:rsidRPr="009F1155">
        <w:rPr>
          <w:rFonts w:ascii="Arial" w:hAnsi="Arial" w:cs="Arial"/>
          <w:lang w:val="en-US"/>
        </w:rPr>
        <w:t xml:space="preserve"> that </w:t>
      </w:r>
      <w:r w:rsidRPr="009F1155">
        <w:rPr>
          <w:rFonts w:ascii="Arial" w:hAnsi="Arial" w:cs="Arial"/>
        </w:rPr>
        <w:t>you are</w:t>
      </w:r>
      <w:r w:rsidRPr="009F1155">
        <w:rPr>
          <w:rFonts w:ascii="Arial" w:hAnsi="Arial" w:cs="Arial"/>
          <w:lang w:val="en-US"/>
        </w:rPr>
        <w:t xml:space="preserve"> in </w:t>
      </w:r>
      <w:r w:rsidRPr="009F1155">
        <w:rPr>
          <w:rFonts w:ascii="Arial" w:hAnsi="Arial" w:cs="Arial"/>
        </w:rPr>
        <w:t>need</w:t>
      </w:r>
      <w:r w:rsidR="00004A40" w:rsidRPr="009F1155">
        <w:rPr>
          <w:rFonts w:ascii="Arial" w:hAnsi="Arial" w:cs="Arial"/>
        </w:rPr>
        <w:t xml:space="preserve"> </w:t>
      </w:r>
      <w:r w:rsidR="00272D2B" w:rsidRPr="009F1155">
        <w:rPr>
          <w:rFonts w:ascii="Arial" w:hAnsi="Arial" w:cs="Arial"/>
          <w:lang w:val="en-US"/>
        </w:rPr>
        <w:t xml:space="preserve">of an </w:t>
      </w:r>
      <w:r w:rsidR="00004A40" w:rsidRPr="009F1155">
        <w:rPr>
          <w:rFonts w:ascii="Arial" w:hAnsi="Arial" w:cs="Arial"/>
        </w:rPr>
        <w:t xml:space="preserve">ERP </w:t>
      </w:r>
      <w:r w:rsidR="00272D2B" w:rsidRPr="009F1155">
        <w:rPr>
          <w:rFonts w:ascii="Arial" w:hAnsi="Arial" w:cs="Arial"/>
          <w:lang w:val="en-US"/>
        </w:rPr>
        <w:t xml:space="preserve">Solution /custom </w:t>
      </w:r>
      <w:r w:rsidR="00004A40" w:rsidRPr="009F1155">
        <w:rPr>
          <w:rFonts w:ascii="Arial" w:hAnsi="Arial" w:cs="Arial"/>
        </w:rPr>
        <w:t>soft</w:t>
      </w:r>
      <w:r w:rsidR="00272D2B" w:rsidRPr="009F1155">
        <w:rPr>
          <w:rFonts w:ascii="Arial" w:hAnsi="Arial" w:cs="Arial"/>
        </w:rPr>
        <w:t>ware to operate your business more profitably</w:t>
      </w:r>
      <w:r w:rsidR="00272D2B" w:rsidRPr="009F1155">
        <w:rPr>
          <w:rFonts w:ascii="Arial" w:hAnsi="Arial" w:cs="Arial"/>
          <w:lang w:val="en-US"/>
        </w:rPr>
        <w:t xml:space="preserve"> and to take investment decisions more effectively .We already have known the core requirements why you fell to invest in a custom Software /ERP Solution for your company.</w:t>
      </w:r>
    </w:p>
    <w:p w:rsidR="00825A8A" w:rsidRPr="009F1155" w:rsidRDefault="00825A8A" w:rsidP="009F115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 xml:space="preserve">  </w:t>
      </w:r>
    </w:p>
    <w:p w:rsidR="00825A8A" w:rsidRPr="009F1155" w:rsidRDefault="00272D2B" w:rsidP="009F115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It’s really a g</w:t>
      </w:r>
      <w:r w:rsidR="00004A40" w:rsidRPr="009F1155">
        <w:rPr>
          <w:rFonts w:ascii="Arial" w:hAnsi="Arial" w:cs="Arial"/>
        </w:rPr>
        <w:t xml:space="preserve">reat opportunity for those who are looking for total IT solutions. </w:t>
      </w:r>
      <w:r w:rsidR="00004A40" w:rsidRPr="009F1155">
        <w:rPr>
          <w:rFonts w:ascii="Arial" w:hAnsi="Arial" w:cs="Arial"/>
          <w:b/>
          <w:bCs/>
        </w:rPr>
        <w:t>Parabola InfoTech</w:t>
      </w:r>
      <w:r w:rsidR="00004A40" w:rsidRPr="009F1155">
        <w:rPr>
          <w:rFonts w:ascii="Arial" w:hAnsi="Arial" w:cs="Arial"/>
        </w:rPr>
        <w:t xml:space="preserve"> is ready to provide software and web solution supports to them at low costs &amp; quick time with optimal quality. As a One Stop IT Solution Provider of the country it is our firm commitment to serve our valued customers and users with sincere and efficient service in those fields.</w:t>
      </w:r>
      <w:r w:rsidR="00825A8A" w:rsidRPr="009F1155">
        <w:rPr>
          <w:rFonts w:ascii="Arial" w:hAnsi="Arial" w:cs="Arial"/>
        </w:rPr>
        <w:t xml:space="preserve"> </w:t>
      </w:r>
    </w:p>
    <w:p w:rsidR="00825A8A" w:rsidRPr="009F1155" w:rsidRDefault="00825A8A" w:rsidP="009F1155">
      <w:pPr>
        <w:widowControl w:val="0"/>
        <w:overflowPunct w:val="0"/>
        <w:autoSpaceDE w:val="0"/>
        <w:autoSpaceDN w:val="0"/>
        <w:adjustRightInd w:val="0"/>
        <w:spacing w:line="276" w:lineRule="auto"/>
        <w:jc w:val="both"/>
        <w:rPr>
          <w:rFonts w:ascii="Arial" w:hAnsi="Arial" w:cs="Arial"/>
        </w:rPr>
      </w:pPr>
    </w:p>
    <w:p w:rsidR="00825A8A" w:rsidRPr="009F1155" w:rsidRDefault="00825A8A" w:rsidP="009F115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 xml:space="preserve">Parabola Info Tech will help your organization to maintain all your business related data </w:t>
      </w:r>
      <w:r w:rsidR="009F1155" w:rsidRPr="009F1155">
        <w:rPr>
          <w:rFonts w:ascii="Arial" w:hAnsi="Arial" w:cs="Arial"/>
        </w:rPr>
        <w:t>operations. We</w:t>
      </w:r>
      <w:r w:rsidRPr="009F1155">
        <w:rPr>
          <w:rFonts w:ascii="Arial" w:hAnsi="Arial" w:cs="Arial"/>
        </w:rPr>
        <w:t xml:space="preserve"> have built this to be the market leader, solving all existing problems and incorporating cutting edge new features. You may be assured of the quality of well-established software company with exact experience in a perfect combinat</w:t>
      </w:r>
      <w:r w:rsidR="009F1155" w:rsidRPr="009F1155">
        <w:rPr>
          <w:rFonts w:ascii="Arial" w:hAnsi="Arial" w:cs="Arial"/>
        </w:rPr>
        <w:t xml:space="preserve">ion of areas for your project that’s </w:t>
      </w:r>
      <w:r w:rsidRPr="009F1155">
        <w:rPr>
          <w:rFonts w:ascii="Arial" w:hAnsi="Arial" w:cs="Arial"/>
        </w:rPr>
        <w:t xml:space="preserve">I am </w:t>
      </w:r>
      <w:r w:rsidR="009F1155" w:rsidRPr="009F1155">
        <w:rPr>
          <w:rFonts w:ascii="Arial" w:hAnsi="Arial" w:cs="Arial"/>
        </w:rPr>
        <w:t>outlining below.</w:t>
      </w:r>
    </w:p>
    <w:p w:rsidR="00825A8A" w:rsidRPr="009F1155" w:rsidRDefault="00825A8A" w:rsidP="009F1155">
      <w:pPr>
        <w:widowControl w:val="0"/>
        <w:overflowPunct w:val="0"/>
        <w:autoSpaceDE w:val="0"/>
        <w:autoSpaceDN w:val="0"/>
        <w:adjustRightInd w:val="0"/>
        <w:spacing w:line="276" w:lineRule="auto"/>
        <w:jc w:val="both"/>
        <w:rPr>
          <w:rFonts w:ascii="Arial" w:hAnsi="Arial" w:cs="Arial"/>
        </w:rPr>
      </w:pPr>
    </w:p>
    <w:p w:rsidR="00825A8A" w:rsidRPr="009F1155" w:rsidRDefault="00825A8A" w:rsidP="009F115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We have developed complete ERP Solutions, Core Accounting solutions, Inventory</w:t>
      </w:r>
    </w:p>
    <w:p w:rsidR="00825A8A" w:rsidRPr="009F1155" w:rsidRDefault="00825A8A" w:rsidP="009F115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Management solutions, large scale Ecommerce solutions, POS Systems software for the</w:t>
      </w:r>
    </w:p>
    <w:p w:rsidR="00825A8A" w:rsidRPr="009F1155" w:rsidRDefault="00825A8A" w:rsidP="009F115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National clients and now we are looking for the International clients all over the world.</w:t>
      </w:r>
    </w:p>
    <w:p w:rsidR="00825A8A" w:rsidRPr="009F1155" w:rsidRDefault="00825A8A" w:rsidP="009F115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I am confident we will be able to exceed your expectations and deliver you a strong, customized ERP Solutions/Custom Software. I believe together we can help prepare your team to take advantage of various</w:t>
      </w:r>
      <w:r w:rsidR="009F1155" w:rsidRPr="009F1155">
        <w:rPr>
          <w:rFonts w:ascii="Arial" w:hAnsi="Arial" w:cs="Arial"/>
        </w:rPr>
        <w:t xml:space="preserve"> </w:t>
      </w:r>
      <w:r w:rsidRPr="009F1155">
        <w:rPr>
          <w:rFonts w:ascii="Arial" w:hAnsi="Arial" w:cs="Arial"/>
        </w:rPr>
        <w:t>new technologies that will come our way as well as share our financial analysis tools know-how</w:t>
      </w:r>
      <w:r w:rsidR="009F1155" w:rsidRPr="009F1155">
        <w:rPr>
          <w:rFonts w:ascii="Arial" w:hAnsi="Arial" w:cs="Arial"/>
        </w:rPr>
        <w:t xml:space="preserve"> </w:t>
      </w:r>
      <w:r w:rsidRPr="009F1155">
        <w:rPr>
          <w:rFonts w:ascii="Arial" w:hAnsi="Arial" w:cs="Arial"/>
        </w:rPr>
        <w:t>with you.</w:t>
      </w:r>
    </w:p>
    <w:p w:rsidR="009F1155" w:rsidRPr="009F1155" w:rsidRDefault="009F1155" w:rsidP="009F1155">
      <w:pPr>
        <w:widowControl w:val="0"/>
        <w:overflowPunct w:val="0"/>
        <w:autoSpaceDE w:val="0"/>
        <w:autoSpaceDN w:val="0"/>
        <w:adjustRightInd w:val="0"/>
        <w:spacing w:line="276" w:lineRule="auto"/>
        <w:jc w:val="both"/>
        <w:rPr>
          <w:rFonts w:ascii="Arial" w:hAnsi="Arial" w:cs="Arial"/>
        </w:rPr>
      </w:pPr>
    </w:p>
    <w:p w:rsidR="00825A8A" w:rsidRDefault="00736005" w:rsidP="009F1155">
      <w:pPr>
        <w:widowControl w:val="0"/>
        <w:overflowPunct w:val="0"/>
        <w:autoSpaceDE w:val="0"/>
        <w:autoSpaceDN w:val="0"/>
        <w:adjustRightInd w:val="0"/>
        <w:spacing w:line="276" w:lineRule="auto"/>
        <w:jc w:val="both"/>
        <w:rPr>
          <w:rFonts w:ascii="Arial" w:hAnsi="Arial" w:cs="Arial"/>
        </w:rPr>
      </w:pPr>
      <w:r>
        <w:rPr>
          <w:rFonts w:ascii="Arial" w:hAnsi="Arial" w:cs="Arial"/>
        </w:rPr>
        <w:t>Sincerely yours</w:t>
      </w:r>
    </w:p>
    <w:p w:rsidR="00736005" w:rsidRPr="009F1155" w:rsidRDefault="00736005" w:rsidP="009F1155">
      <w:pPr>
        <w:widowControl w:val="0"/>
        <w:overflowPunct w:val="0"/>
        <w:autoSpaceDE w:val="0"/>
        <w:autoSpaceDN w:val="0"/>
        <w:adjustRightInd w:val="0"/>
        <w:spacing w:line="276" w:lineRule="auto"/>
        <w:jc w:val="both"/>
        <w:rPr>
          <w:rFonts w:ascii="Arial" w:hAnsi="Arial" w:cs="Arial"/>
        </w:rPr>
      </w:pPr>
    </w:p>
    <w:p w:rsidR="00825A8A" w:rsidRPr="009F1155" w:rsidRDefault="009F1155" w:rsidP="009F115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 xml:space="preserve">Amir Al-Hossain Al </w:t>
      </w:r>
      <w:proofErr w:type="spellStart"/>
      <w:r w:rsidRPr="009F1155">
        <w:rPr>
          <w:rFonts w:ascii="Arial" w:hAnsi="Arial" w:cs="Arial"/>
        </w:rPr>
        <w:t>Azamee</w:t>
      </w:r>
      <w:proofErr w:type="spellEnd"/>
    </w:p>
    <w:p w:rsidR="00004A40" w:rsidRPr="009F1155" w:rsidRDefault="00004A40" w:rsidP="00736005">
      <w:pPr>
        <w:widowControl w:val="0"/>
        <w:overflowPunct w:val="0"/>
        <w:autoSpaceDE w:val="0"/>
        <w:autoSpaceDN w:val="0"/>
        <w:adjustRightInd w:val="0"/>
        <w:spacing w:line="276" w:lineRule="auto"/>
        <w:jc w:val="both"/>
        <w:rPr>
          <w:rFonts w:ascii="Arial" w:hAnsi="Arial" w:cs="Arial"/>
        </w:rPr>
      </w:pPr>
      <w:r w:rsidRPr="009F1155">
        <w:rPr>
          <w:rFonts w:ascii="Arial" w:hAnsi="Arial" w:cs="Arial"/>
        </w:rPr>
        <w:t xml:space="preserve">CEO, </w:t>
      </w:r>
      <w:r w:rsidR="00736005" w:rsidRPr="009F1155">
        <w:rPr>
          <w:rFonts w:ascii="Arial" w:hAnsi="Arial" w:cs="Arial"/>
        </w:rPr>
        <w:t>Parabola Info Tech</w:t>
      </w:r>
    </w:p>
    <w:p w:rsidR="00004A40" w:rsidRPr="009F1155" w:rsidRDefault="00004A40" w:rsidP="009F1155">
      <w:pPr>
        <w:spacing w:line="276" w:lineRule="auto"/>
        <w:jc w:val="both"/>
        <w:rPr>
          <w:rFonts w:ascii="Arial" w:hAnsi="Arial" w:cs="Arial"/>
        </w:rPr>
      </w:pPr>
      <w:r w:rsidRPr="009F1155">
        <w:rPr>
          <w:rFonts w:ascii="Arial" w:hAnsi="Arial" w:cs="Arial"/>
        </w:rPr>
        <w:t>Office   : +8801912005005</w:t>
      </w:r>
    </w:p>
    <w:p w:rsidR="00004A40" w:rsidRPr="00736005" w:rsidRDefault="00004A40" w:rsidP="00736005">
      <w:pPr>
        <w:spacing w:line="276" w:lineRule="auto"/>
        <w:jc w:val="both"/>
        <w:rPr>
          <w:rFonts w:ascii="Arial" w:hAnsi="Arial" w:cs="Arial"/>
        </w:rPr>
      </w:pPr>
      <w:r w:rsidRPr="009F1155">
        <w:rPr>
          <w:rFonts w:ascii="Arial" w:hAnsi="Arial" w:cs="Arial"/>
        </w:rPr>
        <w:t>Email</w:t>
      </w:r>
      <w:r w:rsidRPr="009F1155">
        <w:rPr>
          <w:rFonts w:ascii="Arial" w:hAnsi="Arial" w:cs="Arial"/>
        </w:rPr>
        <w:tab/>
        <w:t xml:space="preserve">: </w:t>
      </w:r>
      <w:r w:rsidR="00736005" w:rsidRPr="00736005">
        <w:rPr>
          <w:rFonts w:ascii="Arial" w:hAnsi="Arial" w:cs="Arial"/>
          <w:color w:val="000000" w:themeColor="text1"/>
        </w:rPr>
        <w:t>ceo@fbigroupbd.com</w:t>
      </w:r>
    </w:p>
    <w:p w:rsidR="00004A40" w:rsidRPr="00825A8A" w:rsidRDefault="00004A40" w:rsidP="00825A8A">
      <w:pPr>
        <w:spacing w:before="100" w:beforeAutospacing="1" w:after="100" w:afterAutospacing="1" w:line="360" w:lineRule="auto"/>
        <w:outlineLvl w:val="1"/>
        <w:rPr>
          <w:rFonts w:ascii="Arial" w:hAnsi="Arial" w:cs="Arial"/>
          <w:b/>
          <w:bCs/>
          <w:sz w:val="36"/>
          <w:szCs w:val="36"/>
        </w:rPr>
      </w:pPr>
    </w:p>
    <w:p w:rsidR="00004A40" w:rsidRPr="000664BA" w:rsidRDefault="00004A40" w:rsidP="00825A8A">
      <w:pPr>
        <w:spacing w:before="100" w:beforeAutospacing="1" w:after="100" w:afterAutospacing="1" w:line="360" w:lineRule="auto"/>
        <w:outlineLvl w:val="1"/>
        <w:rPr>
          <w:rFonts w:ascii="Arial" w:hAnsi="Arial" w:cs="Arial"/>
          <w:b/>
          <w:bCs/>
          <w:color w:val="595959" w:themeColor="text1" w:themeTint="A6"/>
          <w:sz w:val="36"/>
          <w:szCs w:val="36"/>
          <w:u w:val="single"/>
        </w:rPr>
      </w:pPr>
      <w:r w:rsidRPr="000664BA">
        <w:rPr>
          <w:rFonts w:ascii="Arial" w:hAnsi="Arial" w:cs="Arial"/>
          <w:b/>
          <w:bCs/>
          <w:color w:val="595959" w:themeColor="text1" w:themeTint="A6"/>
          <w:sz w:val="36"/>
          <w:szCs w:val="36"/>
          <w:u w:val="single"/>
        </w:rPr>
        <w:t>Company Overview</w:t>
      </w:r>
    </w:p>
    <w:p w:rsidR="00004A40" w:rsidRPr="00825A8A" w:rsidRDefault="00004A40" w:rsidP="00825A8A">
      <w:pPr>
        <w:spacing w:before="100" w:beforeAutospacing="1" w:after="100" w:afterAutospacing="1" w:line="360" w:lineRule="auto"/>
        <w:rPr>
          <w:rFonts w:ascii="Arial" w:hAnsi="Arial" w:cs="Arial"/>
          <w:bCs/>
        </w:rPr>
      </w:pPr>
      <w:r w:rsidRPr="00825A8A">
        <w:rPr>
          <w:rFonts w:ascii="Arial" w:hAnsi="Arial" w:cs="Arial"/>
          <w:bCs/>
        </w:rPr>
        <w:t>Parabola Info Tech is a one stop Information Technology solution provider based in</w:t>
      </w:r>
      <w:r w:rsidR="00720A86" w:rsidRPr="00825A8A">
        <w:rPr>
          <w:rFonts w:ascii="Arial" w:hAnsi="Arial" w:cs="Arial"/>
          <w:bCs/>
        </w:rPr>
        <w:t xml:space="preserve"> </w:t>
      </w:r>
      <w:r w:rsidRPr="00825A8A">
        <w:rPr>
          <w:rFonts w:ascii="Arial" w:hAnsi="Arial" w:cs="Arial"/>
          <w:bCs/>
        </w:rPr>
        <w:t xml:space="preserve">Bangladesh committed to quality, timeliness and cost effectiveness solutions. Parabola Info Tech is specialized in custom </w:t>
      </w:r>
      <w:r w:rsidRPr="00825A8A">
        <w:rPr>
          <w:rFonts w:ascii="Arial" w:hAnsi="Arial" w:cs="Arial"/>
        </w:rPr>
        <w:t xml:space="preserve">Software Solution, Cloud </w:t>
      </w:r>
      <w:r w:rsidR="00720A86" w:rsidRPr="00825A8A">
        <w:rPr>
          <w:rFonts w:ascii="Arial" w:hAnsi="Arial" w:cs="Arial"/>
        </w:rPr>
        <w:t>C</w:t>
      </w:r>
      <w:r w:rsidRPr="00825A8A">
        <w:rPr>
          <w:rFonts w:ascii="Arial" w:hAnsi="Arial" w:cs="Arial"/>
        </w:rPr>
        <w:t>omputing Services</w:t>
      </w:r>
      <w:r w:rsidR="00720A86" w:rsidRPr="00825A8A">
        <w:rPr>
          <w:rFonts w:ascii="Arial" w:hAnsi="Arial" w:cs="Arial"/>
        </w:rPr>
        <w:t>, Digital Forensics,</w:t>
      </w:r>
      <w:r w:rsidRPr="00825A8A">
        <w:rPr>
          <w:rFonts w:ascii="Arial" w:hAnsi="Arial" w:cs="Arial"/>
          <w:bCs/>
        </w:rPr>
        <w:t xml:space="preserve"> </w:t>
      </w:r>
      <w:r w:rsidR="00720A86" w:rsidRPr="00825A8A">
        <w:rPr>
          <w:rFonts w:ascii="Arial" w:hAnsi="Arial" w:cs="Arial"/>
        </w:rPr>
        <w:t>Security Access Management, and Computer network</w:t>
      </w:r>
      <w:r w:rsidR="00720A86" w:rsidRPr="00825A8A">
        <w:rPr>
          <w:rFonts w:ascii="Arial" w:hAnsi="Arial" w:cs="Arial"/>
          <w:bCs/>
        </w:rPr>
        <w:t>, web design and web application development, for</w:t>
      </w:r>
      <w:r w:rsidRPr="00825A8A">
        <w:rPr>
          <w:rFonts w:ascii="Arial" w:hAnsi="Arial" w:cs="Arial"/>
          <w:bCs/>
        </w:rPr>
        <w:t xml:space="preserve"> businesses and others</w:t>
      </w:r>
      <w:r w:rsidR="00720A86" w:rsidRPr="00825A8A">
        <w:rPr>
          <w:rFonts w:ascii="Arial" w:hAnsi="Arial" w:cs="Arial"/>
          <w:bCs/>
        </w:rPr>
        <w:t xml:space="preserve"> concerns</w:t>
      </w:r>
      <w:r w:rsidRPr="00825A8A">
        <w:rPr>
          <w:rFonts w:ascii="Arial" w:hAnsi="Arial" w:cs="Arial"/>
          <w:bCs/>
        </w:rPr>
        <w:t xml:space="preserve">. </w:t>
      </w:r>
    </w:p>
    <w:p w:rsidR="00004A40" w:rsidRPr="00825A8A" w:rsidRDefault="00004A40" w:rsidP="00825A8A">
      <w:pPr>
        <w:spacing w:before="100" w:beforeAutospacing="1" w:after="100" w:afterAutospacing="1" w:line="360" w:lineRule="auto"/>
        <w:ind w:firstLine="720"/>
        <w:rPr>
          <w:rFonts w:ascii="Arial" w:hAnsi="Arial" w:cs="Arial"/>
          <w:bCs/>
        </w:rPr>
      </w:pPr>
      <w:r w:rsidRPr="00825A8A">
        <w:rPr>
          <w:rFonts w:ascii="Arial" w:hAnsi="Arial" w:cs="Arial"/>
          <w:bCs/>
        </w:rPr>
        <w:t>Parabola Info Tech</w:t>
      </w:r>
      <w:r w:rsidR="00720A86" w:rsidRPr="00825A8A">
        <w:rPr>
          <w:rFonts w:ascii="Arial" w:hAnsi="Arial" w:cs="Arial"/>
          <w:bCs/>
        </w:rPr>
        <w:t xml:space="preserve"> </w:t>
      </w:r>
      <w:r w:rsidRPr="00825A8A">
        <w:rPr>
          <w:rFonts w:ascii="Arial" w:hAnsi="Arial" w:cs="Arial"/>
          <w:bCs/>
        </w:rPr>
        <w:t xml:space="preserve">is home to a dedicated team of skilled IT professionals who are ready to serve your IT needs with customized solutions irrespective of the size of your company. </w:t>
      </w:r>
      <w:r w:rsidR="00720A86" w:rsidRPr="00825A8A">
        <w:rPr>
          <w:rFonts w:ascii="Arial" w:hAnsi="Arial" w:cs="Arial"/>
          <w:bCs/>
        </w:rPr>
        <w:t>Specializing in</w:t>
      </w:r>
      <w:r w:rsidRPr="00825A8A">
        <w:rPr>
          <w:rFonts w:ascii="Arial" w:hAnsi="Arial" w:cs="Arial"/>
          <w:bCs/>
        </w:rPr>
        <w:t xml:space="preserve"> development of business software, Parabola Info </w:t>
      </w:r>
      <w:r w:rsidR="00720A86" w:rsidRPr="00825A8A">
        <w:rPr>
          <w:rFonts w:ascii="Arial" w:hAnsi="Arial" w:cs="Arial"/>
          <w:bCs/>
        </w:rPr>
        <w:t>Tech ensures</w:t>
      </w:r>
      <w:r w:rsidRPr="00825A8A">
        <w:rPr>
          <w:rFonts w:ascii="Arial" w:hAnsi="Arial" w:cs="Arial"/>
          <w:bCs/>
        </w:rPr>
        <w:t xml:space="preserve"> the delivery of quality IT services </w:t>
      </w:r>
      <w:r w:rsidR="00720A86" w:rsidRPr="00825A8A">
        <w:rPr>
          <w:rFonts w:ascii="Arial" w:hAnsi="Arial" w:cs="Arial"/>
          <w:bCs/>
        </w:rPr>
        <w:t>to the</w:t>
      </w:r>
      <w:r w:rsidRPr="00825A8A">
        <w:rPr>
          <w:rFonts w:ascii="Arial" w:hAnsi="Arial" w:cs="Arial"/>
          <w:bCs/>
        </w:rPr>
        <w:t xml:space="preserve"> entire satisfaction </w:t>
      </w:r>
      <w:r w:rsidR="00720A86" w:rsidRPr="00825A8A">
        <w:rPr>
          <w:rFonts w:ascii="Arial" w:hAnsi="Arial" w:cs="Arial"/>
          <w:bCs/>
        </w:rPr>
        <w:t>of customers</w:t>
      </w:r>
      <w:r w:rsidRPr="00825A8A">
        <w:rPr>
          <w:rFonts w:ascii="Arial" w:hAnsi="Arial" w:cs="Arial"/>
          <w:bCs/>
        </w:rPr>
        <w:t>.</w:t>
      </w:r>
    </w:p>
    <w:p w:rsidR="00004A40" w:rsidRPr="00825A8A" w:rsidRDefault="00004A40" w:rsidP="00825A8A">
      <w:pPr>
        <w:spacing w:before="100" w:beforeAutospacing="1" w:after="100" w:afterAutospacing="1" w:line="360" w:lineRule="auto"/>
        <w:rPr>
          <w:rFonts w:ascii="Arial" w:hAnsi="Arial" w:cs="Arial"/>
          <w:bCs/>
        </w:rPr>
      </w:pPr>
      <w:r w:rsidRPr="00825A8A">
        <w:rPr>
          <w:rFonts w:ascii="Arial" w:hAnsi="Arial" w:cs="Arial"/>
          <w:bCs/>
        </w:rPr>
        <w:t xml:space="preserve">The Management Team at Parabola Info </w:t>
      </w:r>
      <w:r w:rsidR="00720A86" w:rsidRPr="00825A8A">
        <w:rPr>
          <w:rFonts w:ascii="Arial" w:hAnsi="Arial" w:cs="Arial"/>
          <w:bCs/>
        </w:rPr>
        <w:t>Techiest</w:t>
      </w:r>
      <w:r w:rsidRPr="00825A8A">
        <w:rPr>
          <w:rFonts w:ascii="Arial" w:hAnsi="Arial" w:cs="Arial"/>
          <w:bCs/>
        </w:rPr>
        <w:t xml:space="preserve"> a devoted pool of experience and expertise </w:t>
      </w:r>
      <w:r w:rsidR="00720A86" w:rsidRPr="00825A8A">
        <w:rPr>
          <w:rFonts w:ascii="Arial" w:hAnsi="Arial" w:cs="Arial"/>
          <w:bCs/>
        </w:rPr>
        <w:t>indiscipline’s</w:t>
      </w:r>
      <w:r w:rsidRPr="00825A8A">
        <w:rPr>
          <w:rFonts w:ascii="Arial" w:hAnsi="Arial" w:cs="Arial"/>
          <w:bCs/>
        </w:rPr>
        <w:t xml:space="preserve"> of technology as well as organizational development skills. With expertise </w:t>
      </w:r>
      <w:r w:rsidR="00720A86" w:rsidRPr="00825A8A">
        <w:rPr>
          <w:rFonts w:ascii="Arial" w:hAnsi="Arial" w:cs="Arial"/>
          <w:bCs/>
        </w:rPr>
        <w:t>and proficiencies</w:t>
      </w:r>
      <w:r w:rsidRPr="00825A8A">
        <w:rPr>
          <w:rFonts w:ascii="Arial" w:hAnsi="Arial" w:cs="Arial"/>
          <w:bCs/>
        </w:rPr>
        <w:t xml:space="preserve"> that are immensely critical in delivering quality services, Parabola Info Tech</w:t>
      </w:r>
      <w:r w:rsidR="00720A86" w:rsidRPr="00825A8A">
        <w:rPr>
          <w:rFonts w:ascii="Arial" w:hAnsi="Arial" w:cs="Arial"/>
          <w:bCs/>
        </w:rPr>
        <w:t xml:space="preserve"> </w:t>
      </w:r>
      <w:r w:rsidRPr="00825A8A">
        <w:rPr>
          <w:rFonts w:ascii="Arial" w:hAnsi="Arial" w:cs="Arial"/>
          <w:bCs/>
        </w:rPr>
        <w:t xml:space="preserve">aids </w:t>
      </w:r>
      <w:r w:rsidR="00720A86" w:rsidRPr="00825A8A">
        <w:rPr>
          <w:rFonts w:ascii="Arial" w:hAnsi="Arial" w:cs="Arial"/>
          <w:bCs/>
        </w:rPr>
        <w:t>their clients</w:t>
      </w:r>
      <w:r w:rsidRPr="00825A8A">
        <w:rPr>
          <w:rFonts w:ascii="Arial" w:hAnsi="Arial" w:cs="Arial"/>
          <w:bCs/>
        </w:rPr>
        <w:t xml:space="preserve"> to achieve their goals and to ensure that the respective projects are planned and </w:t>
      </w:r>
      <w:r w:rsidR="00720A86" w:rsidRPr="00825A8A">
        <w:rPr>
          <w:rFonts w:ascii="Arial" w:hAnsi="Arial" w:cs="Arial"/>
          <w:bCs/>
        </w:rPr>
        <w:t>managed effectively</w:t>
      </w:r>
      <w:r w:rsidRPr="00825A8A">
        <w:rPr>
          <w:rFonts w:ascii="Arial" w:hAnsi="Arial" w:cs="Arial"/>
          <w:bCs/>
        </w:rPr>
        <w:t xml:space="preserve"> as well as efficiently.</w:t>
      </w:r>
    </w:p>
    <w:p w:rsidR="00004A40" w:rsidRPr="00825A8A" w:rsidRDefault="00004A40" w:rsidP="00825A8A">
      <w:pPr>
        <w:spacing w:before="100" w:beforeAutospacing="1" w:after="100" w:afterAutospacing="1" w:line="360" w:lineRule="auto"/>
        <w:rPr>
          <w:rFonts w:ascii="Arial" w:hAnsi="Arial" w:cs="Arial"/>
          <w:bCs/>
        </w:rPr>
      </w:pPr>
      <w:r w:rsidRPr="00825A8A">
        <w:rPr>
          <w:rFonts w:ascii="Arial" w:hAnsi="Arial" w:cs="Arial"/>
          <w:bCs/>
        </w:rPr>
        <w:t xml:space="preserve">Parabola Info </w:t>
      </w:r>
      <w:r w:rsidR="00720A86" w:rsidRPr="00825A8A">
        <w:rPr>
          <w:rFonts w:ascii="Arial" w:hAnsi="Arial" w:cs="Arial"/>
          <w:bCs/>
        </w:rPr>
        <w:t>Tech technical</w:t>
      </w:r>
      <w:r w:rsidRPr="00825A8A">
        <w:rPr>
          <w:rFonts w:ascii="Arial" w:hAnsi="Arial" w:cs="Arial"/>
          <w:bCs/>
        </w:rPr>
        <w:t xml:space="preserve"> team expertise ranges from the likes of </w:t>
      </w:r>
      <w:r w:rsidR="00720A86" w:rsidRPr="00825A8A">
        <w:rPr>
          <w:rFonts w:ascii="Arial" w:hAnsi="Arial" w:cs="Arial"/>
          <w:bCs/>
        </w:rPr>
        <w:t>programming ,Cloud computing ,</w:t>
      </w:r>
      <w:r w:rsidRPr="00825A8A">
        <w:rPr>
          <w:rFonts w:ascii="Arial" w:hAnsi="Arial" w:cs="Arial"/>
          <w:bCs/>
        </w:rPr>
        <w:t>web</w:t>
      </w:r>
      <w:r w:rsidR="00720A86" w:rsidRPr="00825A8A">
        <w:rPr>
          <w:rFonts w:ascii="Arial" w:hAnsi="Arial" w:cs="Arial"/>
          <w:bCs/>
        </w:rPr>
        <w:t xml:space="preserve"> Application  development</w:t>
      </w:r>
      <w:r w:rsidRPr="00825A8A">
        <w:rPr>
          <w:rFonts w:ascii="Arial" w:hAnsi="Arial" w:cs="Arial"/>
          <w:bCs/>
        </w:rPr>
        <w:t xml:space="preserve"> </w:t>
      </w:r>
      <w:r w:rsidR="00720A86" w:rsidRPr="00825A8A">
        <w:rPr>
          <w:rFonts w:ascii="Arial" w:hAnsi="Arial" w:cs="Arial"/>
          <w:bCs/>
        </w:rPr>
        <w:t>, software</w:t>
      </w:r>
      <w:r w:rsidRPr="00825A8A">
        <w:rPr>
          <w:rFonts w:ascii="Arial" w:hAnsi="Arial" w:cs="Arial"/>
          <w:bCs/>
        </w:rPr>
        <w:t xml:space="preserve"> engineering, analysts, domain experts to that of database and system architecture </w:t>
      </w:r>
      <w:r w:rsidR="00720A86" w:rsidRPr="00825A8A">
        <w:rPr>
          <w:rFonts w:ascii="Arial" w:hAnsi="Arial" w:cs="Arial"/>
          <w:bCs/>
        </w:rPr>
        <w:t>design to</w:t>
      </w:r>
      <w:r w:rsidRPr="00825A8A">
        <w:rPr>
          <w:rFonts w:ascii="Arial" w:hAnsi="Arial" w:cs="Arial"/>
          <w:bCs/>
        </w:rPr>
        <w:t xml:space="preserve"> name a few. By f</w:t>
      </w:r>
      <w:r w:rsidR="006B16DF">
        <w:rPr>
          <w:rFonts w:ascii="Arial" w:hAnsi="Arial" w:cs="Arial"/>
          <w:bCs/>
        </w:rPr>
        <w:t>oc</w:t>
      </w:r>
      <w:r w:rsidRPr="00825A8A">
        <w:rPr>
          <w:rFonts w:ascii="Arial" w:hAnsi="Arial" w:cs="Arial"/>
          <w:bCs/>
        </w:rPr>
        <w:t xml:space="preserve">using together this vast range of knowledge with proactive thinking </w:t>
      </w:r>
      <w:r w:rsidR="00720A86" w:rsidRPr="00825A8A">
        <w:rPr>
          <w:rFonts w:ascii="Arial" w:hAnsi="Arial" w:cs="Arial"/>
          <w:bCs/>
        </w:rPr>
        <w:t>and strategic</w:t>
      </w:r>
      <w:r w:rsidRPr="00825A8A">
        <w:rPr>
          <w:rFonts w:ascii="Arial" w:hAnsi="Arial" w:cs="Arial"/>
          <w:bCs/>
        </w:rPr>
        <w:t xml:space="preserve"> planning we strive to deliver business solutions above par and approach new </w:t>
      </w:r>
      <w:r w:rsidR="00720A86" w:rsidRPr="00825A8A">
        <w:rPr>
          <w:rFonts w:ascii="Arial" w:hAnsi="Arial" w:cs="Arial"/>
          <w:bCs/>
        </w:rPr>
        <w:t>challenges with</w:t>
      </w:r>
      <w:r w:rsidRPr="00825A8A">
        <w:rPr>
          <w:rFonts w:ascii="Arial" w:hAnsi="Arial" w:cs="Arial"/>
          <w:bCs/>
        </w:rPr>
        <w:t xml:space="preserve"> the client’s business objectives in mind</w:t>
      </w:r>
      <w:r w:rsidR="00720A86" w:rsidRPr="00825A8A">
        <w:rPr>
          <w:rFonts w:ascii="Arial" w:hAnsi="Arial" w:cs="Arial"/>
          <w:bCs/>
        </w:rPr>
        <w:t>.</w:t>
      </w:r>
    </w:p>
    <w:bookmarkEnd w:id="0"/>
    <w:bookmarkEnd w:id="1"/>
    <w:p w:rsidR="00736005" w:rsidRDefault="00736005" w:rsidP="00736005">
      <w:pPr>
        <w:pStyle w:val="Default"/>
        <w:spacing w:line="360" w:lineRule="auto"/>
        <w:jc w:val="both"/>
        <w:rPr>
          <w:bCs/>
          <w:color w:val="auto"/>
          <w:sz w:val="36"/>
          <w:szCs w:val="36"/>
        </w:rPr>
      </w:pPr>
    </w:p>
    <w:p w:rsidR="00736005" w:rsidRDefault="00736005" w:rsidP="00736005">
      <w:pPr>
        <w:pStyle w:val="Default"/>
        <w:spacing w:line="360" w:lineRule="auto"/>
        <w:jc w:val="both"/>
        <w:rPr>
          <w:bCs/>
          <w:color w:val="auto"/>
          <w:sz w:val="36"/>
          <w:szCs w:val="36"/>
        </w:rPr>
      </w:pPr>
    </w:p>
    <w:p w:rsidR="00475169" w:rsidRPr="00825A8A" w:rsidRDefault="00736005" w:rsidP="00736005">
      <w:pPr>
        <w:pStyle w:val="Default"/>
        <w:spacing w:line="360" w:lineRule="auto"/>
        <w:jc w:val="both"/>
        <w:rPr>
          <w:b/>
          <w:bCs/>
          <w:color w:val="auto"/>
          <w:sz w:val="30"/>
          <w:szCs w:val="30"/>
        </w:rPr>
      </w:pPr>
      <w:r w:rsidRPr="00825A8A">
        <w:rPr>
          <w:b/>
          <w:bCs/>
          <w:color w:val="auto"/>
          <w:sz w:val="30"/>
          <w:szCs w:val="30"/>
        </w:rPr>
        <w:t xml:space="preserve"> </w:t>
      </w:r>
    </w:p>
    <w:p w:rsidR="00475169" w:rsidRPr="00825A8A" w:rsidRDefault="00475169" w:rsidP="00825A8A">
      <w:pPr>
        <w:pStyle w:val="Default"/>
        <w:spacing w:line="360" w:lineRule="auto"/>
        <w:jc w:val="both"/>
        <w:rPr>
          <w:b/>
          <w:bCs/>
          <w:color w:val="auto"/>
          <w:sz w:val="30"/>
          <w:szCs w:val="30"/>
        </w:rPr>
      </w:pPr>
    </w:p>
    <w:p w:rsidR="00475169" w:rsidRPr="00825A8A" w:rsidRDefault="00475169" w:rsidP="00825A8A">
      <w:pPr>
        <w:pStyle w:val="Default"/>
        <w:spacing w:line="360" w:lineRule="auto"/>
        <w:jc w:val="both"/>
        <w:rPr>
          <w:b/>
          <w:bCs/>
          <w:color w:val="auto"/>
          <w:sz w:val="30"/>
          <w:szCs w:val="30"/>
        </w:rPr>
      </w:pPr>
    </w:p>
    <w:p w:rsidR="00475169" w:rsidRDefault="00475169" w:rsidP="00825A8A">
      <w:pPr>
        <w:pStyle w:val="Default"/>
        <w:spacing w:line="360" w:lineRule="auto"/>
        <w:jc w:val="both"/>
        <w:rPr>
          <w:b/>
          <w:bCs/>
          <w:color w:val="auto"/>
          <w:sz w:val="30"/>
          <w:szCs w:val="30"/>
          <w:u w:val="single"/>
        </w:rPr>
      </w:pPr>
      <w:r w:rsidRPr="00825A8A">
        <w:rPr>
          <w:b/>
          <w:bCs/>
          <w:color w:val="auto"/>
          <w:sz w:val="30"/>
          <w:szCs w:val="30"/>
          <w:u w:val="single"/>
        </w:rPr>
        <w:t xml:space="preserve">Proposed Features of </w:t>
      </w:r>
      <w:r w:rsidR="0009526E" w:rsidRPr="00825A8A">
        <w:rPr>
          <w:b/>
          <w:bCs/>
          <w:color w:val="auto"/>
          <w:sz w:val="30"/>
          <w:szCs w:val="30"/>
          <w:u w:val="single"/>
        </w:rPr>
        <w:t>Real Estate ERP</w:t>
      </w:r>
      <w:r w:rsidR="00374642" w:rsidRPr="00825A8A">
        <w:rPr>
          <w:b/>
          <w:bCs/>
          <w:color w:val="auto"/>
          <w:sz w:val="30"/>
          <w:szCs w:val="30"/>
          <w:u w:val="single"/>
        </w:rPr>
        <w:t xml:space="preserve">   </w:t>
      </w:r>
    </w:p>
    <w:p w:rsidR="00303327" w:rsidRPr="00825A8A" w:rsidRDefault="00303327" w:rsidP="00825A8A">
      <w:pPr>
        <w:pStyle w:val="Default"/>
        <w:spacing w:line="360" w:lineRule="auto"/>
        <w:jc w:val="both"/>
        <w:rPr>
          <w:b/>
          <w:bCs/>
          <w:color w:val="auto"/>
          <w:sz w:val="30"/>
          <w:szCs w:val="30"/>
          <w:u w:val="single"/>
        </w:rPr>
      </w:pPr>
    </w:p>
    <w:p w:rsidR="00A277BF" w:rsidRPr="000664BA" w:rsidRDefault="00A277BF" w:rsidP="00825A8A">
      <w:pPr>
        <w:spacing w:line="360" w:lineRule="auto"/>
        <w:rPr>
          <w:rFonts w:ascii="Arial" w:hAnsi="Arial" w:cs="Arial"/>
          <w:b/>
          <w:color w:val="595959" w:themeColor="text1" w:themeTint="A6"/>
          <w:sz w:val="36"/>
          <w:szCs w:val="36"/>
        </w:rPr>
      </w:pPr>
      <w:r w:rsidRPr="000664BA">
        <w:rPr>
          <w:rFonts w:ascii="Arial" w:hAnsi="Arial" w:cs="Arial"/>
          <w:b/>
          <w:color w:val="595959" w:themeColor="text1" w:themeTint="A6"/>
          <w:sz w:val="36"/>
          <w:szCs w:val="36"/>
        </w:rPr>
        <w:t>Technical Overview</w:t>
      </w:r>
    </w:p>
    <w:p w:rsidR="00A277BF" w:rsidRPr="00825A8A" w:rsidRDefault="00A277BF" w:rsidP="00825A8A">
      <w:pPr>
        <w:spacing w:line="360" w:lineRule="auto"/>
        <w:jc w:val="both"/>
        <w:rPr>
          <w:rFonts w:ascii="Arial" w:hAnsi="Arial" w:cs="Arial"/>
        </w:rPr>
      </w:pPr>
      <w:r w:rsidRPr="00825A8A">
        <w:rPr>
          <w:rFonts w:ascii="Arial" w:hAnsi="Arial" w:cs="Arial"/>
        </w:rPr>
        <w:t>The application is developed using state-of-the-art Microsoft .NET technology and has a highly scalable architecture. The system provides intuitive user interaction through its User Interface, which makes Trade, Transaction and viewing Reports as easy as breeze.</w:t>
      </w:r>
    </w:p>
    <w:p w:rsidR="00A277BF" w:rsidRPr="00825A8A" w:rsidRDefault="00A277BF" w:rsidP="00825A8A">
      <w:pPr>
        <w:spacing w:line="360" w:lineRule="auto"/>
        <w:rPr>
          <w:rFonts w:ascii="Arial" w:hAnsi="Arial" w:cs="Arial"/>
        </w:rPr>
      </w:pPr>
      <w:r w:rsidRPr="00825A8A">
        <w:rPr>
          <w:rFonts w:ascii="Arial" w:hAnsi="Arial" w:cs="Arial"/>
        </w:rPr>
        <w:t>Architecture</w:t>
      </w:r>
      <w:r w:rsidRPr="00825A8A">
        <w:rPr>
          <w:rFonts w:ascii="Arial" w:hAnsi="Arial" w:cs="Arial"/>
        </w:rPr>
        <w:tab/>
      </w:r>
      <w:r w:rsidRPr="00825A8A">
        <w:rPr>
          <w:rFonts w:ascii="Arial" w:hAnsi="Arial" w:cs="Arial"/>
        </w:rPr>
        <w:tab/>
        <w:t>: N-Tier, SOEA</w:t>
      </w:r>
    </w:p>
    <w:p w:rsidR="00A277BF" w:rsidRPr="00825A8A" w:rsidRDefault="00A277BF" w:rsidP="00825A8A">
      <w:pPr>
        <w:spacing w:line="360" w:lineRule="auto"/>
        <w:rPr>
          <w:rFonts w:ascii="Arial" w:hAnsi="Arial" w:cs="Arial"/>
        </w:rPr>
      </w:pPr>
      <w:r w:rsidRPr="00825A8A">
        <w:rPr>
          <w:rFonts w:ascii="Arial" w:hAnsi="Arial" w:cs="Arial"/>
        </w:rPr>
        <w:t>Language</w:t>
      </w:r>
      <w:r w:rsidRPr="00825A8A">
        <w:rPr>
          <w:rFonts w:ascii="Arial" w:hAnsi="Arial" w:cs="Arial"/>
        </w:rPr>
        <w:tab/>
      </w:r>
      <w:r w:rsidRPr="00825A8A">
        <w:rPr>
          <w:rFonts w:ascii="Arial" w:hAnsi="Arial" w:cs="Arial"/>
        </w:rPr>
        <w:tab/>
        <w:t>: C#</w:t>
      </w:r>
    </w:p>
    <w:p w:rsidR="00A277BF" w:rsidRPr="00825A8A" w:rsidRDefault="00A277BF" w:rsidP="00825A8A">
      <w:pPr>
        <w:spacing w:line="360" w:lineRule="auto"/>
        <w:rPr>
          <w:rFonts w:ascii="Arial" w:hAnsi="Arial" w:cs="Arial"/>
        </w:rPr>
      </w:pPr>
      <w:r w:rsidRPr="00825A8A">
        <w:rPr>
          <w:rFonts w:ascii="Arial" w:hAnsi="Arial" w:cs="Arial"/>
        </w:rPr>
        <w:t>Framework</w:t>
      </w:r>
      <w:r w:rsidRPr="00825A8A">
        <w:rPr>
          <w:rFonts w:ascii="Arial" w:hAnsi="Arial" w:cs="Arial"/>
        </w:rPr>
        <w:tab/>
      </w:r>
      <w:r w:rsidRPr="00825A8A">
        <w:rPr>
          <w:rFonts w:ascii="Arial" w:hAnsi="Arial" w:cs="Arial"/>
        </w:rPr>
        <w:tab/>
        <w:t>: Microsoft.NET 4.5.1, MVC 5.0, Entity Framework 6.0</w:t>
      </w:r>
    </w:p>
    <w:p w:rsidR="00A277BF" w:rsidRPr="00825A8A" w:rsidRDefault="00A277BF" w:rsidP="00825A8A">
      <w:pPr>
        <w:spacing w:line="360" w:lineRule="auto"/>
        <w:rPr>
          <w:rFonts w:ascii="Arial" w:hAnsi="Arial" w:cs="Arial"/>
        </w:rPr>
      </w:pPr>
      <w:r w:rsidRPr="00825A8A">
        <w:rPr>
          <w:rFonts w:ascii="Arial" w:hAnsi="Arial" w:cs="Arial"/>
        </w:rPr>
        <w:t>Database</w:t>
      </w:r>
      <w:r w:rsidRPr="00825A8A">
        <w:rPr>
          <w:rFonts w:ascii="Arial" w:hAnsi="Arial" w:cs="Arial"/>
        </w:rPr>
        <w:tab/>
      </w:r>
      <w:r w:rsidRPr="00825A8A">
        <w:rPr>
          <w:rFonts w:ascii="Arial" w:hAnsi="Arial" w:cs="Arial"/>
        </w:rPr>
        <w:tab/>
        <w:t>: Microsoft SQL server 2014</w:t>
      </w:r>
    </w:p>
    <w:p w:rsidR="00A277BF" w:rsidRPr="00825A8A" w:rsidRDefault="00A277BF" w:rsidP="00825A8A">
      <w:pPr>
        <w:spacing w:line="360" w:lineRule="auto"/>
        <w:rPr>
          <w:rFonts w:ascii="Arial" w:hAnsi="Arial" w:cs="Arial"/>
          <w:b/>
        </w:rPr>
      </w:pPr>
      <w:r w:rsidRPr="00825A8A">
        <w:rPr>
          <w:rFonts w:ascii="Arial" w:hAnsi="Arial" w:cs="Arial"/>
        </w:rPr>
        <w:t>Reporting</w:t>
      </w:r>
      <w:r w:rsidRPr="00825A8A">
        <w:rPr>
          <w:rFonts w:ascii="Arial" w:hAnsi="Arial" w:cs="Arial"/>
        </w:rPr>
        <w:tab/>
      </w:r>
      <w:r w:rsidRPr="00825A8A">
        <w:rPr>
          <w:rFonts w:ascii="Arial" w:hAnsi="Arial" w:cs="Arial"/>
        </w:rPr>
        <w:tab/>
        <w:t xml:space="preserve">: SAP Crystal Report, </w:t>
      </w:r>
      <w:proofErr w:type="spellStart"/>
      <w:r w:rsidRPr="00825A8A">
        <w:rPr>
          <w:rFonts w:ascii="Arial" w:hAnsi="Arial" w:cs="Arial"/>
        </w:rPr>
        <w:t>Rdlc</w:t>
      </w:r>
      <w:proofErr w:type="spellEnd"/>
    </w:p>
    <w:p w:rsidR="00A277BF" w:rsidRPr="00825A8A" w:rsidRDefault="00A277BF" w:rsidP="00825A8A">
      <w:pPr>
        <w:spacing w:line="360" w:lineRule="auto"/>
        <w:rPr>
          <w:rFonts w:ascii="Arial" w:hAnsi="Arial" w:cs="Arial"/>
        </w:rPr>
      </w:pPr>
      <w:r w:rsidRPr="00825A8A">
        <w:rPr>
          <w:rFonts w:ascii="Arial" w:hAnsi="Arial" w:cs="Arial"/>
        </w:rPr>
        <w:t>Platform</w:t>
      </w:r>
      <w:r w:rsidRPr="00825A8A">
        <w:rPr>
          <w:rFonts w:ascii="Arial" w:hAnsi="Arial" w:cs="Arial"/>
        </w:rPr>
        <w:tab/>
      </w:r>
      <w:r w:rsidRPr="00825A8A">
        <w:rPr>
          <w:rFonts w:ascii="Arial" w:hAnsi="Arial" w:cs="Arial"/>
        </w:rPr>
        <w:tab/>
        <w:t>: Web Based</w:t>
      </w:r>
    </w:p>
    <w:p w:rsidR="00A277BF" w:rsidRPr="00825A8A" w:rsidRDefault="00A277BF" w:rsidP="00825A8A">
      <w:pPr>
        <w:spacing w:line="360" w:lineRule="auto"/>
        <w:rPr>
          <w:rFonts w:ascii="Arial" w:hAnsi="Arial" w:cs="Arial"/>
        </w:rPr>
      </w:pPr>
      <w:r w:rsidRPr="00825A8A">
        <w:rPr>
          <w:rFonts w:ascii="Arial" w:hAnsi="Arial" w:cs="Arial"/>
        </w:rPr>
        <w:t>Development Methodology: Agile Scrum</w:t>
      </w:r>
    </w:p>
    <w:p w:rsidR="00A277BF" w:rsidRPr="00825A8A" w:rsidRDefault="00A277BF" w:rsidP="00825A8A">
      <w:pPr>
        <w:spacing w:line="360" w:lineRule="auto"/>
        <w:rPr>
          <w:rFonts w:ascii="Arial" w:hAnsi="Arial" w:cs="Arial"/>
        </w:rPr>
      </w:pPr>
      <w:r w:rsidRPr="00825A8A">
        <w:rPr>
          <w:rFonts w:ascii="Arial" w:hAnsi="Arial" w:cs="Arial"/>
        </w:rPr>
        <w:t>Client Script</w:t>
      </w:r>
      <w:r w:rsidRPr="00825A8A">
        <w:rPr>
          <w:rFonts w:ascii="Arial" w:hAnsi="Arial" w:cs="Arial"/>
        </w:rPr>
        <w:tab/>
      </w:r>
      <w:r w:rsidRPr="00825A8A">
        <w:rPr>
          <w:rFonts w:ascii="Arial" w:hAnsi="Arial" w:cs="Arial"/>
        </w:rPr>
        <w:tab/>
        <w:t xml:space="preserve">: </w:t>
      </w:r>
      <w:proofErr w:type="spellStart"/>
      <w:r w:rsidRPr="00825A8A">
        <w:rPr>
          <w:rFonts w:ascii="Arial" w:hAnsi="Arial" w:cs="Arial"/>
        </w:rPr>
        <w:t>Jquery</w:t>
      </w:r>
      <w:proofErr w:type="spellEnd"/>
      <w:r w:rsidRPr="00825A8A">
        <w:rPr>
          <w:rFonts w:ascii="Arial" w:hAnsi="Arial" w:cs="Arial"/>
        </w:rPr>
        <w:t>, JavaScript</w:t>
      </w:r>
    </w:p>
    <w:p w:rsidR="00A277BF" w:rsidRPr="00825A8A" w:rsidRDefault="00A277BF" w:rsidP="00825A8A">
      <w:pPr>
        <w:spacing w:line="360" w:lineRule="auto"/>
        <w:rPr>
          <w:rFonts w:ascii="Arial" w:hAnsi="Arial" w:cs="Arial"/>
        </w:rPr>
      </w:pPr>
      <w:r w:rsidRPr="00825A8A">
        <w:rPr>
          <w:rFonts w:ascii="Arial" w:hAnsi="Arial" w:cs="Arial"/>
        </w:rPr>
        <w:t xml:space="preserve">Server </w:t>
      </w:r>
      <w:r w:rsidRPr="00825A8A">
        <w:rPr>
          <w:rFonts w:ascii="Arial" w:hAnsi="Arial" w:cs="Arial"/>
        </w:rPr>
        <w:tab/>
      </w:r>
      <w:r w:rsidRPr="00825A8A">
        <w:rPr>
          <w:rFonts w:ascii="Arial" w:hAnsi="Arial" w:cs="Arial"/>
        </w:rPr>
        <w:tab/>
      </w:r>
      <w:r w:rsidRPr="00825A8A">
        <w:rPr>
          <w:rFonts w:ascii="Arial" w:hAnsi="Arial" w:cs="Arial"/>
        </w:rPr>
        <w:tab/>
        <w:t>: Windows Server 2012, IIS 7.5</w:t>
      </w:r>
    </w:p>
    <w:p w:rsidR="00A277BF" w:rsidRPr="00825A8A" w:rsidRDefault="00A277BF" w:rsidP="00825A8A">
      <w:pPr>
        <w:spacing w:line="360" w:lineRule="auto"/>
        <w:rPr>
          <w:rFonts w:ascii="Arial" w:hAnsi="Arial" w:cs="Arial"/>
        </w:rPr>
      </w:pPr>
      <w:r w:rsidRPr="00825A8A">
        <w:rPr>
          <w:rFonts w:ascii="Arial" w:hAnsi="Arial" w:cs="Arial"/>
        </w:rPr>
        <w:t>Third party Control</w:t>
      </w:r>
      <w:r w:rsidRPr="00825A8A">
        <w:rPr>
          <w:rFonts w:ascii="Arial" w:hAnsi="Arial" w:cs="Arial"/>
        </w:rPr>
        <w:tab/>
        <w:t xml:space="preserve">: </w:t>
      </w:r>
      <w:proofErr w:type="spellStart"/>
      <w:r w:rsidRPr="00825A8A">
        <w:rPr>
          <w:rFonts w:ascii="Arial" w:hAnsi="Arial" w:cs="Arial"/>
        </w:rPr>
        <w:t>Telerik</w:t>
      </w:r>
      <w:proofErr w:type="spellEnd"/>
      <w:r w:rsidRPr="00825A8A">
        <w:rPr>
          <w:rFonts w:ascii="Arial" w:hAnsi="Arial" w:cs="Arial"/>
        </w:rPr>
        <w:t xml:space="preserve"> Red control, </w:t>
      </w:r>
      <w:proofErr w:type="spellStart"/>
      <w:r w:rsidRPr="00825A8A">
        <w:rPr>
          <w:rFonts w:ascii="Arial" w:hAnsi="Arial" w:cs="Arial"/>
        </w:rPr>
        <w:t>Dev</w:t>
      </w:r>
      <w:proofErr w:type="spellEnd"/>
      <w:r w:rsidRPr="00825A8A">
        <w:rPr>
          <w:rFonts w:ascii="Arial" w:hAnsi="Arial" w:cs="Arial"/>
        </w:rPr>
        <w:t xml:space="preserve"> express</w:t>
      </w:r>
    </w:p>
    <w:p w:rsidR="00A277BF" w:rsidRPr="00825A8A" w:rsidRDefault="00A277BF" w:rsidP="00825A8A">
      <w:pPr>
        <w:spacing w:line="360" w:lineRule="auto"/>
        <w:rPr>
          <w:rFonts w:ascii="Arial" w:hAnsi="Arial" w:cs="Arial"/>
        </w:rPr>
      </w:pPr>
      <w:r w:rsidRPr="00825A8A">
        <w:rPr>
          <w:rFonts w:ascii="Arial" w:hAnsi="Arial" w:cs="Arial"/>
        </w:rPr>
        <w:t>Version Control</w:t>
      </w:r>
      <w:r w:rsidRPr="00825A8A">
        <w:rPr>
          <w:rFonts w:ascii="Arial" w:hAnsi="Arial" w:cs="Arial"/>
        </w:rPr>
        <w:tab/>
        <w:t>: TFS</w:t>
      </w:r>
    </w:p>
    <w:p w:rsidR="00A277BF" w:rsidRPr="00825A8A" w:rsidRDefault="00A277BF" w:rsidP="00825A8A">
      <w:pPr>
        <w:spacing w:line="360" w:lineRule="auto"/>
        <w:rPr>
          <w:rFonts w:ascii="Arial" w:hAnsi="Arial" w:cs="Arial"/>
          <w:sz w:val="20"/>
          <w:szCs w:val="20"/>
        </w:rPr>
      </w:pPr>
    </w:p>
    <w:p w:rsidR="00A277BF" w:rsidRPr="00825A8A" w:rsidRDefault="00A277BF" w:rsidP="00825A8A">
      <w:pPr>
        <w:spacing w:line="360" w:lineRule="auto"/>
        <w:rPr>
          <w:rFonts w:ascii="Arial" w:hAnsi="Arial" w:cs="Arial"/>
          <w:sz w:val="20"/>
          <w:szCs w:val="20"/>
        </w:rPr>
      </w:pPr>
    </w:p>
    <w:p w:rsidR="00A277BF" w:rsidRPr="00825A8A" w:rsidRDefault="00A277BF" w:rsidP="00825A8A">
      <w:pPr>
        <w:spacing w:line="360" w:lineRule="auto"/>
        <w:rPr>
          <w:rFonts w:ascii="Arial" w:hAnsi="Arial" w:cs="Arial"/>
        </w:rPr>
      </w:pPr>
      <w:r w:rsidRPr="00825A8A">
        <w:rPr>
          <w:rFonts w:ascii="Arial" w:hAnsi="Arial" w:cs="Arial"/>
        </w:rPr>
        <w:t>Distributed Database System:</w:t>
      </w:r>
    </w:p>
    <w:p w:rsidR="00A277BF" w:rsidRPr="00825A8A" w:rsidRDefault="00A277BF" w:rsidP="00825A8A">
      <w:pPr>
        <w:spacing w:line="360" w:lineRule="auto"/>
        <w:jc w:val="both"/>
        <w:rPr>
          <w:rFonts w:ascii="Arial" w:hAnsi="Arial" w:cs="Arial"/>
        </w:rPr>
      </w:pPr>
      <w:r w:rsidRPr="00825A8A">
        <w:rPr>
          <w:rFonts w:ascii="Arial" w:hAnsi="Arial" w:cs="Arial"/>
        </w:rPr>
        <w:t>Centralized database system is managed to store all the information accessing from the database by the client’s machine. Use Database scheduling to improve the performance of the application.</w:t>
      </w:r>
    </w:p>
    <w:p w:rsidR="00A277BF" w:rsidRPr="00825A8A" w:rsidRDefault="00A277BF" w:rsidP="00825A8A">
      <w:pPr>
        <w:spacing w:line="360" w:lineRule="auto"/>
        <w:rPr>
          <w:rFonts w:ascii="Arial" w:hAnsi="Arial" w:cs="Arial"/>
        </w:rPr>
      </w:pPr>
    </w:p>
    <w:p w:rsidR="00A277BF" w:rsidRPr="00825A8A" w:rsidRDefault="00A277BF" w:rsidP="00825A8A">
      <w:pPr>
        <w:spacing w:line="360" w:lineRule="auto"/>
        <w:rPr>
          <w:rFonts w:ascii="Arial" w:hAnsi="Arial" w:cs="Arial"/>
        </w:rPr>
      </w:pPr>
      <w:r w:rsidRPr="00825A8A">
        <w:rPr>
          <w:rFonts w:ascii="Arial" w:hAnsi="Arial" w:cs="Arial"/>
        </w:rPr>
        <w:t>Security:</w:t>
      </w:r>
    </w:p>
    <w:p w:rsidR="00A47A6C" w:rsidRDefault="00A277BF" w:rsidP="00825A8A">
      <w:pPr>
        <w:spacing w:line="360" w:lineRule="auto"/>
        <w:rPr>
          <w:rFonts w:ascii="Arial" w:hAnsi="Arial" w:cs="Arial"/>
        </w:rPr>
      </w:pPr>
      <w:r w:rsidRPr="00825A8A">
        <w:rPr>
          <w:rFonts w:ascii="Arial" w:hAnsi="Arial" w:cs="Arial"/>
        </w:rPr>
        <w:t>Encrypted data is used where securities are major factors. The Encryption and decryption techniques (Algorithm) are secured in database.</w:t>
      </w:r>
    </w:p>
    <w:p w:rsidR="007702B1" w:rsidRPr="007702B1" w:rsidRDefault="007702B1" w:rsidP="00825A8A">
      <w:pPr>
        <w:spacing w:line="360" w:lineRule="auto"/>
        <w:rPr>
          <w:rFonts w:ascii="Arial" w:hAnsi="Arial" w:cs="Arial"/>
        </w:rPr>
      </w:pPr>
    </w:p>
    <w:p w:rsidR="00A277BF" w:rsidRPr="000664BA" w:rsidRDefault="00A277BF" w:rsidP="00825A8A">
      <w:pPr>
        <w:spacing w:line="360" w:lineRule="auto"/>
        <w:rPr>
          <w:rFonts w:ascii="Arial" w:hAnsi="Arial" w:cs="Arial"/>
          <w:color w:val="595959" w:themeColor="text1" w:themeTint="A6"/>
          <w:sz w:val="36"/>
          <w:szCs w:val="36"/>
        </w:rPr>
      </w:pPr>
      <w:r w:rsidRPr="000664BA">
        <w:rPr>
          <w:rFonts w:ascii="Arial" w:hAnsi="Arial" w:cs="Arial"/>
          <w:color w:val="595959" w:themeColor="text1" w:themeTint="A6"/>
          <w:sz w:val="36"/>
          <w:szCs w:val="36"/>
        </w:rPr>
        <w:lastRenderedPageBreak/>
        <w:t>Systems Features</w:t>
      </w:r>
    </w:p>
    <w:p w:rsidR="00A277BF" w:rsidRPr="00825A8A" w:rsidRDefault="009A732E" w:rsidP="00825A8A">
      <w:pPr>
        <w:pStyle w:val="NoSpacing"/>
        <w:spacing w:line="360" w:lineRule="auto"/>
        <w:rPr>
          <w:rFonts w:ascii="Arial" w:hAnsi="Arial" w:cs="Arial"/>
        </w:rPr>
      </w:pPr>
      <w:r w:rsidRPr="00825A8A">
        <w:rPr>
          <w:rFonts w:ascii="Arial" w:hAnsi="Arial" w:cs="Arial"/>
        </w:rPr>
        <w:t xml:space="preserve">Parabola Info </w:t>
      </w:r>
      <w:r w:rsidR="00027986" w:rsidRPr="00825A8A">
        <w:rPr>
          <w:rFonts w:ascii="Arial" w:hAnsi="Arial" w:cs="Arial"/>
        </w:rPr>
        <w:t>Tec</w:t>
      </w:r>
      <w:r w:rsidR="00D77C72">
        <w:rPr>
          <w:rFonts w:ascii="Arial" w:hAnsi="Arial" w:cs="Arial"/>
        </w:rPr>
        <w:t>h</w:t>
      </w:r>
      <w:r w:rsidR="00027986" w:rsidRPr="00825A8A">
        <w:rPr>
          <w:rFonts w:ascii="Arial" w:hAnsi="Arial" w:cs="Arial"/>
        </w:rPr>
        <w:t xml:space="preserve"> provide</w:t>
      </w:r>
      <w:r w:rsidR="00A277BF" w:rsidRPr="00825A8A">
        <w:rPr>
          <w:rFonts w:ascii="Arial" w:hAnsi="Arial" w:cs="Arial"/>
        </w:rPr>
        <w:t xml:space="preserve"> you best soluti</w:t>
      </w:r>
      <w:r w:rsidR="00D77C72">
        <w:rPr>
          <w:rFonts w:ascii="Arial" w:hAnsi="Arial" w:cs="Arial"/>
        </w:rPr>
        <w:t xml:space="preserve">ons. We will provide </w:t>
      </w:r>
      <w:r w:rsidR="000664BA">
        <w:rPr>
          <w:rFonts w:ascii="Arial" w:hAnsi="Arial" w:cs="Arial"/>
        </w:rPr>
        <w:t xml:space="preserve">Best </w:t>
      </w:r>
      <w:r w:rsidR="000664BA" w:rsidRPr="00825A8A">
        <w:rPr>
          <w:rFonts w:ascii="Arial" w:hAnsi="Arial" w:cs="Arial"/>
        </w:rPr>
        <w:t>ERP</w:t>
      </w:r>
      <w:r w:rsidR="00A277BF" w:rsidRPr="00825A8A">
        <w:rPr>
          <w:rFonts w:ascii="Arial" w:hAnsi="Arial" w:cs="Arial"/>
        </w:rPr>
        <w:t xml:space="preserve"> solutions with the following</w:t>
      </w:r>
      <w:r w:rsidR="00A47A6C">
        <w:rPr>
          <w:rFonts w:ascii="Arial" w:hAnsi="Arial" w:cs="Arial"/>
        </w:rPr>
        <w:t xml:space="preserve"> M</w:t>
      </w:r>
      <w:r w:rsidR="00A277BF" w:rsidRPr="00825A8A">
        <w:rPr>
          <w:rFonts w:ascii="Arial" w:hAnsi="Arial" w:cs="Arial"/>
        </w:rPr>
        <w:t>odules:</w:t>
      </w:r>
    </w:p>
    <w:p w:rsidR="00A277BF" w:rsidRPr="00825A8A" w:rsidRDefault="00A277BF" w:rsidP="00825A8A">
      <w:pPr>
        <w:pStyle w:val="NoSpacing"/>
        <w:spacing w:line="360" w:lineRule="auto"/>
        <w:rPr>
          <w:rFonts w:ascii="Arial" w:hAnsi="Arial" w:cs="Arial"/>
        </w:rPr>
      </w:pPr>
    </w:p>
    <w:tbl>
      <w:tblPr>
        <w:tblW w:w="20708" w:type="dxa"/>
        <w:tblInd w:w="-10" w:type="dxa"/>
        <w:tblLayout w:type="fixed"/>
        <w:tblLook w:val="0000" w:firstRow="0" w:lastRow="0" w:firstColumn="0" w:lastColumn="0" w:noHBand="0" w:noVBand="0"/>
      </w:tblPr>
      <w:tblGrid>
        <w:gridCol w:w="725"/>
        <w:gridCol w:w="9913"/>
        <w:gridCol w:w="10070"/>
      </w:tblGrid>
      <w:tr w:rsidR="00A277BF" w:rsidRPr="00825A8A" w:rsidTr="00C9398D">
        <w:trPr>
          <w:gridAfter w:val="1"/>
          <w:wAfter w:w="10070" w:type="dxa"/>
        </w:trPr>
        <w:tc>
          <w:tcPr>
            <w:tcW w:w="725" w:type="dxa"/>
            <w:tcBorders>
              <w:top w:val="single" w:sz="4" w:space="0" w:color="000000"/>
              <w:left w:val="single" w:sz="4" w:space="0" w:color="000000"/>
              <w:bottom w:val="single" w:sz="4" w:space="0" w:color="000000"/>
            </w:tcBorders>
          </w:tcPr>
          <w:p w:rsidR="00A277BF" w:rsidRPr="00825A8A" w:rsidRDefault="00A277BF" w:rsidP="00825A8A">
            <w:pPr>
              <w:spacing w:line="360" w:lineRule="auto"/>
              <w:rPr>
                <w:rFonts w:ascii="Arial" w:hAnsi="Arial" w:cs="Arial"/>
                <w:b/>
                <w:bCs/>
                <w:sz w:val="28"/>
                <w:szCs w:val="28"/>
              </w:rPr>
            </w:pP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A277BF" w:rsidRPr="00825A8A" w:rsidRDefault="00A47A6C" w:rsidP="00825A8A">
            <w:pPr>
              <w:spacing w:line="360" w:lineRule="auto"/>
              <w:rPr>
                <w:rFonts w:ascii="Arial" w:hAnsi="Arial" w:cs="Arial"/>
                <w:sz w:val="32"/>
                <w:szCs w:val="32"/>
              </w:rPr>
            </w:pPr>
            <w:r w:rsidRPr="00825A8A">
              <w:rPr>
                <w:rFonts w:ascii="Arial" w:hAnsi="Arial" w:cs="Arial"/>
                <w:b/>
                <w:bCs/>
                <w:sz w:val="32"/>
                <w:szCs w:val="32"/>
              </w:rPr>
              <w:t>Features Details</w:t>
            </w:r>
          </w:p>
        </w:tc>
      </w:tr>
      <w:tr w:rsidR="009D7531" w:rsidRPr="00825A8A" w:rsidTr="00C9398D">
        <w:trPr>
          <w:gridAfter w:val="1"/>
          <w:wAfter w:w="10070" w:type="dxa"/>
        </w:trPr>
        <w:tc>
          <w:tcPr>
            <w:tcW w:w="725" w:type="dxa"/>
            <w:tcBorders>
              <w:top w:val="single" w:sz="4" w:space="0" w:color="000000"/>
              <w:left w:val="single" w:sz="4" w:space="0" w:color="000000"/>
              <w:bottom w:val="single" w:sz="4" w:space="0" w:color="000000"/>
            </w:tcBorders>
          </w:tcPr>
          <w:p w:rsidR="009D7531" w:rsidRDefault="009D7531" w:rsidP="00A21E60">
            <w:pPr>
              <w:spacing w:line="360" w:lineRule="auto"/>
              <w:rPr>
                <w:rFonts w:ascii="Arial" w:hAnsi="Arial" w:cs="Arial"/>
                <w:b/>
                <w:bCs/>
                <w:sz w:val="28"/>
                <w:szCs w:val="28"/>
              </w:rPr>
            </w:pPr>
            <w:r>
              <w:rPr>
                <w:rFonts w:ascii="Arial" w:hAnsi="Arial" w:cs="Arial"/>
                <w:b/>
                <w:bCs/>
                <w:sz w:val="28"/>
                <w:szCs w:val="28"/>
              </w:rPr>
              <w:t>1</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9D7531" w:rsidRDefault="009D7531" w:rsidP="00A21E60">
            <w:pPr>
              <w:spacing w:line="360" w:lineRule="auto"/>
              <w:rPr>
                <w:rFonts w:ascii="Arial" w:hAnsi="Arial" w:cs="Arial"/>
                <w:b/>
                <w:bCs/>
                <w:sz w:val="32"/>
                <w:szCs w:val="32"/>
              </w:rPr>
            </w:pPr>
            <w:r>
              <w:rPr>
                <w:rFonts w:ascii="Arial" w:hAnsi="Arial" w:cs="Arial"/>
                <w:b/>
                <w:bCs/>
                <w:sz w:val="32"/>
                <w:szCs w:val="32"/>
              </w:rPr>
              <w:t xml:space="preserve">Master Data </w:t>
            </w:r>
            <w:r w:rsidRPr="00A47A6C">
              <w:rPr>
                <w:rFonts w:ascii="Arial" w:hAnsi="Arial" w:cs="Arial"/>
                <w:b/>
                <w:bCs/>
                <w:sz w:val="32"/>
                <w:szCs w:val="32"/>
              </w:rPr>
              <w:t>Management</w:t>
            </w:r>
          </w:p>
        </w:tc>
      </w:tr>
      <w:tr w:rsidR="00A21E60" w:rsidRPr="00825A8A" w:rsidTr="00C9398D">
        <w:trPr>
          <w:gridAfter w:val="1"/>
          <w:wAfter w:w="10070" w:type="dxa"/>
          <w:cantSplit/>
          <w:trHeight w:val="1134"/>
        </w:trPr>
        <w:tc>
          <w:tcPr>
            <w:tcW w:w="725" w:type="dxa"/>
            <w:tcBorders>
              <w:top w:val="single" w:sz="4" w:space="0" w:color="000000"/>
              <w:left w:val="single" w:sz="4" w:space="0" w:color="000000"/>
              <w:bottom w:val="single" w:sz="4" w:space="0" w:color="000000"/>
            </w:tcBorders>
            <w:textDirection w:val="btLr"/>
          </w:tcPr>
          <w:p w:rsidR="00A21E60" w:rsidRPr="00825A8A" w:rsidRDefault="001C0279" w:rsidP="00806D38">
            <w:pPr>
              <w:spacing w:line="360" w:lineRule="auto"/>
              <w:ind w:left="113" w:right="113"/>
              <w:jc w:val="center"/>
              <w:rPr>
                <w:rFonts w:ascii="Arial" w:hAnsi="Arial" w:cs="Arial"/>
                <w:b/>
                <w:bCs/>
                <w:sz w:val="28"/>
                <w:szCs w:val="28"/>
              </w:rPr>
            </w:pPr>
            <w:r w:rsidRPr="00825A8A">
              <w:rPr>
                <w:rFonts w:ascii="Arial" w:hAnsi="Arial" w:cs="Arial"/>
                <w:b/>
                <w:bCs/>
                <w:sz w:val="32"/>
                <w:szCs w:val="32"/>
              </w:rPr>
              <w:t>Features Details</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Project Details (Apartment)</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 xml:space="preserve">Project wise  Flat description </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Details Product Information</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Details RAW Materials Information</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Details Customer Information</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Details Vendor/Supplier Information</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 xml:space="preserve">Product categories.(Cement, C.I. SHEET, CERAMIC BRICKS, </w:t>
            </w:r>
            <w:proofErr w:type="spellStart"/>
            <w:r w:rsidRPr="00825A8A">
              <w:rPr>
                <w:rFonts w:ascii="Arial" w:hAnsi="Arial" w:cs="Arial"/>
              </w:rPr>
              <w:t>etc</w:t>
            </w:r>
            <w:proofErr w:type="spellEnd"/>
            <w:r w:rsidRPr="00825A8A">
              <w:rPr>
                <w:rFonts w:ascii="Arial" w:hAnsi="Arial" w:cs="Arial"/>
              </w:rPr>
              <w:t>)</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 xml:space="preserve">Materials list </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Price lists.</w:t>
            </w:r>
          </w:p>
          <w:p w:rsidR="00A21E60" w:rsidRPr="00825A8A" w:rsidRDefault="00A21E60" w:rsidP="00A15439">
            <w:pPr>
              <w:pStyle w:val="ListParagraph"/>
              <w:numPr>
                <w:ilvl w:val="0"/>
                <w:numId w:val="22"/>
              </w:numPr>
              <w:suppressAutoHyphens/>
              <w:spacing w:after="0" w:line="360" w:lineRule="auto"/>
              <w:contextualSpacing w:val="0"/>
              <w:rPr>
                <w:rFonts w:ascii="Arial" w:hAnsi="Arial" w:cs="Arial"/>
              </w:rPr>
            </w:pPr>
            <w:r w:rsidRPr="00825A8A">
              <w:rPr>
                <w:rFonts w:ascii="Arial" w:hAnsi="Arial" w:cs="Arial"/>
              </w:rPr>
              <w:t>Payment Terms (Immediate, monthly, weekly, Installments).</w:t>
            </w:r>
          </w:p>
          <w:p w:rsidR="002316DB" w:rsidRDefault="002316DB" w:rsidP="00A15439">
            <w:pPr>
              <w:pStyle w:val="ListParagraph"/>
              <w:numPr>
                <w:ilvl w:val="0"/>
                <w:numId w:val="22"/>
              </w:numPr>
              <w:suppressAutoHyphens/>
              <w:spacing w:line="360" w:lineRule="auto"/>
              <w:rPr>
                <w:rFonts w:ascii="Arial" w:hAnsi="Arial" w:cs="Arial"/>
              </w:rPr>
            </w:pPr>
            <w:r w:rsidRPr="002316DB">
              <w:rPr>
                <w:rFonts w:ascii="Arial" w:hAnsi="Arial" w:cs="Arial"/>
              </w:rPr>
              <w:t>Purchasing</w:t>
            </w:r>
            <w:r w:rsidR="00A21E60" w:rsidRPr="002316DB">
              <w:rPr>
                <w:rFonts w:ascii="Arial" w:hAnsi="Arial" w:cs="Arial"/>
              </w:rPr>
              <w:t xml:space="preserve"> and volume Issue and Return discounts.</w:t>
            </w:r>
          </w:p>
          <w:p w:rsidR="002316DB" w:rsidRDefault="002316DB" w:rsidP="00A15439">
            <w:pPr>
              <w:pStyle w:val="ListParagraph"/>
              <w:numPr>
                <w:ilvl w:val="0"/>
                <w:numId w:val="22"/>
              </w:numPr>
              <w:suppressAutoHyphens/>
              <w:spacing w:line="360" w:lineRule="auto"/>
              <w:rPr>
                <w:rFonts w:ascii="Arial" w:hAnsi="Arial" w:cs="Arial"/>
              </w:rPr>
            </w:pPr>
            <w:r w:rsidRPr="002316DB">
              <w:rPr>
                <w:rFonts w:ascii="Arial" w:hAnsi="Arial" w:cs="Arial"/>
              </w:rPr>
              <w:t xml:space="preserve">12.Multi-Unit of Measurement </w:t>
            </w:r>
          </w:p>
          <w:p w:rsidR="00A21E60" w:rsidRPr="002316DB" w:rsidRDefault="002316DB" w:rsidP="00A15439">
            <w:pPr>
              <w:pStyle w:val="ListParagraph"/>
              <w:numPr>
                <w:ilvl w:val="0"/>
                <w:numId w:val="22"/>
              </w:numPr>
              <w:suppressAutoHyphens/>
              <w:spacing w:line="360" w:lineRule="auto"/>
              <w:rPr>
                <w:rFonts w:ascii="Arial" w:hAnsi="Arial" w:cs="Arial"/>
              </w:rPr>
            </w:pPr>
            <w:r w:rsidRPr="002316DB">
              <w:rPr>
                <w:rFonts w:ascii="Arial" w:hAnsi="Arial" w:cs="Arial"/>
              </w:rPr>
              <w:t xml:space="preserve"> </w:t>
            </w:r>
            <w:r w:rsidR="00A21E60" w:rsidRPr="002316DB">
              <w:rPr>
                <w:rFonts w:ascii="Arial" w:hAnsi="Arial" w:cs="Arial"/>
              </w:rPr>
              <w:t>Multi-Role Access</w:t>
            </w:r>
          </w:p>
        </w:tc>
      </w:tr>
      <w:tr w:rsidR="009D7531" w:rsidRPr="00825A8A" w:rsidTr="00C9398D">
        <w:trPr>
          <w:gridAfter w:val="1"/>
          <w:wAfter w:w="10070" w:type="dxa"/>
        </w:trPr>
        <w:tc>
          <w:tcPr>
            <w:tcW w:w="725" w:type="dxa"/>
            <w:tcBorders>
              <w:top w:val="single" w:sz="4" w:space="0" w:color="000000"/>
              <w:left w:val="single" w:sz="4" w:space="0" w:color="000000"/>
              <w:bottom w:val="single" w:sz="4" w:space="0" w:color="000000"/>
            </w:tcBorders>
          </w:tcPr>
          <w:p w:rsidR="00D8565E" w:rsidRDefault="009B0561" w:rsidP="00A21E60">
            <w:pPr>
              <w:spacing w:line="360" w:lineRule="auto"/>
              <w:rPr>
                <w:rFonts w:ascii="Arial" w:hAnsi="Arial" w:cs="Arial"/>
                <w:b/>
                <w:bCs/>
                <w:sz w:val="28"/>
                <w:szCs w:val="28"/>
              </w:rPr>
            </w:pPr>
            <w:r>
              <w:rPr>
                <w:rFonts w:ascii="Arial" w:hAnsi="Arial" w:cs="Arial"/>
                <w:b/>
                <w:bCs/>
                <w:sz w:val="28"/>
                <w:szCs w:val="28"/>
              </w:rPr>
              <w:t>2</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9D7531" w:rsidRPr="009B0561" w:rsidRDefault="009B0561" w:rsidP="009B0561">
            <w:pPr>
              <w:rPr>
                <w:b/>
                <w:sz w:val="32"/>
                <w:szCs w:val="32"/>
              </w:rPr>
            </w:pPr>
            <w:r w:rsidRPr="009B0561">
              <w:rPr>
                <w:b/>
                <w:sz w:val="32"/>
                <w:szCs w:val="32"/>
              </w:rPr>
              <w:t>Pr</w:t>
            </w:r>
            <w:r w:rsidR="009D7531" w:rsidRPr="009B0561">
              <w:rPr>
                <w:b/>
                <w:sz w:val="32"/>
                <w:szCs w:val="32"/>
              </w:rPr>
              <w:t>oject Management</w:t>
            </w:r>
          </w:p>
        </w:tc>
      </w:tr>
      <w:tr w:rsidR="002316DB" w:rsidRPr="00825A8A" w:rsidTr="00C9398D">
        <w:trPr>
          <w:gridAfter w:val="1"/>
          <w:wAfter w:w="10070" w:type="dxa"/>
        </w:trPr>
        <w:tc>
          <w:tcPr>
            <w:tcW w:w="725" w:type="dxa"/>
            <w:tcBorders>
              <w:top w:val="single" w:sz="4" w:space="0" w:color="000000"/>
              <w:left w:val="single" w:sz="4" w:space="0" w:color="000000"/>
              <w:bottom w:val="single" w:sz="4" w:space="0" w:color="000000"/>
            </w:tcBorders>
          </w:tcPr>
          <w:p w:rsidR="002316DB" w:rsidRDefault="002316DB" w:rsidP="00A21E60">
            <w:pPr>
              <w:spacing w:line="360" w:lineRule="auto"/>
              <w:rPr>
                <w:rFonts w:ascii="Arial" w:hAnsi="Arial" w:cs="Arial"/>
                <w:b/>
                <w:bCs/>
                <w:sz w:val="28"/>
                <w:szCs w:val="28"/>
              </w:rPr>
            </w:pP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2316DB" w:rsidRPr="00E15015" w:rsidRDefault="002316DB" w:rsidP="00A15439">
            <w:pPr>
              <w:numPr>
                <w:ilvl w:val="0"/>
                <w:numId w:val="17"/>
              </w:numPr>
              <w:suppressAutoHyphens/>
              <w:spacing w:after="200" w:line="276" w:lineRule="auto"/>
            </w:pPr>
            <w:r>
              <w:t>Project Details</w:t>
            </w:r>
          </w:p>
          <w:p w:rsidR="002316DB" w:rsidRDefault="002316DB" w:rsidP="00A15439">
            <w:pPr>
              <w:numPr>
                <w:ilvl w:val="0"/>
                <w:numId w:val="17"/>
              </w:numPr>
              <w:suppressAutoHyphens/>
              <w:spacing w:after="200" w:line="276" w:lineRule="auto"/>
            </w:pPr>
            <w:r>
              <w:t>Project wise Flat Details</w:t>
            </w:r>
          </w:p>
          <w:p w:rsidR="002316DB" w:rsidRDefault="002316DB" w:rsidP="00A15439">
            <w:pPr>
              <w:numPr>
                <w:ilvl w:val="0"/>
                <w:numId w:val="17"/>
              </w:numPr>
              <w:suppressAutoHyphens/>
              <w:spacing w:after="200" w:line="276" w:lineRule="auto"/>
            </w:pPr>
            <w:r>
              <w:t>Project Status</w:t>
            </w:r>
          </w:p>
          <w:p w:rsidR="002316DB" w:rsidRDefault="002316DB" w:rsidP="00A15439">
            <w:pPr>
              <w:numPr>
                <w:ilvl w:val="0"/>
                <w:numId w:val="17"/>
              </w:numPr>
              <w:suppressAutoHyphens/>
              <w:spacing w:after="200" w:line="276" w:lineRule="auto"/>
            </w:pPr>
            <w:r>
              <w:t>Flat Status</w:t>
            </w:r>
          </w:p>
          <w:p w:rsidR="002316DB" w:rsidRDefault="002316DB" w:rsidP="00A15439">
            <w:pPr>
              <w:numPr>
                <w:ilvl w:val="0"/>
                <w:numId w:val="17"/>
              </w:numPr>
              <w:suppressAutoHyphens/>
              <w:spacing w:after="200" w:line="276" w:lineRule="auto"/>
            </w:pPr>
            <w:r>
              <w:t xml:space="preserve">Available Flat for Sell </w:t>
            </w:r>
          </w:p>
          <w:p w:rsidR="002316DB" w:rsidRDefault="002316DB" w:rsidP="00A15439">
            <w:pPr>
              <w:numPr>
                <w:ilvl w:val="0"/>
                <w:numId w:val="17"/>
              </w:numPr>
              <w:suppressAutoHyphens/>
              <w:spacing w:after="200" w:line="276" w:lineRule="auto"/>
            </w:pPr>
            <w:r>
              <w:t>Sold Flat Details List</w:t>
            </w:r>
          </w:p>
          <w:p w:rsidR="002316DB" w:rsidRPr="000664BA" w:rsidRDefault="002316DB" w:rsidP="00A15439">
            <w:pPr>
              <w:numPr>
                <w:ilvl w:val="0"/>
                <w:numId w:val="17"/>
              </w:numPr>
              <w:suppressAutoHyphens/>
              <w:spacing w:after="200" w:line="276" w:lineRule="auto"/>
              <w:rPr>
                <w:highlight w:val="lightGray"/>
              </w:rPr>
            </w:pPr>
            <w:r w:rsidRPr="000664BA">
              <w:rPr>
                <w:highlight w:val="lightGray"/>
              </w:rPr>
              <w:t xml:space="preserve">Project wise Customer list </w:t>
            </w:r>
          </w:p>
          <w:p w:rsidR="002316DB" w:rsidRPr="000664BA" w:rsidRDefault="002316DB" w:rsidP="002316DB">
            <w:pPr>
              <w:spacing w:line="360" w:lineRule="auto"/>
              <w:rPr>
                <w:rFonts w:ascii="Arial" w:hAnsi="Arial" w:cs="Arial"/>
                <w:bCs/>
                <w:highlight w:val="lightGray"/>
              </w:rPr>
            </w:pPr>
            <w:r w:rsidRPr="000664BA">
              <w:rPr>
                <w:rFonts w:ascii="Arial" w:hAnsi="Arial" w:cs="Arial"/>
                <w:b/>
                <w:bCs/>
                <w:sz w:val="32"/>
                <w:szCs w:val="32"/>
                <w:highlight w:val="lightGray"/>
              </w:rPr>
              <w:t xml:space="preserve">    </w:t>
            </w:r>
            <w:r w:rsidRPr="000664BA">
              <w:rPr>
                <w:rFonts w:ascii="Arial" w:hAnsi="Arial" w:cs="Arial"/>
                <w:bCs/>
                <w:highlight w:val="lightGray"/>
              </w:rPr>
              <w:t xml:space="preserve">8.   Agent /Broker management </w:t>
            </w:r>
          </w:p>
          <w:p w:rsidR="002316DB" w:rsidRDefault="002316DB" w:rsidP="002316DB">
            <w:pPr>
              <w:rPr>
                <w:rFonts w:ascii="Arial" w:hAnsi="Arial" w:cs="Arial"/>
                <w:bCs/>
              </w:rPr>
            </w:pPr>
            <w:r w:rsidRPr="000664BA">
              <w:rPr>
                <w:rFonts w:ascii="Arial" w:hAnsi="Arial" w:cs="Arial"/>
                <w:bCs/>
                <w:highlight w:val="lightGray"/>
              </w:rPr>
              <w:t xml:space="preserve">      9.  Estimation</w:t>
            </w:r>
          </w:p>
          <w:p w:rsidR="00E23541" w:rsidRPr="009B0561" w:rsidRDefault="00E23541" w:rsidP="00E23541">
            <w:pPr>
              <w:rPr>
                <w:b/>
                <w:sz w:val="32"/>
                <w:szCs w:val="32"/>
              </w:rPr>
            </w:pPr>
          </w:p>
        </w:tc>
      </w:tr>
      <w:tr w:rsidR="00D8565E" w:rsidRPr="00825A8A" w:rsidTr="00C9398D">
        <w:trPr>
          <w:trHeight w:val="615"/>
        </w:trPr>
        <w:tc>
          <w:tcPr>
            <w:tcW w:w="725" w:type="dxa"/>
            <w:tcBorders>
              <w:top w:val="single" w:sz="4" w:space="0" w:color="000000"/>
              <w:left w:val="single" w:sz="4" w:space="0" w:color="000000"/>
              <w:bottom w:val="single" w:sz="4" w:space="0" w:color="000000"/>
            </w:tcBorders>
          </w:tcPr>
          <w:p w:rsidR="00D8565E" w:rsidRPr="009B0561" w:rsidRDefault="00E23541" w:rsidP="009B0561">
            <w:pPr>
              <w:pStyle w:val="NoSpacing"/>
              <w:rPr>
                <w:b/>
              </w:rPr>
            </w:pPr>
            <w:r>
              <w:rPr>
                <w:b/>
              </w:rPr>
              <w:lastRenderedPageBreak/>
              <w:t>3</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E23541" w:rsidRDefault="00E23541" w:rsidP="00E23541">
            <w:pPr>
              <w:rPr>
                <w:b/>
                <w:sz w:val="32"/>
                <w:szCs w:val="32"/>
              </w:rPr>
            </w:pPr>
            <w:r w:rsidRPr="006B3944">
              <w:rPr>
                <w:b/>
                <w:sz w:val="32"/>
                <w:szCs w:val="32"/>
              </w:rPr>
              <w:t>Sales Management</w:t>
            </w:r>
          </w:p>
          <w:p w:rsidR="00D8565E" w:rsidRPr="006B3944" w:rsidRDefault="00D8565E" w:rsidP="006B3944">
            <w:pPr>
              <w:pStyle w:val="NoSpacing"/>
              <w:rPr>
                <w:b/>
                <w:sz w:val="32"/>
                <w:szCs w:val="32"/>
              </w:rPr>
            </w:pPr>
          </w:p>
        </w:tc>
        <w:tc>
          <w:tcPr>
            <w:tcW w:w="10070" w:type="dxa"/>
          </w:tcPr>
          <w:p w:rsidR="00D8565E" w:rsidRPr="00825A8A" w:rsidRDefault="00D8565E" w:rsidP="00A21E60">
            <w:pPr>
              <w:pStyle w:val="Heading2"/>
              <w:spacing w:line="360" w:lineRule="auto"/>
            </w:pPr>
          </w:p>
        </w:tc>
      </w:tr>
      <w:tr w:rsidR="006B3944" w:rsidRPr="00825A8A" w:rsidTr="00C9398D">
        <w:trPr>
          <w:cantSplit/>
          <w:trHeight w:val="1134"/>
        </w:trPr>
        <w:tc>
          <w:tcPr>
            <w:tcW w:w="725" w:type="dxa"/>
            <w:tcBorders>
              <w:top w:val="single" w:sz="4" w:space="0" w:color="000000"/>
              <w:left w:val="single" w:sz="4" w:space="0" w:color="000000"/>
              <w:bottom w:val="single" w:sz="4" w:space="0" w:color="000000"/>
            </w:tcBorders>
            <w:textDirection w:val="btLr"/>
          </w:tcPr>
          <w:p w:rsidR="006B3944" w:rsidRPr="009B0561" w:rsidRDefault="00806D38" w:rsidP="00806D38">
            <w:pPr>
              <w:pStyle w:val="NoSpacing"/>
              <w:ind w:left="113" w:right="113"/>
              <w:jc w:val="center"/>
              <w:rPr>
                <w:b/>
              </w:rPr>
            </w:pPr>
            <w:r w:rsidRPr="00825A8A">
              <w:rPr>
                <w:rFonts w:ascii="Arial" w:hAnsi="Arial" w:cs="Arial"/>
                <w:b/>
                <w:bCs/>
                <w:sz w:val="32"/>
                <w:szCs w:val="32"/>
              </w:rPr>
              <w:t>Features Details</w:t>
            </w:r>
            <w:r>
              <w:rPr>
                <w:rFonts w:ascii="Arial" w:hAnsi="Arial" w:cs="Arial"/>
                <w:b/>
                <w:bCs/>
                <w:sz w:val="32"/>
                <w:szCs w:val="32"/>
              </w:rPr>
              <w:t xml:space="preserve">              </w:t>
            </w:r>
            <w:r w:rsidRPr="00825A8A">
              <w:rPr>
                <w:rFonts w:ascii="Arial" w:hAnsi="Arial" w:cs="Arial"/>
                <w:b/>
                <w:bCs/>
                <w:sz w:val="32"/>
                <w:szCs w:val="32"/>
              </w:rPr>
              <w:t xml:space="preserve"> </w:t>
            </w:r>
            <w:r w:rsidR="004B23A3" w:rsidRPr="00825A8A">
              <w:rPr>
                <w:rFonts w:ascii="Arial" w:hAnsi="Arial" w:cs="Arial"/>
                <w:b/>
                <w:bCs/>
                <w:sz w:val="32"/>
                <w:szCs w:val="32"/>
              </w:rPr>
              <w:t>Features Details</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A2499D" w:rsidRDefault="00A2499D" w:rsidP="00A15439">
            <w:pPr>
              <w:numPr>
                <w:ilvl w:val="0"/>
                <w:numId w:val="21"/>
              </w:numPr>
              <w:suppressAutoHyphens/>
              <w:spacing w:after="200"/>
              <w:rPr>
                <w:rFonts w:ascii="Arial" w:hAnsi="Arial" w:cs="Arial"/>
              </w:rPr>
            </w:pPr>
            <w:r w:rsidRPr="00825A8A">
              <w:rPr>
                <w:rFonts w:ascii="Arial" w:hAnsi="Arial" w:cs="Arial"/>
              </w:rPr>
              <w:t>List of customer</w:t>
            </w:r>
          </w:p>
          <w:p w:rsidR="00A2499D" w:rsidRPr="001C0279" w:rsidRDefault="00A2499D" w:rsidP="00A15439">
            <w:pPr>
              <w:numPr>
                <w:ilvl w:val="0"/>
                <w:numId w:val="21"/>
              </w:numPr>
              <w:suppressAutoHyphens/>
              <w:spacing w:after="200"/>
              <w:rPr>
                <w:rFonts w:ascii="Arial" w:hAnsi="Arial" w:cs="Arial"/>
              </w:rPr>
            </w:pPr>
            <w:r w:rsidRPr="00825A8A">
              <w:rPr>
                <w:rFonts w:ascii="Arial" w:hAnsi="Arial" w:cs="Arial"/>
              </w:rPr>
              <w:t>Sales Invoices/Bill</w:t>
            </w:r>
          </w:p>
          <w:p w:rsidR="00A2499D" w:rsidRPr="00825A8A" w:rsidRDefault="00A2499D" w:rsidP="00A15439">
            <w:pPr>
              <w:numPr>
                <w:ilvl w:val="0"/>
                <w:numId w:val="21"/>
              </w:numPr>
              <w:suppressAutoHyphens/>
              <w:spacing w:after="200"/>
              <w:rPr>
                <w:rFonts w:ascii="Arial" w:hAnsi="Arial" w:cs="Arial"/>
              </w:rPr>
            </w:pPr>
            <w:r w:rsidRPr="00825A8A">
              <w:rPr>
                <w:rFonts w:ascii="Arial" w:hAnsi="Arial" w:cs="Arial"/>
              </w:rPr>
              <w:t>Payment Term</w:t>
            </w:r>
          </w:p>
          <w:p w:rsidR="00A2499D" w:rsidRDefault="00A2499D" w:rsidP="00A15439">
            <w:pPr>
              <w:numPr>
                <w:ilvl w:val="0"/>
                <w:numId w:val="21"/>
              </w:numPr>
              <w:suppressAutoHyphens/>
              <w:spacing w:after="200"/>
              <w:rPr>
                <w:rFonts w:ascii="Arial" w:hAnsi="Arial" w:cs="Arial"/>
              </w:rPr>
            </w:pPr>
            <w:r w:rsidRPr="00825A8A">
              <w:rPr>
                <w:rFonts w:ascii="Arial" w:hAnsi="Arial" w:cs="Arial"/>
              </w:rPr>
              <w:t>Money Receipt</w:t>
            </w:r>
          </w:p>
          <w:p w:rsidR="00A2499D" w:rsidRPr="000664BA" w:rsidRDefault="00A2499D" w:rsidP="00A15439">
            <w:pPr>
              <w:pStyle w:val="NoSpacing"/>
              <w:widowControl w:val="0"/>
              <w:numPr>
                <w:ilvl w:val="0"/>
                <w:numId w:val="21"/>
              </w:numPr>
              <w:suppressAutoHyphens/>
              <w:spacing w:line="360" w:lineRule="auto"/>
              <w:textAlignment w:val="baseline"/>
              <w:rPr>
                <w:rFonts w:ascii="Arial" w:hAnsi="Arial" w:cs="Arial"/>
                <w:color w:val="000000"/>
                <w:highlight w:val="lightGray"/>
              </w:rPr>
            </w:pPr>
            <w:r w:rsidRPr="000664BA">
              <w:rPr>
                <w:rFonts w:ascii="Arial" w:hAnsi="Arial" w:cs="Arial"/>
                <w:color w:val="000000"/>
                <w:highlight w:val="lightGray"/>
              </w:rPr>
              <w:t xml:space="preserve">Flat /Plot Booking </w:t>
            </w:r>
          </w:p>
          <w:p w:rsidR="00A2499D" w:rsidRPr="000664BA" w:rsidRDefault="00A2499D" w:rsidP="00A15439">
            <w:pPr>
              <w:numPr>
                <w:ilvl w:val="0"/>
                <w:numId w:val="21"/>
              </w:numPr>
              <w:suppressAutoHyphens/>
              <w:spacing w:after="200"/>
              <w:rPr>
                <w:rFonts w:ascii="Arial" w:hAnsi="Arial" w:cs="Arial"/>
                <w:highlight w:val="lightGray"/>
              </w:rPr>
            </w:pPr>
            <w:r w:rsidRPr="000664BA">
              <w:rPr>
                <w:rFonts w:ascii="Arial" w:hAnsi="Arial" w:cs="Arial"/>
                <w:highlight w:val="lightGray"/>
              </w:rPr>
              <w:t xml:space="preserve">Sales Agreement </w:t>
            </w:r>
          </w:p>
          <w:p w:rsidR="00A2499D" w:rsidRPr="000664BA" w:rsidRDefault="00A2499D" w:rsidP="00A15439">
            <w:pPr>
              <w:numPr>
                <w:ilvl w:val="0"/>
                <w:numId w:val="21"/>
              </w:numPr>
              <w:suppressAutoHyphens/>
              <w:spacing w:after="200"/>
              <w:rPr>
                <w:rFonts w:ascii="Arial" w:hAnsi="Arial" w:cs="Arial"/>
                <w:highlight w:val="lightGray"/>
              </w:rPr>
            </w:pPr>
            <w:r w:rsidRPr="000664BA">
              <w:rPr>
                <w:rFonts w:ascii="Arial" w:hAnsi="Arial" w:cs="Arial"/>
                <w:highlight w:val="lightGray"/>
              </w:rPr>
              <w:t>Sales Promotion</w:t>
            </w:r>
          </w:p>
          <w:p w:rsidR="00A2499D" w:rsidRPr="000664BA" w:rsidRDefault="00A2499D" w:rsidP="00A15439">
            <w:pPr>
              <w:numPr>
                <w:ilvl w:val="0"/>
                <w:numId w:val="21"/>
              </w:numPr>
              <w:suppressAutoHyphens/>
              <w:spacing w:after="200"/>
              <w:rPr>
                <w:rFonts w:ascii="Arial" w:hAnsi="Arial" w:cs="Arial"/>
                <w:highlight w:val="lightGray"/>
              </w:rPr>
            </w:pPr>
            <w:r w:rsidRPr="000664BA">
              <w:rPr>
                <w:rFonts w:ascii="Arial" w:hAnsi="Arial" w:cs="Arial"/>
                <w:highlight w:val="lightGray"/>
              </w:rPr>
              <w:t>Discounts limit</w:t>
            </w:r>
          </w:p>
          <w:p w:rsidR="00A2499D" w:rsidRPr="000664BA" w:rsidRDefault="00A2499D" w:rsidP="00A15439">
            <w:pPr>
              <w:numPr>
                <w:ilvl w:val="0"/>
                <w:numId w:val="21"/>
              </w:numPr>
              <w:suppressAutoHyphens/>
              <w:spacing w:after="200"/>
              <w:rPr>
                <w:rFonts w:ascii="Arial" w:hAnsi="Arial" w:cs="Arial"/>
                <w:highlight w:val="lightGray"/>
              </w:rPr>
            </w:pPr>
            <w:r w:rsidRPr="000664BA">
              <w:rPr>
                <w:rFonts w:ascii="Arial" w:hAnsi="Arial" w:cs="Arial"/>
                <w:highlight w:val="lightGray"/>
              </w:rPr>
              <w:t xml:space="preserve">Sales incentives </w:t>
            </w:r>
          </w:p>
          <w:p w:rsidR="00A2499D" w:rsidRPr="000664BA" w:rsidRDefault="00A2499D" w:rsidP="00A15439">
            <w:pPr>
              <w:numPr>
                <w:ilvl w:val="0"/>
                <w:numId w:val="21"/>
              </w:numPr>
              <w:suppressAutoHyphens/>
              <w:spacing w:after="200"/>
              <w:rPr>
                <w:rFonts w:ascii="Arial" w:hAnsi="Arial" w:cs="Arial"/>
                <w:highlight w:val="lightGray"/>
              </w:rPr>
            </w:pPr>
            <w:r w:rsidRPr="000664BA">
              <w:rPr>
                <w:rFonts w:ascii="Arial" w:hAnsi="Arial" w:cs="Arial"/>
                <w:highlight w:val="lightGray"/>
              </w:rPr>
              <w:t xml:space="preserve">Sale Reference </w:t>
            </w:r>
          </w:p>
          <w:p w:rsidR="00A2499D" w:rsidRPr="000664BA" w:rsidRDefault="00A2499D" w:rsidP="00A15439">
            <w:pPr>
              <w:numPr>
                <w:ilvl w:val="0"/>
                <w:numId w:val="21"/>
              </w:numPr>
              <w:suppressAutoHyphens/>
              <w:spacing w:after="200"/>
              <w:rPr>
                <w:rFonts w:ascii="Arial" w:hAnsi="Arial" w:cs="Arial"/>
                <w:highlight w:val="lightGray"/>
              </w:rPr>
            </w:pPr>
            <w:r w:rsidRPr="000664BA">
              <w:rPr>
                <w:rFonts w:ascii="Arial" w:hAnsi="Arial" w:cs="Arial"/>
                <w:highlight w:val="lightGray"/>
              </w:rPr>
              <w:t xml:space="preserve">Early payment </w:t>
            </w:r>
          </w:p>
          <w:p w:rsidR="00A2499D" w:rsidRPr="000664BA" w:rsidRDefault="00A2499D" w:rsidP="00A15439">
            <w:pPr>
              <w:numPr>
                <w:ilvl w:val="0"/>
                <w:numId w:val="21"/>
              </w:numPr>
              <w:suppressAutoHyphens/>
              <w:spacing w:after="200"/>
              <w:rPr>
                <w:rFonts w:ascii="Arial" w:hAnsi="Arial" w:cs="Arial"/>
                <w:highlight w:val="lightGray"/>
              </w:rPr>
            </w:pPr>
            <w:r w:rsidRPr="000664BA">
              <w:rPr>
                <w:rFonts w:ascii="Arial" w:hAnsi="Arial" w:cs="Arial"/>
                <w:highlight w:val="lightGray"/>
              </w:rPr>
              <w:t xml:space="preserve">Fine/Penalty  policy </w:t>
            </w:r>
          </w:p>
          <w:p w:rsidR="00A2499D" w:rsidRPr="00825A8A" w:rsidRDefault="00A2499D" w:rsidP="00A15439">
            <w:pPr>
              <w:numPr>
                <w:ilvl w:val="0"/>
                <w:numId w:val="21"/>
              </w:numPr>
              <w:suppressAutoHyphens/>
              <w:spacing w:after="200"/>
              <w:rPr>
                <w:rFonts w:ascii="Arial" w:hAnsi="Arial" w:cs="Arial"/>
              </w:rPr>
            </w:pPr>
            <w:r w:rsidRPr="00825A8A">
              <w:rPr>
                <w:rFonts w:ascii="Arial" w:hAnsi="Arial" w:cs="Arial"/>
              </w:rPr>
              <w:t xml:space="preserve">List of Summary Report  </w:t>
            </w:r>
          </w:p>
          <w:p w:rsidR="00A2499D" w:rsidRPr="00825A8A" w:rsidRDefault="00A2499D" w:rsidP="00A15439">
            <w:pPr>
              <w:numPr>
                <w:ilvl w:val="0"/>
                <w:numId w:val="21"/>
              </w:numPr>
              <w:suppressAutoHyphens/>
              <w:spacing w:after="200"/>
              <w:rPr>
                <w:rFonts w:ascii="Arial" w:hAnsi="Arial" w:cs="Arial"/>
              </w:rPr>
            </w:pPr>
            <w:r w:rsidRPr="00825A8A">
              <w:rPr>
                <w:rFonts w:ascii="Arial" w:hAnsi="Arial" w:cs="Arial"/>
              </w:rPr>
              <w:t>Daily Sales Report</w:t>
            </w:r>
          </w:p>
          <w:p w:rsidR="00A2499D" w:rsidRPr="00825A8A" w:rsidRDefault="00A2499D" w:rsidP="00A15439">
            <w:pPr>
              <w:numPr>
                <w:ilvl w:val="0"/>
                <w:numId w:val="21"/>
              </w:numPr>
              <w:suppressAutoHyphens/>
              <w:spacing w:after="200"/>
              <w:rPr>
                <w:rFonts w:ascii="Arial" w:hAnsi="Arial" w:cs="Arial"/>
              </w:rPr>
            </w:pPr>
            <w:r w:rsidRPr="00825A8A">
              <w:rPr>
                <w:rFonts w:ascii="Arial" w:hAnsi="Arial" w:cs="Arial"/>
              </w:rPr>
              <w:t>Monthly Sales Report</w:t>
            </w:r>
          </w:p>
          <w:p w:rsidR="00A2499D" w:rsidRPr="00825A8A" w:rsidRDefault="00A2499D" w:rsidP="00A15439">
            <w:pPr>
              <w:numPr>
                <w:ilvl w:val="0"/>
                <w:numId w:val="21"/>
              </w:numPr>
              <w:suppressAutoHyphens/>
              <w:spacing w:after="200"/>
              <w:rPr>
                <w:rFonts w:ascii="Arial" w:hAnsi="Arial" w:cs="Arial"/>
              </w:rPr>
            </w:pPr>
            <w:r w:rsidRPr="00825A8A">
              <w:rPr>
                <w:rFonts w:ascii="Arial" w:hAnsi="Arial" w:cs="Arial"/>
              </w:rPr>
              <w:t>Yearly Sales Report</w:t>
            </w:r>
          </w:p>
          <w:p w:rsidR="00A2499D" w:rsidRPr="000664BA" w:rsidRDefault="00A2499D" w:rsidP="00A15439">
            <w:pPr>
              <w:numPr>
                <w:ilvl w:val="0"/>
                <w:numId w:val="21"/>
              </w:numPr>
              <w:suppressAutoHyphens/>
              <w:spacing w:after="200"/>
              <w:rPr>
                <w:rFonts w:ascii="Arial" w:hAnsi="Arial" w:cs="Arial"/>
                <w:highlight w:val="lightGray"/>
              </w:rPr>
            </w:pPr>
            <w:r w:rsidRPr="000664BA">
              <w:rPr>
                <w:rFonts w:ascii="Arial" w:hAnsi="Arial" w:cs="Arial"/>
                <w:highlight w:val="lightGray"/>
              </w:rPr>
              <w:t xml:space="preserve">Direct Sales Report </w:t>
            </w:r>
          </w:p>
          <w:p w:rsidR="006B3944" w:rsidRDefault="00A2499D" w:rsidP="00A2499D">
            <w:pPr>
              <w:pStyle w:val="NoSpacing"/>
              <w:ind w:left="720"/>
              <w:rPr>
                <w:rFonts w:ascii="Arial" w:hAnsi="Arial" w:cs="Arial"/>
              </w:rPr>
            </w:pPr>
            <w:r w:rsidRPr="000664BA">
              <w:rPr>
                <w:rFonts w:ascii="Arial" w:hAnsi="Arial" w:cs="Arial"/>
                <w:highlight w:val="lightGray"/>
              </w:rPr>
              <w:t>18.Indirect sales Report</w:t>
            </w:r>
            <w:r>
              <w:rPr>
                <w:rFonts w:ascii="Arial" w:hAnsi="Arial" w:cs="Arial"/>
              </w:rPr>
              <w:t xml:space="preserve"> </w:t>
            </w: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Default="00841998" w:rsidP="00A2499D">
            <w:pPr>
              <w:pStyle w:val="NoSpacing"/>
              <w:ind w:left="720"/>
              <w:rPr>
                <w:rFonts w:ascii="Arial" w:hAnsi="Arial" w:cs="Arial"/>
              </w:rPr>
            </w:pPr>
          </w:p>
          <w:p w:rsidR="00841998" w:rsidRPr="006B3944" w:rsidRDefault="00841998" w:rsidP="00A2499D">
            <w:pPr>
              <w:pStyle w:val="NoSpacing"/>
              <w:ind w:left="720"/>
              <w:rPr>
                <w:b/>
                <w:sz w:val="32"/>
                <w:szCs w:val="32"/>
              </w:rPr>
            </w:pPr>
          </w:p>
        </w:tc>
        <w:tc>
          <w:tcPr>
            <w:tcW w:w="10070" w:type="dxa"/>
          </w:tcPr>
          <w:p w:rsidR="006B3944" w:rsidRPr="00825A8A" w:rsidRDefault="006B3944" w:rsidP="00A21E60">
            <w:pPr>
              <w:pStyle w:val="Heading2"/>
              <w:spacing w:line="360" w:lineRule="auto"/>
            </w:pPr>
          </w:p>
        </w:tc>
      </w:tr>
      <w:tr w:rsidR="00A2499D" w:rsidRPr="00825A8A" w:rsidTr="00C9398D">
        <w:trPr>
          <w:trHeight w:val="615"/>
        </w:trPr>
        <w:tc>
          <w:tcPr>
            <w:tcW w:w="725" w:type="dxa"/>
            <w:tcBorders>
              <w:top w:val="single" w:sz="4" w:space="0" w:color="000000"/>
              <w:left w:val="single" w:sz="4" w:space="0" w:color="000000"/>
              <w:bottom w:val="single" w:sz="4" w:space="0" w:color="000000"/>
            </w:tcBorders>
          </w:tcPr>
          <w:p w:rsidR="00A2499D" w:rsidRPr="009B0561" w:rsidRDefault="00A2499D" w:rsidP="009B0561">
            <w:pPr>
              <w:pStyle w:val="NoSpacing"/>
              <w:rPr>
                <w:b/>
              </w:rPr>
            </w:pPr>
            <w:r>
              <w:rPr>
                <w:b/>
              </w:rPr>
              <w:lastRenderedPageBreak/>
              <w:t>4</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A2499D" w:rsidRPr="00825A8A" w:rsidRDefault="00A2499D" w:rsidP="00A2499D">
            <w:pPr>
              <w:suppressAutoHyphens/>
              <w:spacing w:after="200"/>
              <w:rPr>
                <w:rFonts w:ascii="Arial" w:hAnsi="Arial" w:cs="Arial"/>
              </w:rPr>
            </w:pPr>
            <w:r w:rsidRPr="00F90874">
              <w:rPr>
                <w:b/>
                <w:sz w:val="32"/>
                <w:szCs w:val="32"/>
              </w:rPr>
              <w:t>Customer Management</w:t>
            </w:r>
          </w:p>
        </w:tc>
        <w:tc>
          <w:tcPr>
            <w:tcW w:w="10070" w:type="dxa"/>
          </w:tcPr>
          <w:p w:rsidR="00A2499D" w:rsidRPr="00825A8A" w:rsidRDefault="00A2499D" w:rsidP="00A21E60">
            <w:pPr>
              <w:pStyle w:val="Heading2"/>
              <w:spacing w:line="360" w:lineRule="auto"/>
            </w:pPr>
          </w:p>
        </w:tc>
      </w:tr>
      <w:tr w:rsidR="002316DB" w:rsidRPr="00825A8A" w:rsidTr="00E23541">
        <w:trPr>
          <w:cantSplit/>
          <w:trHeight w:val="1134"/>
        </w:trPr>
        <w:tc>
          <w:tcPr>
            <w:tcW w:w="725" w:type="dxa"/>
            <w:tcBorders>
              <w:top w:val="single" w:sz="4" w:space="0" w:color="000000"/>
              <w:left w:val="single" w:sz="4" w:space="0" w:color="000000"/>
              <w:bottom w:val="single" w:sz="4" w:space="0" w:color="000000"/>
            </w:tcBorders>
            <w:textDirection w:val="btLr"/>
          </w:tcPr>
          <w:p w:rsidR="002316DB" w:rsidRDefault="00E23541" w:rsidP="00E23541">
            <w:pPr>
              <w:pStyle w:val="NoSpacing"/>
              <w:ind w:left="113" w:right="113"/>
              <w:jc w:val="center"/>
              <w:rPr>
                <w:b/>
              </w:rPr>
            </w:pPr>
            <w:r w:rsidRPr="00825A8A">
              <w:rPr>
                <w:rFonts w:ascii="Arial" w:hAnsi="Arial" w:cs="Arial"/>
                <w:b/>
                <w:bCs/>
                <w:sz w:val="32"/>
                <w:szCs w:val="32"/>
              </w:rPr>
              <w:t>Features Details</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2316DB" w:rsidRPr="00825A8A"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rPr>
            </w:pPr>
            <w:r w:rsidRPr="00825A8A">
              <w:rPr>
                <w:rFonts w:ascii="Arial" w:hAnsi="Arial" w:cs="Arial"/>
                <w:color w:val="000000"/>
              </w:rPr>
              <w:t>General Information</w:t>
            </w:r>
          </w:p>
          <w:p w:rsidR="002316DB"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rPr>
            </w:pPr>
            <w:r w:rsidRPr="00825A8A">
              <w:rPr>
                <w:rFonts w:ascii="Arial" w:hAnsi="Arial" w:cs="Arial"/>
                <w:color w:val="000000"/>
              </w:rPr>
              <w:t>Contacts</w:t>
            </w:r>
          </w:p>
          <w:p w:rsidR="002316DB" w:rsidRPr="00781A0A"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highlight w:val="lightGray"/>
              </w:rPr>
            </w:pPr>
            <w:r w:rsidRPr="00781A0A">
              <w:rPr>
                <w:rFonts w:ascii="Arial" w:hAnsi="Arial" w:cs="Arial"/>
                <w:color w:val="000000"/>
                <w:highlight w:val="lightGray"/>
              </w:rPr>
              <w:t xml:space="preserve">Flat /Plot Booking List </w:t>
            </w:r>
          </w:p>
          <w:p w:rsidR="002316DB" w:rsidRPr="00781A0A"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highlight w:val="lightGray"/>
              </w:rPr>
            </w:pPr>
            <w:r w:rsidRPr="00781A0A">
              <w:rPr>
                <w:rFonts w:ascii="Arial" w:hAnsi="Arial" w:cs="Arial"/>
                <w:color w:val="000000"/>
                <w:highlight w:val="lightGray"/>
              </w:rPr>
              <w:t xml:space="preserve">Auto Sales Cancellation  </w:t>
            </w:r>
          </w:p>
          <w:p w:rsidR="002316DB" w:rsidRPr="00781A0A"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highlight w:val="lightGray"/>
              </w:rPr>
            </w:pPr>
            <w:r w:rsidRPr="00781A0A">
              <w:rPr>
                <w:rFonts w:ascii="Arial" w:hAnsi="Arial" w:cs="Arial"/>
                <w:color w:val="000000"/>
                <w:highlight w:val="lightGray"/>
              </w:rPr>
              <w:t xml:space="preserve">Auto Booking Cancellation  </w:t>
            </w:r>
          </w:p>
          <w:p w:rsidR="002316DB" w:rsidRPr="00781A0A"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highlight w:val="lightGray"/>
              </w:rPr>
            </w:pPr>
            <w:r w:rsidRPr="00781A0A">
              <w:rPr>
                <w:rFonts w:ascii="Arial" w:hAnsi="Arial" w:cs="Arial"/>
                <w:color w:val="000000"/>
                <w:highlight w:val="lightGray"/>
              </w:rPr>
              <w:t xml:space="preserve">Sales Return </w:t>
            </w:r>
          </w:p>
          <w:p w:rsidR="002316DB" w:rsidRPr="00781A0A"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highlight w:val="lightGray"/>
              </w:rPr>
            </w:pPr>
            <w:r w:rsidRPr="00781A0A">
              <w:rPr>
                <w:rFonts w:ascii="Arial" w:hAnsi="Arial" w:cs="Arial"/>
                <w:color w:val="000000"/>
                <w:highlight w:val="lightGray"/>
              </w:rPr>
              <w:t xml:space="preserve">Gift/ Promotion </w:t>
            </w:r>
          </w:p>
          <w:p w:rsidR="002316DB"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rPr>
            </w:pPr>
            <w:r w:rsidRPr="00825A8A">
              <w:rPr>
                <w:rFonts w:ascii="Arial" w:hAnsi="Arial" w:cs="Arial"/>
                <w:color w:val="000000"/>
              </w:rPr>
              <w:t>Project Tracking</w:t>
            </w:r>
          </w:p>
          <w:p w:rsidR="002316DB" w:rsidRPr="00825A8A"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rPr>
            </w:pPr>
            <w:r w:rsidRPr="00825A8A">
              <w:rPr>
                <w:rFonts w:ascii="Arial" w:hAnsi="Arial" w:cs="Arial"/>
                <w:color w:val="000000"/>
              </w:rPr>
              <w:t>Customer Payment History</w:t>
            </w:r>
          </w:p>
          <w:p w:rsidR="002316DB"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rPr>
            </w:pPr>
            <w:r w:rsidRPr="00825A8A">
              <w:rPr>
                <w:rFonts w:ascii="Arial" w:hAnsi="Arial" w:cs="Arial"/>
                <w:color w:val="000000"/>
              </w:rPr>
              <w:t>Customer Payment Due</w:t>
            </w:r>
          </w:p>
          <w:p w:rsidR="002316DB" w:rsidRPr="00781A0A" w:rsidRDefault="002316DB" w:rsidP="00A15439">
            <w:pPr>
              <w:pStyle w:val="NoSpacing"/>
              <w:widowControl w:val="0"/>
              <w:numPr>
                <w:ilvl w:val="0"/>
                <w:numId w:val="18"/>
              </w:numPr>
              <w:suppressAutoHyphens/>
              <w:spacing w:line="360" w:lineRule="auto"/>
              <w:ind w:left="702"/>
              <w:textAlignment w:val="baseline"/>
              <w:rPr>
                <w:rFonts w:ascii="Arial" w:hAnsi="Arial" w:cs="Arial"/>
                <w:color w:val="000000"/>
                <w:highlight w:val="lightGray"/>
              </w:rPr>
            </w:pPr>
            <w:r w:rsidRPr="00781A0A">
              <w:rPr>
                <w:rFonts w:ascii="Arial" w:hAnsi="Arial" w:cs="Arial"/>
                <w:color w:val="000000"/>
                <w:highlight w:val="lightGray"/>
              </w:rPr>
              <w:t xml:space="preserve">Auto Defaulter List  </w:t>
            </w:r>
          </w:p>
          <w:p w:rsidR="002316DB" w:rsidRPr="00F90874" w:rsidRDefault="002316DB" w:rsidP="00A2499D">
            <w:pPr>
              <w:suppressAutoHyphens/>
              <w:spacing w:after="200"/>
              <w:rPr>
                <w:b/>
                <w:sz w:val="32"/>
                <w:szCs w:val="32"/>
              </w:rPr>
            </w:pPr>
          </w:p>
        </w:tc>
        <w:tc>
          <w:tcPr>
            <w:tcW w:w="10070" w:type="dxa"/>
          </w:tcPr>
          <w:p w:rsidR="002316DB" w:rsidRPr="00825A8A" w:rsidRDefault="002316DB" w:rsidP="00A21E60">
            <w:pPr>
              <w:pStyle w:val="Heading2"/>
              <w:spacing w:line="360" w:lineRule="auto"/>
            </w:pPr>
          </w:p>
        </w:tc>
      </w:tr>
      <w:tr w:rsidR="004B23A3" w:rsidRPr="00825A8A" w:rsidTr="00E23541">
        <w:trPr>
          <w:gridAfter w:val="1"/>
          <w:wAfter w:w="10070" w:type="dxa"/>
          <w:cantSplit/>
          <w:trHeight w:val="579"/>
        </w:trPr>
        <w:tc>
          <w:tcPr>
            <w:tcW w:w="725" w:type="dxa"/>
            <w:tcBorders>
              <w:top w:val="single" w:sz="4" w:space="0" w:color="000000"/>
              <w:left w:val="single" w:sz="4" w:space="0" w:color="000000"/>
              <w:bottom w:val="single" w:sz="4" w:space="0" w:color="000000"/>
            </w:tcBorders>
          </w:tcPr>
          <w:p w:rsidR="004B23A3" w:rsidRPr="00825A8A" w:rsidRDefault="00E23541" w:rsidP="00E23541">
            <w:pPr>
              <w:spacing w:line="360" w:lineRule="auto"/>
              <w:rPr>
                <w:rFonts w:ascii="Arial" w:hAnsi="Arial" w:cs="Arial"/>
                <w:b/>
                <w:bCs/>
                <w:sz w:val="32"/>
                <w:szCs w:val="32"/>
              </w:rPr>
            </w:pPr>
            <w:r>
              <w:rPr>
                <w:rFonts w:ascii="Arial" w:hAnsi="Arial" w:cs="Arial"/>
                <w:b/>
                <w:bCs/>
                <w:sz w:val="32"/>
                <w:szCs w:val="32"/>
              </w:rPr>
              <w:t>5</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4B23A3" w:rsidRPr="00E23541" w:rsidRDefault="00E23541" w:rsidP="002316DB">
            <w:pPr>
              <w:pStyle w:val="NoSpacing"/>
              <w:widowControl w:val="0"/>
              <w:suppressAutoHyphens/>
              <w:spacing w:line="360" w:lineRule="auto"/>
              <w:textAlignment w:val="baseline"/>
              <w:rPr>
                <w:rFonts w:ascii="Arial" w:hAnsi="Arial" w:cs="Arial"/>
                <w:b/>
                <w:color w:val="000000"/>
                <w:sz w:val="32"/>
                <w:szCs w:val="32"/>
              </w:rPr>
            </w:pPr>
            <w:r w:rsidRPr="00E23541">
              <w:rPr>
                <w:b/>
                <w:sz w:val="32"/>
                <w:szCs w:val="32"/>
              </w:rPr>
              <w:t>Supplier Management</w:t>
            </w:r>
          </w:p>
        </w:tc>
      </w:tr>
      <w:tr w:rsidR="00F90874" w:rsidRPr="00825A8A" w:rsidTr="00E23541">
        <w:trPr>
          <w:gridAfter w:val="1"/>
          <w:wAfter w:w="10070" w:type="dxa"/>
          <w:cantSplit/>
          <w:trHeight w:val="1134"/>
        </w:trPr>
        <w:tc>
          <w:tcPr>
            <w:tcW w:w="725" w:type="dxa"/>
            <w:tcBorders>
              <w:top w:val="single" w:sz="4" w:space="0" w:color="000000"/>
              <w:left w:val="single" w:sz="4" w:space="0" w:color="000000"/>
              <w:bottom w:val="single" w:sz="4" w:space="0" w:color="000000"/>
            </w:tcBorders>
            <w:textDirection w:val="btLr"/>
          </w:tcPr>
          <w:p w:rsidR="00F90874" w:rsidRDefault="00E23541" w:rsidP="00E23541">
            <w:pPr>
              <w:spacing w:line="360" w:lineRule="auto"/>
              <w:ind w:left="113" w:right="113"/>
              <w:jc w:val="center"/>
              <w:rPr>
                <w:rFonts w:ascii="Arial" w:hAnsi="Arial" w:cs="Arial"/>
                <w:b/>
                <w:sz w:val="28"/>
                <w:szCs w:val="28"/>
              </w:rPr>
            </w:pPr>
            <w:r w:rsidRPr="00825A8A">
              <w:rPr>
                <w:rFonts w:ascii="Arial" w:hAnsi="Arial" w:cs="Arial"/>
                <w:b/>
                <w:bCs/>
                <w:sz w:val="32"/>
                <w:szCs w:val="32"/>
              </w:rPr>
              <w:t>Features Details</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A2499D" w:rsidRPr="00825A8A" w:rsidRDefault="00A2499D" w:rsidP="00A2499D">
            <w:pPr>
              <w:pStyle w:val="NoSpacing"/>
              <w:widowControl w:val="0"/>
              <w:suppressAutoHyphens/>
              <w:spacing w:line="360" w:lineRule="auto"/>
              <w:ind w:left="342"/>
              <w:textAlignment w:val="baseline"/>
              <w:rPr>
                <w:rFonts w:ascii="Arial" w:hAnsi="Arial" w:cs="Arial"/>
                <w:color w:val="000000"/>
              </w:rPr>
            </w:pPr>
          </w:p>
          <w:p w:rsidR="00E23541" w:rsidRPr="00825A8A" w:rsidRDefault="00E23541" w:rsidP="00A15439">
            <w:pPr>
              <w:pStyle w:val="NoSpacing"/>
              <w:widowControl w:val="0"/>
              <w:numPr>
                <w:ilvl w:val="0"/>
                <w:numId w:val="20"/>
              </w:numPr>
              <w:suppressAutoHyphens/>
              <w:spacing w:line="360" w:lineRule="auto"/>
              <w:textAlignment w:val="baseline"/>
              <w:rPr>
                <w:rFonts w:ascii="Arial" w:hAnsi="Arial" w:cs="Arial"/>
                <w:color w:val="000000"/>
              </w:rPr>
            </w:pPr>
            <w:r w:rsidRPr="00825A8A">
              <w:rPr>
                <w:rFonts w:ascii="Arial" w:hAnsi="Arial" w:cs="Arial"/>
                <w:color w:val="000000"/>
              </w:rPr>
              <w:t>General Information</w:t>
            </w:r>
          </w:p>
          <w:p w:rsidR="00E23541" w:rsidRDefault="00E23541" w:rsidP="00A15439">
            <w:pPr>
              <w:pStyle w:val="NoSpacing"/>
              <w:widowControl w:val="0"/>
              <w:numPr>
                <w:ilvl w:val="0"/>
                <w:numId w:val="20"/>
              </w:numPr>
              <w:suppressAutoHyphens/>
              <w:spacing w:line="360" w:lineRule="auto"/>
              <w:textAlignment w:val="baseline"/>
              <w:rPr>
                <w:rFonts w:ascii="Arial" w:hAnsi="Arial" w:cs="Arial"/>
                <w:color w:val="000000"/>
              </w:rPr>
            </w:pPr>
            <w:r w:rsidRPr="00825A8A">
              <w:rPr>
                <w:rFonts w:ascii="Arial" w:hAnsi="Arial" w:cs="Arial"/>
                <w:color w:val="000000"/>
              </w:rPr>
              <w:t>Contacts</w:t>
            </w:r>
          </w:p>
          <w:p w:rsidR="00E23541" w:rsidRPr="00781A0A" w:rsidRDefault="00E23541" w:rsidP="00A15439">
            <w:pPr>
              <w:pStyle w:val="NoSpacing"/>
              <w:widowControl w:val="0"/>
              <w:numPr>
                <w:ilvl w:val="0"/>
                <w:numId w:val="20"/>
              </w:numPr>
              <w:suppressAutoHyphens/>
              <w:spacing w:line="360" w:lineRule="auto"/>
              <w:textAlignment w:val="baseline"/>
              <w:rPr>
                <w:rFonts w:ascii="Arial" w:hAnsi="Arial" w:cs="Arial"/>
                <w:color w:val="000000"/>
                <w:highlight w:val="lightGray"/>
              </w:rPr>
            </w:pPr>
            <w:r w:rsidRPr="00781A0A">
              <w:rPr>
                <w:rFonts w:ascii="Arial" w:hAnsi="Arial" w:cs="Arial"/>
                <w:color w:val="000000"/>
                <w:highlight w:val="lightGray"/>
              </w:rPr>
              <w:t xml:space="preserve">Supply order placement </w:t>
            </w:r>
          </w:p>
          <w:p w:rsidR="00E23541" w:rsidRPr="00825A8A" w:rsidRDefault="00E23541" w:rsidP="00A15439">
            <w:pPr>
              <w:pStyle w:val="NoSpacing"/>
              <w:widowControl w:val="0"/>
              <w:numPr>
                <w:ilvl w:val="0"/>
                <w:numId w:val="20"/>
              </w:numPr>
              <w:suppressAutoHyphens/>
              <w:spacing w:line="360" w:lineRule="auto"/>
              <w:textAlignment w:val="baseline"/>
              <w:rPr>
                <w:rFonts w:ascii="Arial" w:hAnsi="Arial" w:cs="Arial"/>
                <w:color w:val="000000"/>
              </w:rPr>
            </w:pPr>
            <w:r w:rsidRPr="00825A8A">
              <w:rPr>
                <w:rFonts w:ascii="Arial" w:hAnsi="Arial" w:cs="Arial"/>
                <w:color w:val="000000"/>
              </w:rPr>
              <w:t>Supplier Payment History</w:t>
            </w:r>
          </w:p>
          <w:p w:rsidR="00E23541" w:rsidRDefault="00E23541" w:rsidP="00A15439">
            <w:pPr>
              <w:pStyle w:val="NoSpacing"/>
              <w:widowControl w:val="0"/>
              <w:numPr>
                <w:ilvl w:val="0"/>
                <w:numId w:val="20"/>
              </w:numPr>
              <w:suppressAutoHyphens/>
              <w:spacing w:line="360" w:lineRule="auto"/>
              <w:textAlignment w:val="baseline"/>
              <w:rPr>
                <w:rFonts w:ascii="Arial" w:hAnsi="Arial" w:cs="Arial"/>
                <w:color w:val="000000"/>
              </w:rPr>
            </w:pPr>
            <w:r w:rsidRPr="00825A8A">
              <w:rPr>
                <w:rFonts w:ascii="Arial" w:hAnsi="Arial" w:cs="Arial"/>
                <w:color w:val="000000"/>
              </w:rPr>
              <w:t>Supplier Payment Due</w:t>
            </w:r>
          </w:p>
          <w:p w:rsidR="00E23541" w:rsidRPr="00781A0A" w:rsidRDefault="00E23541" w:rsidP="00A15439">
            <w:pPr>
              <w:pStyle w:val="NoSpacing"/>
              <w:widowControl w:val="0"/>
              <w:numPr>
                <w:ilvl w:val="0"/>
                <w:numId w:val="20"/>
              </w:numPr>
              <w:suppressAutoHyphens/>
              <w:spacing w:line="360" w:lineRule="auto"/>
              <w:textAlignment w:val="baseline"/>
              <w:rPr>
                <w:rFonts w:ascii="Arial" w:hAnsi="Arial" w:cs="Arial"/>
                <w:color w:val="000000"/>
                <w:highlight w:val="lightGray"/>
              </w:rPr>
            </w:pPr>
            <w:r w:rsidRPr="00781A0A">
              <w:rPr>
                <w:rFonts w:ascii="Arial" w:hAnsi="Arial" w:cs="Arial"/>
                <w:color w:val="000000"/>
                <w:highlight w:val="lightGray"/>
              </w:rPr>
              <w:t xml:space="preserve">Advance adjustment </w:t>
            </w:r>
          </w:p>
          <w:p w:rsidR="00E23541" w:rsidRPr="00781A0A" w:rsidRDefault="00E23541" w:rsidP="00A15439">
            <w:pPr>
              <w:pStyle w:val="NoSpacing"/>
              <w:widowControl w:val="0"/>
              <w:numPr>
                <w:ilvl w:val="0"/>
                <w:numId w:val="20"/>
              </w:numPr>
              <w:suppressAutoHyphens/>
              <w:spacing w:line="360" w:lineRule="auto"/>
              <w:textAlignment w:val="baseline"/>
              <w:rPr>
                <w:rFonts w:ascii="Arial" w:hAnsi="Arial" w:cs="Arial"/>
                <w:color w:val="000000"/>
                <w:highlight w:val="lightGray"/>
              </w:rPr>
            </w:pPr>
            <w:r w:rsidRPr="00781A0A">
              <w:rPr>
                <w:rFonts w:ascii="Arial" w:hAnsi="Arial" w:cs="Arial"/>
                <w:color w:val="000000"/>
                <w:highlight w:val="lightGray"/>
              </w:rPr>
              <w:t xml:space="preserve">Order Scheduling </w:t>
            </w:r>
          </w:p>
          <w:p w:rsidR="00F90874" w:rsidRPr="00F90874" w:rsidRDefault="00F90874" w:rsidP="00F90874">
            <w:pPr>
              <w:rPr>
                <w:b/>
              </w:rPr>
            </w:pPr>
          </w:p>
        </w:tc>
      </w:tr>
      <w:tr w:rsidR="00D8565E" w:rsidRPr="00825A8A" w:rsidTr="00C9398D">
        <w:trPr>
          <w:gridAfter w:val="1"/>
          <w:wAfter w:w="10070" w:type="dxa"/>
        </w:trPr>
        <w:tc>
          <w:tcPr>
            <w:tcW w:w="725" w:type="dxa"/>
            <w:tcBorders>
              <w:top w:val="single" w:sz="4" w:space="0" w:color="000000"/>
              <w:left w:val="single" w:sz="4" w:space="0" w:color="000000"/>
              <w:bottom w:val="single" w:sz="4" w:space="0" w:color="000000"/>
            </w:tcBorders>
          </w:tcPr>
          <w:p w:rsidR="00D8565E" w:rsidRDefault="00D8565E" w:rsidP="00A21E60">
            <w:pPr>
              <w:spacing w:line="360" w:lineRule="auto"/>
              <w:rPr>
                <w:rFonts w:ascii="Arial" w:hAnsi="Arial" w:cs="Arial"/>
                <w:b/>
                <w:sz w:val="28"/>
                <w:szCs w:val="28"/>
              </w:rPr>
            </w:pPr>
            <w:r>
              <w:rPr>
                <w:rFonts w:ascii="Arial" w:hAnsi="Arial" w:cs="Arial"/>
                <w:b/>
                <w:sz w:val="28"/>
                <w:szCs w:val="28"/>
              </w:rPr>
              <w:t>6</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A97AF9" w:rsidRPr="00B255FE" w:rsidRDefault="00D8565E" w:rsidP="00B255FE">
            <w:pPr>
              <w:rPr>
                <w:b/>
                <w:sz w:val="32"/>
                <w:szCs w:val="32"/>
              </w:rPr>
            </w:pPr>
            <w:r w:rsidRPr="00B255FE">
              <w:rPr>
                <w:b/>
                <w:sz w:val="32"/>
                <w:szCs w:val="32"/>
              </w:rPr>
              <w:t>Inventory Management</w:t>
            </w:r>
          </w:p>
        </w:tc>
      </w:tr>
      <w:tr w:rsidR="00E23541" w:rsidRPr="00825A8A" w:rsidTr="00C9398D">
        <w:trPr>
          <w:gridAfter w:val="1"/>
          <w:wAfter w:w="10070" w:type="dxa"/>
        </w:trPr>
        <w:tc>
          <w:tcPr>
            <w:tcW w:w="725" w:type="dxa"/>
            <w:tcBorders>
              <w:top w:val="single" w:sz="4" w:space="0" w:color="000000"/>
              <w:left w:val="single" w:sz="4" w:space="0" w:color="000000"/>
              <w:bottom w:val="single" w:sz="4" w:space="0" w:color="000000"/>
            </w:tcBorders>
          </w:tcPr>
          <w:p w:rsidR="00E23541" w:rsidRDefault="00E23541" w:rsidP="00A21E60">
            <w:pPr>
              <w:spacing w:line="360" w:lineRule="auto"/>
              <w:rPr>
                <w:rFonts w:ascii="Arial" w:hAnsi="Arial" w:cs="Arial"/>
                <w:b/>
                <w:sz w:val="28"/>
                <w:szCs w:val="28"/>
              </w:rPr>
            </w:pP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E23541" w:rsidRPr="003B12E4" w:rsidRDefault="00E23541" w:rsidP="00A15439">
            <w:pPr>
              <w:numPr>
                <w:ilvl w:val="0"/>
                <w:numId w:val="14"/>
              </w:numPr>
              <w:spacing w:line="276" w:lineRule="auto"/>
            </w:pPr>
            <w:r w:rsidRPr="003B12E4">
              <w:t>Inventory setup</w:t>
            </w:r>
          </w:p>
          <w:p w:rsidR="00E23541" w:rsidRPr="003B12E4" w:rsidRDefault="00E23541" w:rsidP="00A15439">
            <w:pPr>
              <w:numPr>
                <w:ilvl w:val="0"/>
                <w:numId w:val="14"/>
              </w:numPr>
              <w:spacing w:line="276" w:lineRule="auto"/>
            </w:pPr>
            <w:r w:rsidRPr="003B12E4">
              <w:t xml:space="preserve">Project wise stock management </w:t>
            </w:r>
          </w:p>
          <w:p w:rsidR="00E23541" w:rsidRPr="003B12E4" w:rsidRDefault="00E23541" w:rsidP="00A15439">
            <w:pPr>
              <w:numPr>
                <w:ilvl w:val="0"/>
                <w:numId w:val="14"/>
              </w:numPr>
              <w:spacing w:line="276" w:lineRule="auto"/>
            </w:pPr>
            <w:r w:rsidRPr="003B12E4">
              <w:t xml:space="preserve">Project wise inventory supply management </w:t>
            </w:r>
          </w:p>
          <w:p w:rsidR="00E23541" w:rsidRPr="003B12E4" w:rsidRDefault="00E23541" w:rsidP="00A15439">
            <w:pPr>
              <w:numPr>
                <w:ilvl w:val="0"/>
                <w:numId w:val="14"/>
              </w:numPr>
              <w:spacing w:line="276" w:lineRule="auto"/>
            </w:pPr>
            <w:r w:rsidRPr="003B12E4">
              <w:t>Project wise Transfer / Movement</w:t>
            </w:r>
          </w:p>
          <w:p w:rsidR="00E23541" w:rsidRPr="003B12E4" w:rsidRDefault="00E23541" w:rsidP="00A15439">
            <w:pPr>
              <w:numPr>
                <w:ilvl w:val="0"/>
                <w:numId w:val="14"/>
              </w:numPr>
              <w:spacing w:line="276" w:lineRule="auto"/>
            </w:pPr>
            <w:r w:rsidRPr="003B12E4">
              <w:t>RAW Material/Assets  Receipts</w:t>
            </w:r>
          </w:p>
          <w:p w:rsidR="00E23541" w:rsidRPr="003B12E4" w:rsidRDefault="00E23541" w:rsidP="00A15439">
            <w:pPr>
              <w:numPr>
                <w:ilvl w:val="0"/>
                <w:numId w:val="14"/>
              </w:numPr>
              <w:spacing w:line="276" w:lineRule="auto"/>
            </w:pPr>
            <w:r w:rsidRPr="003B12E4">
              <w:t>RAW Material/Assets  deliver  to project</w:t>
            </w:r>
          </w:p>
          <w:p w:rsidR="00E23541" w:rsidRPr="003B12E4" w:rsidRDefault="00E23541" w:rsidP="00A15439">
            <w:pPr>
              <w:numPr>
                <w:ilvl w:val="0"/>
                <w:numId w:val="14"/>
              </w:numPr>
              <w:spacing w:line="276" w:lineRule="auto"/>
            </w:pPr>
            <w:r w:rsidRPr="003B12E4">
              <w:t>Stock products in multiple units (for example in kilograms and boxes).</w:t>
            </w:r>
          </w:p>
          <w:p w:rsidR="00E23541" w:rsidRPr="003B12E4" w:rsidRDefault="00E23541" w:rsidP="00A15439">
            <w:pPr>
              <w:numPr>
                <w:ilvl w:val="0"/>
                <w:numId w:val="14"/>
              </w:numPr>
              <w:spacing w:line="276" w:lineRule="auto"/>
            </w:pPr>
            <w:r w:rsidRPr="003B12E4">
              <w:t>Project wise RAW Material/Assets</w:t>
            </w:r>
          </w:p>
          <w:p w:rsidR="00E23541" w:rsidRPr="003B12E4" w:rsidRDefault="00E23541" w:rsidP="00A15439">
            <w:pPr>
              <w:numPr>
                <w:ilvl w:val="0"/>
                <w:numId w:val="14"/>
              </w:numPr>
              <w:spacing w:line="276" w:lineRule="auto"/>
            </w:pPr>
            <w:r w:rsidRPr="003B12E4">
              <w:lastRenderedPageBreak/>
              <w:t>Restocking control.</w:t>
            </w:r>
          </w:p>
          <w:p w:rsidR="00E23541" w:rsidRDefault="00E23541" w:rsidP="00A15439">
            <w:pPr>
              <w:numPr>
                <w:ilvl w:val="0"/>
                <w:numId w:val="14"/>
              </w:numPr>
              <w:spacing w:line="276" w:lineRule="auto"/>
            </w:pPr>
            <w:r w:rsidRPr="003B12E4">
              <w:t xml:space="preserve">Physical inventory. </w:t>
            </w:r>
          </w:p>
          <w:p w:rsidR="00E23541" w:rsidRPr="00B255FE" w:rsidRDefault="00E23541" w:rsidP="00E23541">
            <w:pPr>
              <w:rPr>
                <w:b/>
                <w:sz w:val="32"/>
                <w:szCs w:val="32"/>
              </w:rPr>
            </w:pPr>
            <w:r>
              <w:t xml:space="preserve">           Fully Integrated with ERP</w:t>
            </w:r>
          </w:p>
        </w:tc>
      </w:tr>
      <w:tr w:rsidR="00B12294" w:rsidRPr="00825A8A" w:rsidTr="00C9398D">
        <w:trPr>
          <w:gridAfter w:val="1"/>
          <w:wAfter w:w="10070" w:type="dxa"/>
          <w:cantSplit/>
          <w:trHeight w:val="1134"/>
        </w:trPr>
        <w:tc>
          <w:tcPr>
            <w:tcW w:w="725" w:type="dxa"/>
            <w:tcBorders>
              <w:top w:val="single" w:sz="4" w:space="0" w:color="000000"/>
              <w:left w:val="single" w:sz="4" w:space="0" w:color="000000"/>
              <w:bottom w:val="single" w:sz="4" w:space="0" w:color="000000"/>
            </w:tcBorders>
          </w:tcPr>
          <w:p w:rsidR="00B12294" w:rsidRPr="00B12294" w:rsidRDefault="00F9005D" w:rsidP="00084066">
            <w:pPr>
              <w:spacing w:line="360" w:lineRule="auto"/>
              <w:rPr>
                <w:rFonts w:ascii="Arial" w:hAnsi="Arial" w:cs="Arial"/>
                <w:b/>
                <w:bCs/>
              </w:rPr>
            </w:pPr>
            <w:r>
              <w:rPr>
                <w:rFonts w:ascii="Arial" w:hAnsi="Arial" w:cs="Arial"/>
                <w:b/>
                <w:bCs/>
              </w:rPr>
              <w:lastRenderedPageBreak/>
              <w:t>7</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B12294" w:rsidRPr="00B12294" w:rsidRDefault="00B12294" w:rsidP="00B12294">
            <w:pPr>
              <w:rPr>
                <w:rStyle w:val="Strong"/>
                <w:bCs w:val="0"/>
                <w:i/>
                <w:sz w:val="28"/>
                <w:szCs w:val="28"/>
              </w:rPr>
            </w:pPr>
            <w:r w:rsidRPr="00B12294">
              <w:rPr>
                <w:b/>
                <w:i/>
                <w:sz w:val="28"/>
                <w:szCs w:val="28"/>
              </w:rPr>
              <w:t>Accounts &amp; Financial Managemen</w:t>
            </w:r>
            <w:r>
              <w:rPr>
                <w:b/>
                <w:i/>
                <w:sz w:val="28"/>
                <w:szCs w:val="28"/>
              </w:rPr>
              <w:t>t</w:t>
            </w:r>
          </w:p>
        </w:tc>
      </w:tr>
      <w:tr w:rsidR="00A2499D" w:rsidRPr="00825A8A" w:rsidTr="00C9398D">
        <w:trPr>
          <w:gridAfter w:val="1"/>
          <w:wAfter w:w="10070" w:type="dxa"/>
          <w:cantSplit/>
          <w:trHeight w:val="1134"/>
        </w:trPr>
        <w:tc>
          <w:tcPr>
            <w:tcW w:w="725" w:type="dxa"/>
            <w:tcBorders>
              <w:top w:val="single" w:sz="4" w:space="0" w:color="000000"/>
              <w:left w:val="single" w:sz="4" w:space="0" w:color="000000"/>
              <w:bottom w:val="single" w:sz="4" w:space="0" w:color="000000"/>
            </w:tcBorders>
            <w:textDirection w:val="btLr"/>
          </w:tcPr>
          <w:p w:rsidR="00A2499D" w:rsidRDefault="00F9005D" w:rsidP="00806D38">
            <w:pPr>
              <w:spacing w:line="360" w:lineRule="auto"/>
              <w:ind w:left="113" w:right="113"/>
              <w:jc w:val="center"/>
              <w:rPr>
                <w:rFonts w:ascii="Arial" w:hAnsi="Arial" w:cs="Arial"/>
                <w:b/>
                <w:bCs/>
              </w:rPr>
            </w:pPr>
            <w:r w:rsidRPr="00825A8A">
              <w:rPr>
                <w:rFonts w:ascii="Arial" w:hAnsi="Arial" w:cs="Arial"/>
                <w:b/>
                <w:bCs/>
                <w:sz w:val="32"/>
                <w:szCs w:val="32"/>
              </w:rPr>
              <w:t>Features Details</w:t>
            </w:r>
            <w:r w:rsidR="00806D38">
              <w:rPr>
                <w:rFonts w:ascii="Arial" w:hAnsi="Arial" w:cs="Arial"/>
                <w:b/>
                <w:bCs/>
                <w:sz w:val="32"/>
                <w:szCs w:val="32"/>
              </w:rPr>
              <w:t xml:space="preserve">                </w:t>
            </w:r>
            <w:r>
              <w:rPr>
                <w:rFonts w:ascii="Arial" w:hAnsi="Arial" w:cs="Arial"/>
                <w:b/>
                <w:bCs/>
                <w:sz w:val="32"/>
                <w:szCs w:val="32"/>
              </w:rPr>
              <w:t xml:space="preserve">  </w:t>
            </w:r>
            <w:r w:rsidRPr="00825A8A">
              <w:rPr>
                <w:rFonts w:ascii="Arial" w:hAnsi="Arial" w:cs="Arial"/>
                <w:b/>
                <w:bCs/>
                <w:sz w:val="32"/>
                <w:szCs w:val="32"/>
              </w:rPr>
              <w:t>Features Details</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A2499D" w:rsidRPr="00825A8A"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Bank setup</w:t>
            </w:r>
          </w:p>
          <w:p w:rsidR="00A2499D" w:rsidRPr="00825A8A"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Tax Register Type</w:t>
            </w:r>
          </w:p>
          <w:p w:rsidR="00A2499D" w:rsidRPr="00825A8A"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Cashbook</w:t>
            </w:r>
          </w:p>
          <w:p w:rsidR="00A2499D" w:rsidRPr="00825A8A"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Payment Method</w:t>
            </w:r>
          </w:p>
          <w:p w:rsidR="00A2499D" w:rsidRPr="00825A8A"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Fiscal Calendar</w:t>
            </w:r>
          </w:p>
          <w:p w:rsidR="00A2499D" w:rsidRPr="00825A8A"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COA Configuration -Account Tree</w:t>
            </w:r>
          </w:p>
          <w:p w:rsidR="00A2499D" w:rsidRPr="00825A8A"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G/L Item</w:t>
            </w:r>
          </w:p>
          <w:p w:rsidR="00A2499D" w:rsidRPr="00825A8A"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G/L Category</w:t>
            </w:r>
          </w:p>
          <w:p w:rsidR="00A2499D" w:rsidRDefault="00A2499D" w:rsidP="00A15439">
            <w:pPr>
              <w:pStyle w:val="TableContents"/>
              <w:numPr>
                <w:ilvl w:val="0"/>
                <w:numId w:val="16"/>
              </w:numPr>
              <w:spacing w:after="86" w:line="360" w:lineRule="auto"/>
              <w:rPr>
                <w:rFonts w:ascii="Arial" w:hAnsi="Arial" w:cs="Arial"/>
                <w:sz w:val="24"/>
                <w:szCs w:val="24"/>
              </w:rPr>
            </w:pPr>
            <w:r w:rsidRPr="00825A8A">
              <w:rPr>
                <w:rFonts w:ascii="Arial" w:hAnsi="Arial" w:cs="Arial"/>
                <w:sz w:val="24"/>
                <w:szCs w:val="24"/>
              </w:rPr>
              <w:t>Tax Rate</w:t>
            </w:r>
          </w:p>
          <w:p w:rsidR="00A2499D" w:rsidRPr="00825A8A" w:rsidRDefault="00A2499D" w:rsidP="00A2499D">
            <w:pPr>
              <w:pStyle w:val="NoSpacing"/>
              <w:spacing w:line="360" w:lineRule="auto"/>
              <w:rPr>
                <w:rFonts w:ascii="Arial" w:hAnsi="Arial" w:cs="Arial"/>
                <w:b/>
              </w:rPr>
            </w:pPr>
            <w:r w:rsidRPr="00825A8A">
              <w:rPr>
                <w:rFonts w:ascii="Arial" w:hAnsi="Arial" w:cs="Arial"/>
                <w:b/>
              </w:rPr>
              <w:t>Receivables and Payables</w:t>
            </w:r>
          </w:p>
          <w:p w:rsidR="00A2499D" w:rsidRPr="00825A8A" w:rsidRDefault="00A2499D" w:rsidP="00A15439">
            <w:pPr>
              <w:pStyle w:val="TableContents"/>
              <w:numPr>
                <w:ilvl w:val="0"/>
                <w:numId w:val="16"/>
              </w:numPr>
              <w:spacing w:after="58" w:line="360" w:lineRule="auto"/>
              <w:rPr>
                <w:rFonts w:ascii="Arial" w:hAnsi="Arial" w:cs="Arial"/>
                <w:sz w:val="24"/>
                <w:szCs w:val="24"/>
              </w:rPr>
            </w:pPr>
            <w:r w:rsidRPr="00825A8A">
              <w:rPr>
                <w:rFonts w:ascii="Arial" w:hAnsi="Arial" w:cs="Arial"/>
                <w:sz w:val="24"/>
                <w:szCs w:val="24"/>
              </w:rPr>
              <w:t xml:space="preserve">Payment Out </w:t>
            </w:r>
          </w:p>
          <w:p w:rsidR="00A2499D" w:rsidRPr="00825A8A" w:rsidRDefault="00A2499D" w:rsidP="00A15439">
            <w:pPr>
              <w:pStyle w:val="TableContents"/>
              <w:numPr>
                <w:ilvl w:val="0"/>
                <w:numId w:val="16"/>
              </w:numPr>
              <w:spacing w:after="58" w:line="360" w:lineRule="auto"/>
              <w:rPr>
                <w:rFonts w:ascii="Arial" w:hAnsi="Arial" w:cs="Arial"/>
                <w:sz w:val="24"/>
                <w:szCs w:val="24"/>
              </w:rPr>
            </w:pPr>
            <w:r w:rsidRPr="00825A8A">
              <w:rPr>
                <w:rFonts w:ascii="Arial" w:hAnsi="Arial" w:cs="Arial"/>
                <w:sz w:val="24"/>
                <w:szCs w:val="24"/>
              </w:rPr>
              <w:t>Payment In</w:t>
            </w:r>
          </w:p>
          <w:p w:rsidR="00A2499D" w:rsidRPr="00825A8A" w:rsidRDefault="00A2499D" w:rsidP="00A15439">
            <w:pPr>
              <w:pStyle w:val="TableContents"/>
              <w:numPr>
                <w:ilvl w:val="0"/>
                <w:numId w:val="16"/>
              </w:numPr>
              <w:spacing w:after="58" w:line="360" w:lineRule="auto"/>
              <w:rPr>
                <w:rFonts w:ascii="Arial" w:hAnsi="Arial" w:cs="Arial"/>
                <w:sz w:val="24"/>
                <w:szCs w:val="24"/>
              </w:rPr>
            </w:pPr>
            <w:r w:rsidRPr="00825A8A">
              <w:rPr>
                <w:rFonts w:ascii="Arial" w:hAnsi="Arial" w:cs="Arial"/>
                <w:sz w:val="24"/>
                <w:szCs w:val="24"/>
              </w:rPr>
              <w:t>Financial Account</w:t>
            </w:r>
          </w:p>
          <w:p w:rsidR="00A2499D" w:rsidRPr="00825A8A" w:rsidRDefault="00A2499D" w:rsidP="00A15439">
            <w:pPr>
              <w:pStyle w:val="TableContents"/>
              <w:numPr>
                <w:ilvl w:val="0"/>
                <w:numId w:val="16"/>
              </w:numPr>
              <w:spacing w:after="58" w:line="360" w:lineRule="auto"/>
              <w:rPr>
                <w:rFonts w:ascii="Arial" w:hAnsi="Arial" w:cs="Arial"/>
                <w:sz w:val="24"/>
                <w:szCs w:val="24"/>
              </w:rPr>
            </w:pPr>
            <w:r w:rsidRPr="00825A8A">
              <w:rPr>
                <w:rFonts w:ascii="Arial" w:hAnsi="Arial" w:cs="Arial"/>
                <w:sz w:val="24"/>
                <w:szCs w:val="24"/>
              </w:rPr>
              <w:t>Bank Statement</w:t>
            </w:r>
          </w:p>
          <w:p w:rsidR="00A2499D" w:rsidRDefault="00A2499D" w:rsidP="00A15439">
            <w:pPr>
              <w:pStyle w:val="TableContents"/>
              <w:numPr>
                <w:ilvl w:val="0"/>
                <w:numId w:val="16"/>
              </w:numPr>
              <w:spacing w:after="58" w:line="360" w:lineRule="auto"/>
              <w:rPr>
                <w:rFonts w:ascii="Arial" w:hAnsi="Arial" w:cs="Arial"/>
                <w:sz w:val="24"/>
                <w:szCs w:val="24"/>
              </w:rPr>
            </w:pPr>
            <w:r w:rsidRPr="00825A8A">
              <w:rPr>
                <w:rFonts w:ascii="Arial" w:hAnsi="Arial" w:cs="Arial"/>
                <w:sz w:val="24"/>
                <w:szCs w:val="24"/>
              </w:rPr>
              <w:t xml:space="preserve">Cash Journal </w:t>
            </w:r>
          </w:p>
          <w:p w:rsidR="00A2499D" w:rsidRPr="00825A8A" w:rsidRDefault="00A2499D" w:rsidP="00A15439">
            <w:pPr>
              <w:pStyle w:val="TableContents"/>
              <w:numPr>
                <w:ilvl w:val="0"/>
                <w:numId w:val="16"/>
              </w:numPr>
              <w:spacing w:after="58" w:line="360" w:lineRule="auto"/>
              <w:rPr>
                <w:rFonts w:ascii="Arial" w:hAnsi="Arial" w:cs="Arial"/>
                <w:sz w:val="24"/>
                <w:szCs w:val="24"/>
              </w:rPr>
            </w:pPr>
            <w:r w:rsidRPr="00825A8A">
              <w:rPr>
                <w:rFonts w:ascii="Arial" w:hAnsi="Arial" w:cs="Arial"/>
                <w:sz w:val="24"/>
                <w:szCs w:val="24"/>
              </w:rPr>
              <w:t>Manual Settlement</w:t>
            </w:r>
          </w:p>
          <w:p w:rsidR="00A2499D" w:rsidRPr="00825A8A" w:rsidRDefault="00A2499D" w:rsidP="00A15439">
            <w:pPr>
              <w:pStyle w:val="TableContents"/>
              <w:numPr>
                <w:ilvl w:val="0"/>
                <w:numId w:val="16"/>
              </w:numPr>
              <w:spacing w:after="58" w:line="360" w:lineRule="auto"/>
              <w:rPr>
                <w:rFonts w:ascii="Arial" w:hAnsi="Arial" w:cs="Arial"/>
                <w:sz w:val="24"/>
                <w:szCs w:val="24"/>
              </w:rPr>
            </w:pPr>
            <w:r w:rsidRPr="00825A8A">
              <w:rPr>
                <w:rFonts w:ascii="Arial" w:hAnsi="Arial" w:cs="Arial"/>
                <w:sz w:val="24"/>
                <w:szCs w:val="24"/>
              </w:rPr>
              <w:t>G/L Journal</w:t>
            </w:r>
          </w:p>
          <w:p w:rsidR="00A2499D" w:rsidRPr="00825A8A" w:rsidRDefault="00A2499D" w:rsidP="00A15439">
            <w:pPr>
              <w:pStyle w:val="NoSpacing"/>
              <w:widowControl w:val="0"/>
              <w:numPr>
                <w:ilvl w:val="0"/>
                <w:numId w:val="16"/>
              </w:numPr>
              <w:suppressAutoHyphens/>
              <w:spacing w:line="360" w:lineRule="auto"/>
              <w:textAlignment w:val="baseline"/>
              <w:rPr>
                <w:rFonts w:ascii="Arial" w:hAnsi="Arial" w:cs="Arial"/>
              </w:rPr>
            </w:pPr>
            <w:r w:rsidRPr="00825A8A">
              <w:rPr>
                <w:rFonts w:ascii="Arial" w:hAnsi="Arial" w:cs="Arial"/>
              </w:rPr>
              <w:t>Open/Close Period Control</w:t>
            </w:r>
          </w:p>
          <w:p w:rsidR="00A2499D" w:rsidRDefault="00A2499D" w:rsidP="00A15439">
            <w:pPr>
              <w:pStyle w:val="TableContents"/>
              <w:numPr>
                <w:ilvl w:val="0"/>
                <w:numId w:val="16"/>
              </w:numPr>
              <w:spacing w:after="58" w:line="360" w:lineRule="auto"/>
              <w:rPr>
                <w:rFonts w:ascii="Arial" w:hAnsi="Arial" w:cs="Arial"/>
                <w:sz w:val="24"/>
                <w:szCs w:val="24"/>
              </w:rPr>
            </w:pPr>
            <w:r>
              <w:rPr>
                <w:rFonts w:ascii="Arial" w:hAnsi="Arial" w:cs="Arial"/>
                <w:sz w:val="24"/>
                <w:szCs w:val="24"/>
              </w:rPr>
              <w:t>Manage Payment</w:t>
            </w:r>
          </w:p>
          <w:p w:rsidR="00A2499D" w:rsidRPr="00825A8A" w:rsidRDefault="00A2499D" w:rsidP="00A15439">
            <w:pPr>
              <w:pStyle w:val="TableContents"/>
              <w:numPr>
                <w:ilvl w:val="0"/>
                <w:numId w:val="16"/>
              </w:numPr>
              <w:spacing w:after="86" w:line="360" w:lineRule="auto"/>
              <w:rPr>
                <w:rFonts w:ascii="Arial" w:hAnsi="Arial" w:cs="Arial"/>
                <w:sz w:val="24"/>
                <w:szCs w:val="24"/>
              </w:rPr>
            </w:pPr>
            <w:r>
              <w:rPr>
                <w:rFonts w:ascii="Arial" w:hAnsi="Arial" w:cs="Arial"/>
                <w:sz w:val="24"/>
                <w:szCs w:val="24"/>
              </w:rPr>
              <w:t>Manage Opening Information (Opening Balance )</w:t>
            </w:r>
          </w:p>
          <w:p w:rsidR="00A2499D" w:rsidRPr="00B12294" w:rsidRDefault="00A2499D" w:rsidP="00B12294">
            <w:pPr>
              <w:rPr>
                <w:b/>
                <w:i/>
                <w:sz w:val="28"/>
                <w:szCs w:val="28"/>
              </w:rPr>
            </w:pPr>
          </w:p>
        </w:tc>
      </w:tr>
      <w:tr w:rsidR="00F9005D" w:rsidRPr="00825A8A" w:rsidTr="00C9398D">
        <w:trPr>
          <w:gridAfter w:val="1"/>
          <w:wAfter w:w="10070" w:type="dxa"/>
          <w:cantSplit/>
          <w:trHeight w:val="1134"/>
        </w:trPr>
        <w:tc>
          <w:tcPr>
            <w:tcW w:w="725" w:type="dxa"/>
            <w:tcBorders>
              <w:top w:val="single" w:sz="4" w:space="0" w:color="000000"/>
              <w:left w:val="single" w:sz="4" w:space="0" w:color="000000"/>
              <w:bottom w:val="single" w:sz="4" w:space="0" w:color="000000"/>
            </w:tcBorders>
            <w:textDirection w:val="btLr"/>
          </w:tcPr>
          <w:p w:rsidR="00F9005D" w:rsidRPr="00825A8A" w:rsidRDefault="00806D38" w:rsidP="00806D38">
            <w:pPr>
              <w:pStyle w:val="Heading2"/>
              <w:spacing w:line="360" w:lineRule="auto"/>
              <w:ind w:left="113" w:right="113"/>
              <w:jc w:val="center"/>
            </w:pPr>
            <w:r w:rsidRPr="00806D38">
              <w:lastRenderedPageBreak/>
              <w:t>Features Details                  Features Details</w:t>
            </w:r>
          </w:p>
        </w:tc>
        <w:tc>
          <w:tcPr>
            <w:tcW w:w="9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05D" w:rsidRPr="00825A8A" w:rsidRDefault="00F9005D" w:rsidP="00F9005D">
            <w:pPr>
              <w:pStyle w:val="NoSpacing"/>
              <w:spacing w:line="360" w:lineRule="auto"/>
              <w:rPr>
                <w:rFonts w:ascii="Arial" w:hAnsi="Arial" w:cs="Arial"/>
                <w:b/>
              </w:rPr>
            </w:pPr>
            <w:r w:rsidRPr="00825A8A">
              <w:rPr>
                <w:rFonts w:ascii="Arial" w:hAnsi="Arial" w:cs="Arial"/>
                <w:b/>
              </w:rPr>
              <w:t>Report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Bank Report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Cash Report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Payment Report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Payment Tracker</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Bank Payment Voucher</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Bank Receipt Voucher</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Cash Payment Voucher</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Cash Receipt Voucher</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 xml:space="preserve">Balance sheet </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Trial Balance Report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General Ledger Report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hAnsi="Arial" w:cs="Arial"/>
                <w:sz w:val="24"/>
                <w:szCs w:val="24"/>
              </w:rPr>
              <w:t>General Ledger Journal</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Trial Balance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Balance Sheet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Receipt Payment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Income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Cash Book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Bank Book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Daily Transaction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General Ledger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Cash-flow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Generate Voucher Statement</w:t>
            </w:r>
          </w:p>
          <w:p w:rsidR="00F9005D" w:rsidRPr="00825A8A" w:rsidRDefault="00F9005D" w:rsidP="00A15439">
            <w:pPr>
              <w:pStyle w:val="TableContents"/>
              <w:numPr>
                <w:ilvl w:val="0"/>
                <w:numId w:val="15"/>
              </w:numPr>
              <w:spacing w:after="29" w:line="360" w:lineRule="auto"/>
              <w:rPr>
                <w:rFonts w:ascii="Arial" w:hAnsi="Arial" w:cs="Arial"/>
                <w:sz w:val="24"/>
                <w:szCs w:val="24"/>
              </w:rPr>
            </w:pPr>
            <w:r w:rsidRPr="00825A8A">
              <w:rPr>
                <w:rFonts w:ascii="Arial" w:eastAsia="Times New Roman" w:hAnsi="Arial" w:cs="Arial"/>
                <w:color w:val="333333"/>
                <w:sz w:val="24"/>
                <w:szCs w:val="24"/>
                <w:lang w:eastAsia="en-US"/>
              </w:rPr>
              <w:t>Dashboard</w:t>
            </w:r>
          </w:p>
        </w:tc>
      </w:tr>
      <w:tr w:rsidR="00F9005D" w:rsidRPr="00825A8A" w:rsidTr="00C9398D">
        <w:trPr>
          <w:gridAfter w:val="1"/>
          <w:wAfter w:w="10070" w:type="dxa"/>
          <w:cantSplit/>
          <w:trHeight w:val="534"/>
        </w:trPr>
        <w:tc>
          <w:tcPr>
            <w:tcW w:w="725" w:type="dxa"/>
            <w:tcBorders>
              <w:top w:val="single" w:sz="4" w:space="0" w:color="000000"/>
              <w:left w:val="single" w:sz="4" w:space="0" w:color="000000"/>
              <w:bottom w:val="single" w:sz="4" w:space="0" w:color="000000"/>
            </w:tcBorders>
            <w:textDirection w:val="btLr"/>
          </w:tcPr>
          <w:p w:rsidR="00F9005D" w:rsidRPr="00825A8A" w:rsidRDefault="00C9398D" w:rsidP="00F9005D">
            <w:pPr>
              <w:pStyle w:val="Heading2"/>
              <w:spacing w:line="360" w:lineRule="auto"/>
              <w:ind w:left="113" w:right="113"/>
            </w:pPr>
            <w:r>
              <w:t>8</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F9005D" w:rsidRPr="00B12294" w:rsidRDefault="00F9005D" w:rsidP="00F9005D">
            <w:pPr>
              <w:spacing w:line="276" w:lineRule="auto"/>
              <w:ind w:left="720"/>
              <w:rPr>
                <w:rFonts w:ascii="Arial" w:hAnsi="Arial" w:cs="Arial"/>
                <w:b/>
                <w:bCs/>
                <w:i/>
                <w:iCs/>
                <w:sz w:val="32"/>
                <w:szCs w:val="32"/>
              </w:rPr>
            </w:pPr>
            <w:r w:rsidRPr="00B12294">
              <w:rPr>
                <w:rFonts w:ascii="Arial" w:hAnsi="Arial" w:cs="Arial"/>
                <w:b/>
                <w:bCs/>
                <w:i/>
                <w:iCs/>
                <w:sz w:val="32"/>
                <w:szCs w:val="32"/>
              </w:rPr>
              <w:t>User Managemen</w:t>
            </w:r>
            <w:r>
              <w:rPr>
                <w:rFonts w:ascii="Arial" w:hAnsi="Arial" w:cs="Arial"/>
                <w:b/>
                <w:bCs/>
                <w:i/>
                <w:iCs/>
                <w:sz w:val="32"/>
                <w:szCs w:val="32"/>
              </w:rPr>
              <w:t xml:space="preserve">t </w:t>
            </w:r>
          </w:p>
        </w:tc>
      </w:tr>
      <w:tr w:rsidR="00F9005D" w:rsidRPr="00825A8A" w:rsidTr="00C9398D">
        <w:trPr>
          <w:gridAfter w:val="1"/>
          <w:wAfter w:w="10070" w:type="dxa"/>
          <w:cantSplit/>
          <w:trHeight w:val="1134"/>
        </w:trPr>
        <w:tc>
          <w:tcPr>
            <w:tcW w:w="725" w:type="dxa"/>
            <w:tcBorders>
              <w:top w:val="single" w:sz="4" w:space="0" w:color="000000"/>
              <w:left w:val="single" w:sz="4" w:space="0" w:color="000000"/>
              <w:bottom w:val="single" w:sz="4" w:space="0" w:color="000000"/>
            </w:tcBorders>
            <w:textDirection w:val="btLr"/>
          </w:tcPr>
          <w:p w:rsidR="00F9005D" w:rsidRPr="00825A8A" w:rsidRDefault="00806D38" w:rsidP="00F9005D">
            <w:pPr>
              <w:pStyle w:val="Heading2"/>
              <w:spacing w:line="360" w:lineRule="auto"/>
              <w:ind w:left="113" w:right="113"/>
            </w:pPr>
            <w:r w:rsidRPr="00806D38">
              <w:t>Features</w:t>
            </w:r>
          </w:p>
        </w:tc>
        <w:tc>
          <w:tcPr>
            <w:tcW w:w="9913" w:type="dxa"/>
            <w:tcBorders>
              <w:top w:val="single" w:sz="4" w:space="0" w:color="000000"/>
              <w:left w:val="single" w:sz="4" w:space="0" w:color="000000"/>
              <w:bottom w:val="single" w:sz="4" w:space="0" w:color="000000"/>
              <w:right w:val="single" w:sz="4" w:space="0" w:color="000000"/>
            </w:tcBorders>
            <w:shd w:val="clear" w:color="auto" w:fill="auto"/>
          </w:tcPr>
          <w:p w:rsidR="00F9005D" w:rsidRPr="00825A8A" w:rsidRDefault="00F9005D" w:rsidP="00A15439">
            <w:pPr>
              <w:pStyle w:val="NoSpacing"/>
              <w:widowControl w:val="0"/>
              <w:numPr>
                <w:ilvl w:val="0"/>
                <w:numId w:val="19"/>
              </w:numPr>
              <w:suppressAutoHyphens/>
              <w:spacing w:line="360" w:lineRule="auto"/>
              <w:textAlignment w:val="baseline"/>
              <w:rPr>
                <w:rStyle w:val="Strong"/>
                <w:rFonts w:ascii="Arial" w:hAnsi="Arial" w:cs="Arial"/>
                <w:b w:val="0"/>
                <w:color w:val="000000"/>
                <w:sz w:val="22"/>
                <w:szCs w:val="22"/>
              </w:rPr>
            </w:pPr>
            <w:r w:rsidRPr="00825A8A">
              <w:rPr>
                <w:rStyle w:val="Strong"/>
                <w:rFonts w:ascii="Arial" w:hAnsi="Arial" w:cs="Arial"/>
                <w:b w:val="0"/>
                <w:color w:val="000000"/>
                <w:sz w:val="22"/>
                <w:szCs w:val="22"/>
              </w:rPr>
              <w:t>User Management</w:t>
            </w:r>
          </w:p>
          <w:p w:rsidR="00F9005D" w:rsidRPr="00825A8A" w:rsidRDefault="00F9005D" w:rsidP="00A15439">
            <w:pPr>
              <w:pStyle w:val="NoSpacing"/>
              <w:widowControl w:val="0"/>
              <w:numPr>
                <w:ilvl w:val="0"/>
                <w:numId w:val="19"/>
              </w:numPr>
              <w:suppressAutoHyphens/>
              <w:spacing w:line="360" w:lineRule="auto"/>
              <w:textAlignment w:val="baseline"/>
              <w:rPr>
                <w:rStyle w:val="Strong"/>
                <w:rFonts w:ascii="Arial" w:hAnsi="Arial" w:cs="Arial"/>
                <w:b w:val="0"/>
                <w:color w:val="000000"/>
                <w:sz w:val="22"/>
                <w:szCs w:val="22"/>
              </w:rPr>
            </w:pPr>
            <w:r w:rsidRPr="00825A8A">
              <w:rPr>
                <w:rStyle w:val="Strong"/>
                <w:rFonts w:ascii="Arial" w:hAnsi="Arial" w:cs="Arial"/>
                <w:b w:val="0"/>
                <w:color w:val="000000"/>
                <w:sz w:val="22"/>
                <w:szCs w:val="22"/>
              </w:rPr>
              <w:t>User Information</w:t>
            </w:r>
          </w:p>
          <w:p w:rsidR="00F9005D" w:rsidRPr="00825A8A" w:rsidRDefault="00F9005D" w:rsidP="00A15439">
            <w:pPr>
              <w:pStyle w:val="NoSpacing"/>
              <w:widowControl w:val="0"/>
              <w:numPr>
                <w:ilvl w:val="0"/>
                <w:numId w:val="19"/>
              </w:numPr>
              <w:suppressAutoHyphens/>
              <w:spacing w:line="360" w:lineRule="auto"/>
              <w:textAlignment w:val="baseline"/>
              <w:rPr>
                <w:rStyle w:val="Strong"/>
                <w:rFonts w:ascii="Arial" w:hAnsi="Arial" w:cs="Arial"/>
                <w:b w:val="0"/>
                <w:color w:val="000000"/>
                <w:sz w:val="22"/>
                <w:szCs w:val="22"/>
              </w:rPr>
            </w:pPr>
            <w:r w:rsidRPr="00825A8A">
              <w:rPr>
                <w:rStyle w:val="Strong"/>
                <w:rFonts w:ascii="Arial" w:hAnsi="Arial" w:cs="Arial"/>
                <w:b w:val="0"/>
                <w:color w:val="000000"/>
                <w:sz w:val="22"/>
                <w:szCs w:val="22"/>
              </w:rPr>
              <w:t>User security</w:t>
            </w:r>
          </w:p>
          <w:p w:rsidR="00F9005D" w:rsidRPr="00825A8A" w:rsidRDefault="00F9005D" w:rsidP="00A15439">
            <w:pPr>
              <w:pStyle w:val="NoSpacing"/>
              <w:widowControl w:val="0"/>
              <w:numPr>
                <w:ilvl w:val="0"/>
                <w:numId w:val="19"/>
              </w:numPr>
              <w:suppressAutoHyphens/>
              <w:spacing w:line="360" w:lineRule="auto"/>
              <w:textAlignment w:val="baseline"/>
              <w:rPr>
                <w:rStyle w:val="Strong"/>
                <w:rFonts w:ascii="Arial" w:hAnsi="Arial" w:cs="Arial"/>
                <w:b w:val="0"/>
                <w:color w:val="000000"/>
                <w:sz w:val="22"/>
                <w:szCs w:val="22"/>
              </w:rPr>
            </w:pPr>
            <w:r w:rsidRPr="00825A8A">
              <w:rPr>
                <w:rStyle w:val="Strong"/>
                <w:rFonts w:ascii="Arial" w:hAnsi="Arial" w:cs="Arial"/>
                <w:b w:val="0"/>
                <w:color w:val="000000"/>
                <w:sz w:val="22"/>
                <w:szCs w:val="22"/>
              </w:rPr>
              <w:t>Role based User access</w:t>
            </w:r>
          </w:p>
          <w:p w:rsidR="00F9005D" w:rsidRPr="00B12294" w:rsidRDefault="00F9005D" w:rsidP="00A15439">
            <w:pPr>
              <w:pStyle w:val="NoSpacing"/>
              <w:widowControl w:val="0"/>
              <w:numPr>
                <w:ilvl w:val="0"/>
                <w:numId w:val="19"/>
              </w:numPr>
              <w:suppressAutoHyphens/>
              <w:spacing w:line="360" w:lineRule="auto"/>
              <w:textAlignment w:val="baseline"/>
              <w:rPr>
                <w:rFonts w:ascii="Arial" w:hAnsi="Arial" w:cs="Arial"/>
                <w:bCs/>
                <w:color w:val="000000"/>
                <w:sz w:val="22"/>
                <w:szCs w:val="22"/>
              </w:rPr>
            </w:pPr>
            <w:r w:rsidRPr="00825A8A">
              <w:rPr>
                <w:rStyle w:val="Strong"/>
                <w:rFonts w:ascii="Arial" w:hAnsi="Arial" w:cs="Arial"/>
                <w:b w:val="0"/>
                <w:color w:val="000000"/>
                <w:sz w:val="22"/>
                <w:szCs w:val="22"/>
              </w:rPr>
              <w:t>Audit Trail</w:t>
            </w:r>
          </w:p>
        </w:tc>
      </w:tr>
    </w:tbl>
    <w:p w:rsidR="00D76AC1" w:rsidRPr="00825A8A" w:rsidRDefault="00D76AC1" w:rsidP="00825A8A">
      <w:pPr>
        <w:spacing w:before="100" w:beforeAutospacing="1" w:after="100" w:afterAutospacing="1" w:line="360" w:lineRule="auto"/>
        <w:rPr>
          <w:rFonts w:ascii="Arial" w:hAnsi="Arial" w:cs="Arial"/>
        </w:rPr>
      </w:pPr>
    </w:p>
    <w:p w:rsidR="00A277BF" w:rsidRPr="00825A8A" w:rsidRDefault="00A277BF" w:rsidP="00825A8A">
      <w:pPr>
        <w:spacing w:before="100" w:beforeAutospacing="1" w:after="100" w:afterAutospacing="1" w:line="360" w:lineRule="auto"/>
        <w:rPr>
          <w:rFonts w:ascii="Arial" w:hAnsi="Arial" w:cs="Arial"/>
        </w:rPr>
      </w:pPr>
    </w:p>
    <w:p w:rsidR="00A277BF" w:rsidRPr="00825A8A" w:rsidRDefault="00A277BF" w:rsidP="00825A8A">
      <w:pPr>
        <w:spacing w:before="100" w:beforeAutospacing="1" w:after="100" w:afterAutospacing="1" w:line="360" w:lineRule="auto"/>
        <w:rPr>
          <w:rFonts w:ascii="Arial" w:hAnsi="Arial" w:cs="Arial"/>
          <w:b/>
          <w:sz w:val="36"/>
          <w:szCs w:val="36"/>
        </w:rPr>
      </w:pPr>
      <w:r w:rsidRPr="00825A8A">
        <w:rPr>
          <w:rFonts w:ascii="Arial" w:hAnsi="Arial" w:cs="Arial"/>
          <w:b/>
          <w:sz w:val="36"/>
          <w:szCs w:val="36"/>
        </w:rPr>
        <w:t xml:space="preserve">ERP Development Methodology </w:t>
      </w:r>
    </w:p>
    <w:p w:rsidR="00A277BF" w:rsidRDefault="00A277BF" w:rsidP="00825A8A">
      <w:pPr>
        <w:spacing w:line="360" w:lineRule="auto"/>
        <w:rPr>
          <w:rFonts w:ascii="Arial" w:hAnsi="Arial" w:cs="Arial"/>
        </w:rPr>
      </w:pPr>
      <w:r w:rsidRPr="00825A8A">
        <w:rPr>
          <w:rFonts w:ascii="Arial" w:hAnsi="Arial" w:cs="Arial"/>
        </w:rPr>
        <w:t>We use The Agile System Development Life Cycle (SDLC) for Develop large scale software.</w:t>
      </w:r>
    </w:p>
    <w:p w:rsidR="00D76AC1" w:rsidRPr="00825A8A" w:rsidRDefault="00D76AC1" w:rsidP="00825A8A">
      <w:pPr>
        <w:spacing w:line="360" w:lineRule="auto"/>
        <w:rPr>
          <w:rFonts w:ascii="Arial" w:hAnsi="Arial" w:cs="Arial"/>
          <w:color w:val="000000"/>
        </w:rPr>
      </w:pPr>
    </w:p>
    <w:p w:rsidR="00A277BF" w:rsidRPr="00825A8A" w:rsidRDefault="00A277BF" w:rsidP="00825A8A">
      <w:pPr>
        <w:spacing w:before="100" w:beforeAutospacing="1" w:after="100" w:afterAutospacing="1" w:line="360" w:lineRule="auto"/>
        <w:rPr>
          <w:rFonts w:ascii="Arial" w:hAnsi="Arial" w:cs="Arial"/>
        </w:rPr>
      </w:pPr>
      <w:r w:rsidRPr="00825A8A">
        <w:rPr>
          <w:rFonts w:ascii="Arial" w:hAnsi="Arial" w:cs="Arial"/>
        </w:rPr>
        <w:tab/>
      </w:r>
      <w:r w:rsidRPr="00781A0A">
        <w:rPr>
          <w:rFonts w:ascii="Arial" w:hAnsi="Arial" w:cs="Arial"/>
          <w:noProof/>
          <w:highlight w:val="lightGray"/>
        </w:rPr>
        <w:drawing>
          <wp:inline distT="0" distB="0" distL="0" distR="0">
            <wp:extent cx="5934075" cy="3981450"/>
            <wp:effectExtent l="0" t="0" r="9525" b="0"/>
            <wp:docPr id="2" name="Picture 2"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rsidR="00D76AC1" w:rsidRDefault="00D76AC1" w:rsidP="00825A8A">
      <w:pPr>
        <w:pStyle w:val="NormalWeb"/>
        <w:spacing w:before="0" w:beforeAutospacing="0" w:after="240" w:afterAutospacing="0" w:line="360" w:lineRule="auto"/>
        <w:ind w:left="48" w:right="48"/>
        <w:jc w:val="both"/>
        <w:rPr>
          <w:rFonts w:ascii="Arial" w:hAnsi="Arial" w:cs="Arial"/>
          <w:color w:val="000000"/>
        </w:rPr>
      </w:pPr>
    </w:p>
    <w:p w:rsidR="00D76AC1" w:rsidRPr="00825A8A" w:rsidRDefault="00A277BF" w:rsidP="00D76AC1">
      <w:pPr>
        <w:pStyle w:val="NormalWeb"/>
        <w:spacing w:before="0" w:beforeAutospacing="0" w:after="240" w:afterAutospacing="0" w:line="360" w:lineRule="auto"/>
        <w:ind w:left="48" w:right="48"/>
        <w:jc w:val="both"/>
        <w:rPr>
          <w:rFonts w:ascii="Arial" w:hAnsi="Arial" w:cs="Arial"/>
          <w:color w:val="000000"/>
        </w:rPr>
      </w:pPr>
      <w:r w:rsidRPr="00825A8A">
        <w:rPr>
          <w:rFonts w:ascii="Arial" w:hAnsi="Arial" w:cs="Arial"/>
          <w:color w:val="000000"/>
        </w:rPr>
        <w:t xml:space="preserve">The advantages of the Agile Model are as follows </w:t>
      </w:r>
      <w:r w:rsidR="00D76AC1">
        <w:rPr>
          <w:rFonts w:ascii="Arial" w:hAnsi="Arial" w:cs="Arial"/>
          <w:color w:val="000000"/>
        </w:rPr>
        <w:t>–</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 xml:space="preserve">Is a very realistic approach to software </w:t>
      </w:r>
      <w:r w:rsidR="001942DC">
        <w:rPr>
          <w:rFonts w:ascii="Arial" w:hAnsi="Arial" w:cs="Arial"/>
        </w:rPr>
        <w:t>development</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Promotes teamwork and cross training.</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lastRenderedPageBreak/>
        <w:t>Functionality can be developed rapidly and demonstrated.</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Resource requirements are minimum.</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Suitable for fixed or changing requirements</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Delivers early partial working solutions.</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Good model for environments that change steadily.</w:t>
      </w:r>
    </w:p>
    <w:p w:rsidR="00A277BF" w:rsidRDefault="00A277BF" w:rsidP="00A15439">
      <w:pPr>
        <w:pStyle w:val="NoSpacing"/>
        <w:numPr>
          <w:ilvl w:val="0"/>
          <w:numId w:val="11"/>
        </w:numPr>
        <w:spacing w:line="360" w:lineRule="auto"/>
        <w:rPr>
          <w:rFonts w:ascii="Arial" w:hAnsi="Arial" w:cs="Arial"/>
        </w:rPr>
      </w:pPr>
      <w:r w:rsidRPr="00825A8A">
        <w:rPr>
          <w:rFonts w:ascii="Arial" w:hAnsi="Arial" w:cs="Arial"/>
        </w:rPr>
        <w:t>Minimal rules, documentation easily employed.</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Enables concurrent development and delivery within an overall planned context.</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Little or no planning required.</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Easy to manage.</w:t>
      </w:r>
    </w:p>
    <w:p w:rsidR="00A277BF" w:rsidRPr="00825A8A" w:rsidRDefault="00A277BF" w:rsidP="00A15439">
      <w:pPr>
        <w:pStyle w:val="NoSpacing"/>
        <w:numPr>
          <w:ilvl w:val="0"/>
          <w:numId w:val="11"/>
        </w:numPr>
        <w:spacing w:line="360" w:lineRule="auto"/>
        <w:rPr>
          <w:rFonts w:ascii="Arial" w:hAnsi="Arial" w:cs="Arial"/>
        </w:rPr>
      </w:pPr>
      <w:r w:rsidRPr="00825A8A">
        <w:rPr>
          <w:rFonts w:ascii="Arial" w:hAnsi="Arial" w:cs="Arial"/>
        </w:rPr>
        <w:t>Gives flexibility to developers.</w:t>
      </w:r>
    </w:p>
    <w:p w:rsidR="00D76AC1" w:rsidRPr="00F9005D" w:rsidRDefault="00D76AC1" w:rsidP="00825A8A">
      <w:pPr>
        <w:spacing w:before="100" w:beforeAutospacing="1" w:after="100" w:afterAutospacing="1" w:line="360" w:lineRule="auto"/>
        <w:rPr>
          <w:rFonts w:ascii="Arial" w:hAnsi="Arial" w:cs="Arial"/>
          <w:b/>
          <w:sz w:val="36"/>
          <w:szCs w:val="36"/>
        </w:rPr>
      </w:pPr>
    </w:p>
    <w:p w:rsidR="00A277BF" w:rsidRPr="00F9005D" w:rsidRDefault="00A277BF" w:rsidP="00825A8A">
      <w:pPr>
        <w:spacing w:before="100" w:beforeAutospacing="1" w:after="100" w:afterAutospacing="1" w:line="360" w:lineRule="auto"/>
        <w:rPr>
          <w:rFonts w:ascii="Arial" w:hAnsi="Arial" w:cs="Arial"/>
          <w:b/>
          <w:sz w:val="36"/>
          <w:szCs w:val="36"/>
        </w:rPr>
      </w:pPr>
      <w:r w:rsidRPr="00F9005D">
        <w:rPr>
          <w:rFonts w:ascii="Arial" w:hAnsi="Arial" w:cs="Arial"/>
          <w:b/>
          <w:sz w:val="36"/>
          <w:szCs w:val="36"/>
        </w:rPr>
        <w:t>Our Delivery Model:</w:t>
      </w:r>
    </w:p>
    <w:p w:rsidR="00A277BF" w:rsidRPr="00D76AC1" w:rsidRDefault="00A277BF" w:rsidP="00825A8A">
      <w:pPr>
        <w:tabs>
          <w:tab w:val="left" w:pos="3120"/>
        </w:tabs>
        <w:spacing w:line="360" w:lineRule="auto"/>
        <w:rPr>
          <w:rFonts w:ascii="Arial" w:hAnsi="Arial" w:cs="Arial"/>
          <w:sz w:val="36"/>
          <w:szCs w:val="36"/>
        </w:rPr>
      </w:pPr>
      <w:r w:rsidRPr="00825A8A">
        <w:rPr>
          <w:rFonts w:ascii="Arial" w:hAnsi="Arial" w:cs="Arial"/>
        </w:rPr>
        <w:t>We use this delivery methodology to deliver quick and appropriate solutions for our systems.</w:t>
      </w:r>
    </w:p>
    <w:p w:rsidR="00A277BF" w:rsidRPr="00825A8A" w:rsidRDefault="00A277BF" w:rsidP="00825A8A">
      <w:pPr>
        <w:spacing w:before="100" w:beforeAutospacing="1" w:after="100" w:afterAutospacing="1" w:line="360" w:lineRule="auto"/>
        <w:rPr>
          <w:rFonts w:ascii="Arial" w:hAnsi="Arial" w:cs="Arial"/>
          <w:sz w:val="36"/>
          <w:szCs w:val="36"/>
        </w:rPr>
      </w:pPr>
      <w:r w:rsidRPr="00825A8A">
        <w:rPr>
          <w:rFonts w:ascii="Arial" w:hAnsi="Arial" w:cs="Arial"/>
          <w:noProof/>
          <w:sz w:val="36"/>
          <w:szCs w:val="36"/>
        </w:rPr>
        <w:drawing>
          <wp:inline distT="0" distB="0" distL="0" distR="0">
            <wp:extent cx="5762625" cy="2362200"/>
            <wp:effectExtent l="0" t="0" r="9525" b="0"/>
            <wp:docPr id="1" name="Picture 1" descr="software-delive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delivery-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362200"/>
                    </a:xfrm>
                    <a:prstGeom prst="rect">
                      <a:avLst/>
                    </a:prstGeom>
                    <a:noFill/>
                    <a:ln>
                      <a:noFill/>
                    </a:ln>
                  </pic:spPr>
                </pic:pic>
              </a:graphicData>
            </a:graphic>
          </wp:inline>
        </w:drawing>
      </w:r>
    </w:p>
    <w:p w:rsidR="00A277BF" w:rsidRDefault="00A277BF" w:rsidP="00825A8A">
      <w:pPr>
        <w:spacing w:line="360" w:lineRule="auto"/>
        <w:rPr>
          <w:rFonts w:ascii="Arial" w:hAnsi="Arial" w:cs="Arial"/>
          <w:b/>
          <w:sz w:val="32"/>
          <w:szCs w:val="32"/>
          <w:u w:val="single"/>
        </w:rPr>
      </w:pPr>
    </w:p>
    <w:p w:rsidR="00D76AC1" w:rsidRDefault="00D76AC1" w:rsidP="00825A8A">
      <w:pPr>
        <w:spacing w:line="360" w:lineRule="auto"/>
        <w:rPr>
          <w:rFonts w:ascii="Arial" w:hAnsi="Arial" w:cs="Arial"/>
          <w:b/>
          <w:sz w:val="32"/>
          <w:szCs w:val="32"/>
          <w:u w:val="single"/>
        </w:rPr>
      </w:pPr>
    </w:p>
    <w:p w:rsidR="00D76AC1" w:rsidRPr="00825A8A" w:rsidRDefault="00D76AC1" w:rsidP="00825A8A">
      <w:pPr>
        <w:spacing w:line="360" w:lineRule="auto"/>
        <w:rPr>
          <w:rFonts w:ascii="Arial" w:hAnsi="Arial" w:cs="Arial"/>
          <w:b/>
          <w:sz w:val="32"/>
          <w:szCs w:val="32"/>
          <w:u w:val="single"/>
        </w:rPr>
      </w:pPr>
    </w:p>
    <w:p w:rsidR="00A277BF" w:rsidRPr="00825A8A" w:rsidRDefault="00A277BF" w:rsidP="00825A8A">
      <w:pPr>
        <w:spacing w:line="360" w:lineRule="auto"/>
        <w:rPr>
          <w:rFonts w:ascii="Arial" w:hAnsi="Arial" w:cs="Arial"/>
          <w:b/>
          <w:sz w:val="32"/>
          <w:szCs w:val="32"/>
          <w:u w:val="single"/>
        </w:rPr>
      </w:pPr>
      <w:r w:rsidRPr="00825A8A">
        <w:rPr>
          <w:rFonts w:ascii="Arial" w:hAnsi="Arial" w:cs="Arial"/>
          <w:b/>
          <w:sz w:val="32"/>
          <w:szCs w:val="32"/>
          <w:u w:val="single"/>
        </w:rPr>
        <w:lastRenderedPageBreak/>
        <w:t>Financials</w:t>
      </w:r>
    </w:p>
    <w:p w:rsidR="00A277BF" w:rsidRPr="00825A8A" w:rsidRDefault="00A277BF" w:rsidP="00825A8A">
      <w:pPr>
        <w:pStyle w:val="PlainText"/>
        <w:spacing w:line="360" w:lineRule="auto"/>
        <w:rPr>
          <w:rFonts w:ascii="Arial" w:hAnsi="Arial" w:cs="Arial"/>
          <w:sz w:val="22"/>
          <w:szCs w:val="22"/>
        </w:rPr>
      </w:pPr>
    </w:p>
    <w:tbl>
      <w:tblPr>
        <w:tblW w:w="0" w:type="auto"/>
        <w:tblBorders>
          <w:top w:val="single" w:sz="8" w:space="0" w:color="9F8AB9"/>
          <w:left w:val="single" w:sz="8" w:space="0" w:color="9F8AB9"/>
          <w:bottom w:val="single" w:sz="8" w:space="0" w:color="9F8AB9"/>
          <w:right w:val="single" w:sz="8" w:space="0" w:color="9F8AB9"/>
          <w:insideH w:val="single" w:sz="8" w:space="0" w:color="9F8AB9"/>
        </w:tblBorders>
        <w:tblLook w:val="04A0" w:firstRow="1" w:lastRow="0" w:firstColumn="1" w:lastColumn="0" w:noHBand="0" w:noVBand="1"/>
      </w:tblPr>
      <w:tblGrid>
        <w:gridCol w:w="1596"/>
        <w:gridCol w:w="4626"/>
        <w:gridCol w:w="3118"/>
      </w:tblGrid>
      <w:tr w:rsidR="00A277BF" w:rsidRPr="00825A8A" w:rsidTr="0020266E">
        <w:tc>
          <w:tcPr>
            <w:tcW w:w="1596" w:type="dxa"/>
            <w:tcBorders>
              <w:top w:val="single" w:sz="8" w:space="0" w:color="9F8AB9"/>
              <w:left w:val="single" w:sz="8" w:space="0" w:color="9F8AB9"/>
              <w:bottom w:val="single" w:sz="8" w:space="0" w:color="9F8AB9"/>
              <w:right w:val="nil"/>
            </w:tcBorders>
            <w:shd w:val="clear" w:color="auto" w:fill="BFBFBF" w:themeFill="background1" w:themeFillShade="BF"/>
          </w:tcPr>
          <w:p w:rsidR="00A277BF" w:rsidRPr="0020266E" w:rsidRDefault="00A277BF" w:rsidP="00825A8A">
            <w:pPr>
              <w:pStyle w:val="PlainText"/>
              <w:spacing w:line="360" w:lineRule="auto"/>
              <w:rPr>
                <w:rFonts w:ascii="Arial" w:hAnsi="Arial" w:cs="Arial"/>
                <w:b/>
                <w:bCs/>
                <w:color w:val="000000"/>
                <w:sz w:val="22"/>
                <w:szCs w:val="22"/>
                <w:lang w:val="en-US" w:eastAsia="en-US"/>
              </w:rPr>
            </w:pPr>
            <w:r w:rsidRPr="0020266E">
              <w:rPr>
                <w:rFonts w:ascii="Arial" w:hAnsi="Arial" w:cs="Arial"/>
                <w:b/>
                <w:bCs/>
                <w:color w:val="000000"/>
                <w:sz w:val="22"/>
                <w:szCs w:val="22"/>
                <w:lang w:val="en-US" w:eastAsia="en-US"/>
              </w:rPr>
              <w:t>SL</w:t>
            </w:r>
          </w:p>
        </w:tc>
        <w:tc>
          <w:tcPr>
            <w:tcW w:w="4626" w:type="dxa"/>
            <w:tcBorders>
              <w:top w:val="single" w:sz="8" w:space="0" w:color="9F8AB9"/>
              <w:left w:val="nil"/>
              <w:bottom w:val="single" w:sz="8" w:space="0" w:color="9F8AB9"/>
              <w:right w:val="nil"/>
            </w:tcBorders>
            <w:shd w:val="clear" w:color="auto" w:fill="BFBFBF" w:themeFill="background1" w:themeFillShade="BF"/>
          </w:tcPr>
          <w:p w:rsidR="00A277BF" w:rsidRPr="0020266E" w:rsidRDefault="00A277BF" w:rsidP="00825A8A">
            <w:pPr>
              <w:pStyle w:val="PlainText"/>
              <w:spacing w:line="360" w:lineRule="auto"/>
              <w:rPr>
                <w:rFonts w:ascii="Arial" w:hAnsi="Arial" w:cs="Arial"/>
                <w:b/>
                <w:bCs/>
                <w:color w:val="000000"/>
                <w:sz w:val="22"/>
                <w:szCs w:val="22"/>
                <w:lang w:val="en-US" w:eastAsia="en-US"/>
              </w:rPr>
            </w:pPr>
            <w:r w:rsidRPr="0020266E">
              <w:rPr>
                <w:rFonts w:ascii="Arial" w:hAnsi="Arial" w:cs="Arial"/>
                <w:b/>
                <w:bCs/>
                <w:color w:val="000000"/>
                <w:sz w:val="22"/>
                <w:szCs w:val="22"/>
                <w:lang w:val="en-US" w:eastAsia="en-US"/>
              </w:rPr>
              <w:t>Modules</w:t>
            </w:r>
          </w:p>
        </w:tc>
        <w:tc>
          <w:tcPr>
            <w:tcW w:w="3118" w:type="dxa"/>
            <w:tcBorders>
              <w:top w:val="single" w:sz="8" w:space="0" w:color="9F8AB9"/>
              <w:left w:val="nil"/>
              <w:bottom w:val="single" w:sz="8" w:space="0" w:color="9F8AB9"/>
              <w:right w:val="single" w:sz="8" w:space="0" w:color="9F8AB9"/>
            </w:tcBorders>
            <w:shd w:val="clear" w:color="auto" w:fill="BFBFBF" w:themeFill="background1" w:themeFillShade="BF"/>
          </w:tcPr>
          <w:p w:rsidR="00A277BF" w:rsidRPr="0020266E" w:rsidRDefault="00A277BF" w:rsidP="00825A8A">
            <w:pPr>
              <w:pStyle w:val="PlainText"/>
              <w:spacing w:line="360" w:lineRule="auto"/>
              <w:rPr>
                <w:rFonts w:ascii="Arial" w:hAnsi="Arial" w:cs="Arial"/>
                <w:b/>
                <w:bCs/>
                <w:color w:val="000000"/>
                <w:sz w:val="22"/>
                <w:szCs w:val="22"/>
                <w:lang w:val="en-US" w:eastAsia="en-US"/>
              </w:rPr>
            </w:pPr>
            <w:r w:rsidRPr="0020266E">
              <w:rPr>
                <w:rFonts w:ascii="Arial" w:hAnsi="Arial" w:cs="Arial"/>
                <w:b/>
                <w:bCs/>
                <w:color w:val="000000"/>
                <w:sz w:val="22"/>
                <w:szCs w:val="22"/>
                <w:lang w:val="en-US" w:eastAsia="en-US"/>
              </w:rPr>
              <w:t>Total Price</w:t>
            </w:r>
          </w:p>
        </w:tc>
      </w:tr>
      <w:tr w:rsidR="00A277BF" w:rsidRPr="00825A8A" w:rsidTr="0020266E">
        <w:tc>
          <w:tcPr>
            <w:tcW w:w="1596" w:type="dxa"/>
            <w:tcBorders>
              <w:right w:val="nil"/>
            </w:tcBorders>
            <w:shd w:val="clear" w:color="auto" w:fill="DDD9C3" w:themeFill="background2" w:themeFillShade="E6"/>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r w:rsidRPr="00781A0A">
              <w:rPr>
                <w:rFonts w:ascii="Arial" w:hAnsi="Arial" w:cs="Arial"/>
                <w:b/>
                <w:bCs/>
                <w:color w:val="000000"/>
                <w:sz w:val="22"/>
                <w:szCs w:val="22"/>
                <w:highlight w:val="lightGray"/>
                <w:lang w:val="en-US" w:eastAsia="en-US"/>
              </w:rPr>
              <w:t>1.</w:t>
            </w:r>
          </w:p>
        </w:tc>
        <w:tc>
          <w:tcPr>
            <w:tcW w:w="4626" w:type="dxa"/>
            <w:tcBorders>
              <w:left w:val="nil"/>
              <w:right w:val="nil"/>
            </w:tcBorders>
            <w:shd w:val="clear" w:color="auto" w:fill="DDD9C3" w:themeFill="background2" w:themeFillShade="E6"/>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r w:rsidRPr="0020266E">
              <w:rPr>
                <w:rFonts w:ascii="Arial" w:hAnsi="Arial" w:cs="Arial"/>
                <w:color w:val="000000"/>
                <w:sz w:val="22"/>
                <w:szCs w:val="22"/>
                <w:lang w:val="en-US" w:eastAsia="en-US"/>
              </w:rPr>
              <w:t xml:space="preserve">Master Data Management </w:t>
            </w:r>
          </w:p>
        </w:tc>
        <w:tc>
          <w:tcPr>
            <w:tcW w:w="3118" w:type="dxa"/>
            <w:tcBorders>
              <w:left w:val="nil"/>
            </w:tcBorders>
            <w:shd w:val="clear" w:color="auto" w:fill="DDD9C3" w:themeFill="background2" w:themeFillShade="E6"/>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r>
      <w:tr w:rsidR="00A277BF" w:rsidRPr="00825A8A" w:rsidTr="0020266E">
        <w:tc>
          <w:tcPr>
            <w:tcW w:w="1596" w:type="dxa"/>
            <w:tcBorders>
              <w:right w:val="nil"/>
            </w:tcBorders>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c>
          <w:tcPr>
            <w:tcW w:w="3118" w:type="dxa"/>
            <w:tcBorders>
              <w:lef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r>
      <w:tr w:rsidR="00A277BF" w:rsidRPr="00825A8A" w:rsidTr="0020266E">
        <w:tc>
          <w:tcPr>
            <w:tcW w:w="1596" w:type="dxa"/>
            <w:tcBorders>
              <w:right w:val="nil"/>
            </w:tcBorders>
            <w:shd w:val="clear" w:color="auto" w:fill="DDD9C3" w:themeFill="background2" w:themeFillShade="E6"/>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r w:rsidRPr="00781A0A">
              <w:rPr>
                <w:rFonts w:ascii="Arial" w:hAnsi="Arial" w:cs="Arial"/>
                <w:b/>
                <w:bCs/>
                <w:color w:val="000000"/>
                <w:sz w:val="22"/>
                <w:szCs w:val="22"/>
                <w:highlight w:val="lightGray"/>
                <w:lang w:val="en-US" w:eastAsia="en-US"/>
              </w:rPr>
              <w:t>2.</w:t>
            </w:r>
          </w:p>
        </w:tc>
        <w:tc>
          <w:tcPr>
            <w:tcW w:w="4626" w:type="dxa"/>
            <w:tcBorders>
              <w:left w:val="nil"/>
              <w:right w:val="nil"/>
            </w:tcBorders>
            <w:shd w:val="clear" w:color="auto" w:fill="DDD9C3" w:themeFill="background2" w:themeFillShade="E6"/>
          </w:tcPr>
          <w:p w:rsidR="00A277BF" w:rsidRPr="0020266E" w:rsidRDefault="00A277BF" w:rsidP="00825A8A">
            <w:pPr>
              <w:pStyle w:val="PlainText"/>
              <w:spacing w:line="360" w:lineRule="auto"/>
              <w:rPr>
                <w:rFonts w:ascii="Arial" w:hAnsi="Arial" w:cs="Arial"/>
                <w:color w:val="000000"/>
                <w:sz w:val="22"/>
                <w:szCs w:val="22"/>
                <w:lang w:val="en-US" w:eastAsia="en-US"/>
              </w:rPr>
            </w:pPr>
            <w:r w:rsidRPr="0020266E">
              <w:rPr>
                <w:rFonts w:ascii="Arial" w:hAnsi="Arial" w:cs="Arial"/>
                <w:color w:val="000000"/>
                <w:sz w:val="22"/>
                <w:szCs w:val="22"/>
                <w:lang w:val="en-US" w:eastAsia="en-US"/>
              </w:rPr>
              <w:t>Project Management</w:t>
            </w:r>
          </w:p>
        </w:tc>
        <w:tc>
          <w:tcPr>
            <w:tcW w:w="3118" w:type="dxa"/>
            <w:tcBorders>
              <w:left w:val="nil"/>
            </w:tcBorders>
            <w:shd w:val="clear" w:color="auto" w:fill="DDD9C3" w:themeFill="background2" w:themeFillShade="E6"/>
          </w:tcPr>
          <w:p w:rsidR="00A277BF" w:rsidRPr="0020266E" w:rsidRDefault="00A277BF" w:rsidP="00825A8A">
            <w:pPr>
              <w:pStyle w:val="PlainText"/>
              <w:spacing w:line="360" w:lineRule="auto"/>
              <w:rPr>
                <w:rFonts w:ascii="Arial" w:hAnsi="Arial" w:cs="Arial"/>
                <w:color w:val="000000"/>
                <w:sz w:val="22"/>
                <w:szCs w:val="22"/>
                <w:lang w:val="en-US" w:eastAsia="en-US"/>
              </w:rPr>
            </w:pPr>
            <w:r w:rsidRPr="0020266E">
              <w:rPr>
                <w:rFonts w:ascii="Arial" w:hAnsi="Arial" w:cs="Arial"/>
                <w:color w:val="000000"/>
                <w:sz w:val="22"/>
                <w:szCs w:val="22"/>
                <w:lang w:val="en-US" w:eastAsia="en-US"/>
              </w:rPr>
              <w:t>40,000/-</w:t>
            </w:r>
          </w:p>
        </w:tc>
      </w:tr>
      <w:tr w:rsidR="00A277BF" w:rsidRPr="00825A8A" w:rsidTr="0020266E">
        <w:tc>
          <w:tcPr>
            <w:tcW w:w="1596" w:type="dxa"/>
            <w:tcBorders>
              <w:right w:val="nil"/>
            </w:tcBorders>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c>
          <w:tcPr>
            <w:tcW w:w="3118" w:type="dxa"/>
            <w:tcBorders>
              <w:lef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r>
      <w:tr w:rsidR="00A277BF" w:rsidRPr="00825A8A" w:rsidTr="0020266E">
        <w:tc>
          <w:tcPr>
            <w:tcW w:w="1596" w:type="dxa"/>
            <w:tcBorders>
              <w:righ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b/>
                <w:bCs/>
                <w:color w:val="000000"/>
                <w:sz w:val="22"/>
                <w:szCs w:val="22"/>
                <w:lang w:val="en-US" w:eastAsia="en-US"/>
              </w:rPr>
            </w:pPr>
            <w:r w:rsidRPr="00C013AC">
              <w:rPr>
                <w:rFonts w:ascii="Arial" w:hAnsi="Arial" w:cs="Arial"/>
                <w:b/>
                <w:bCs/>
                <w:color w:val="000000"/>
                <w:sz w:val="22"/>
                <w:szCs w:val="22"/>
                <w:lang w:val="en-US" w:eastAsia="en-US"/>
              </w:rPr>
              <w:t>3.</w:t>
            </w:r>
          </w:p>
        </w:tc>
        <w:tc>
          <w:tcPr>
            <w:tcW w:w="4626" w:type="dxa"/>
            <w:tcBorders>
              <w:left w:val="nil"/>
              <w:righ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 xml:space="preserve">Sales Management </w:t>
            </w:r>
          </w:p>
        </w:tc>
        <w:tc>
          <w:tcPr>
            <w:tcW w:w="3118" w:type="dxa"/>
            <w:tcBorders>
              <w:lef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40,000/-</w:t>
            </w:r>
          </w:p>
        </w:tc>
      </w:tr>
      <w:tr w:rsidR="00A277BF" w:rsidRPr="00825A8A" w:rsidTr="0020266E">
        <w:tc>
          <w:tcPr>
            <w:tcW w:w="1596" w:type="dxa"/>
            <w:tcBorders>
              <w:right w:val="nil"/>
            </w:tcBorders>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tcPr>
          <w:p w:rsidR="00A277BF" w:rsidRPr="00C013AC" w:rsidRDefault="00A277BF" w:rsidP="00825A8A">
            <w:pPr>
              <w:pStyle w:val="PlainText"/>
              <w:spacing w:line="360" w:lineRule="auto"/>
              <w:rPr>
                <w:rFonts w:ascii="Arial" w:hAnsi="Arial" w:cs="Arial"/>
                <w:color w:val="000000"/>
                <w:sz w:val="24"/>
                <w:szCs w:val="24"/>
                <w:highlight w:val="lightGray"/>
                <w:lang w:val="en-US" w:eastAsia="en-US"/>
              </w:rPr>
            </w:pPr>
          </w:p>
        </w:tc>
        <w:tc>
          <w:tcPr>
            <w:tcW w:w="3118" w:type="dxa"/>
            <w:tcBorders>
              <w:lef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r>
      <w:tr w:rsidR="00C013AC" w:rsidRPr="00825A8A" w:rsidTr="00C013AC">
        <w:tc>
          <w:tcPr>
            <w:tcW w:w="1596" w:type="dxa"/>
            <w:tcBorders>
              <w:right w:val="nil"/>
            </w:tcBorders>
            <w:shd w:val="clear" w:color="auto" w:fill="DDD9C3" w:themeFill="background2" w:themeFillShade="E6"/>
          </w:tcPr>
          <w:p w:rsidR="00C013AC" w:rsidRPr="00781A0A" w:rsidRDefault="00C013AC" w:rsidP="00825A8A">
            <w:pPr>
              <w:pStyle w:val="PlainText"/>
              <w:spacing w:line="360" w:lineRule="auto"/>
              <w:rPr>
                <w:rFonts w:ascii="Arial" w:hAnsi="Arial" w:cs="Arial"/>
                <w:b/>
                <w:bCs/>
                <w:color w:val="000000"/>
                <w:sz w:val="22"/>
                <w:szCs w:val="22"/>
                <w:highlight w:val="lightGray"/>
                <w:lang w:val="en-US" w:eastAsia="en-US"/>
              </w:rPr>
            </w:pPr>
            <w:r>
              <w:rPr>
                <w:rFonts w:ascii="Arial" w:hAnsi="Arial" w:cs="Arial"/>
                <w:b/>
                <w:bCs/>
                <w:color w:val="000000"/>
                <w:sz w:val="22"/>
                <w:szCs w:val="22"/>
                <w:highlight w:val="lightGray"/>
                <w:lang w:val="en-US" w:eastAsia="en-US"/>
              </w:rPr>
              <w:t>4.</w:t>
            </w:r>
            <w:r w:rsidRPr="0020266E">
              <w:rPr>
                <w:b/>
                <w:sz w:val="22"/>
                <w:szCs w:val="22"/>
              </w:rPr>
              <w:t xml:space="preserve"> </w:t>
            </w:r>
            <w:r>
              <w:rPr>
                <w:b/>
                <w:sz w:val="22"/>
                <w:szCs w:val="22"/>
              </w:rPr>
              <w:t xml:space="preserve"> </w:t>
            </w:r>
          </w:p>
        </w:tc>
        <w:tc>
          <w:tcPr>
            <w:tcW w:w="4626" w:type="dxa"/>
            <w:tcBorders>
              <w:left w:val="nil"/>
              <w:right w:val="nil"/>
            </w:tcBorders>
            <w:shd w:val="clear" w:color="auto" w:fill="DDD9C3" w:themeFill="background2" w:themeFillShade="E6"/>
          </w:tcPr>
          <w:p w:rsidR="00C013AC" w:rsidRPr="00C013AC" w:rsidRDefault="00C013AC" w:rsidP="00825A8A">
            <w:pPr>
              <w:pStyle w:val="PlainText"/>
              <w:spacing w:line="360" w:lineRule="auto"/>
              <w:rPr>
                <w:rFonts w:ascii="Arial" w:hAnsi="Arial" w:cs="Arial"/>
                <w:color w:val="000000"/>
                <w:sz w:val="24"/>
                <w:szCs w:val="24"/>
                <w:lang w:val="en-US" w:eastAsia="en-US"/>
              </w:rPr>
            </w:pPr>
            <w:r w:rsidRPr="00C013AC">
              <w:rPr>
                <w:sz w:val="24"/>
                <w:szCs w:val="24"/>
              </w:rPr>
              <w:t>Customer Management</w:t>
            </w:r>
          </w:p>
        </w:tc>
        <w:tc>
          <w:tcPr>
            <w:tcW w:w="3118" w:type="dxa"/>
            <w:tcBorders>
              <w:left w:val="nil"/>
            </w:tcBorders>
            <w:shd w:val="clear" w:color="auto" w:fill="DDD9C3" w:themeFill="background2" w:themeFillShade="E6"/>
          </w:tcPr>
          <w:p w:rsidR="00C013AC" w:rsidRPr="00C013AC" w:rsidRDefault="00C013AC"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40,000/=</w:t>
            </w:r>
          </w:p>
        </w:tc>
      </w:tr>
      <w:tr w:rsidR="00A277BF" w:rsidRPr="00825A8A" w:rsidTr="0020266E">
        <w:tc>
          <w:tcPr>
            <w:tcW w:w="1596" w:type="dxa"/>
            <w:tcBorders>
              <w:right w:val="nil"/>
            </w:tcBorders>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c>
          <w:tcPr>
            <w:tcW w:w="3118" w:type="dxa"/>
            <w:tcBorders>
              <w:lef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r>
      <w:tr w:rsidR="00A277BF" w:rsidRPr="00825A8A" w:rsidTr="0020266E">
        <w:tc>
          <w:tcPr>
            <w:tcW w:w="1596" w:type="dxa"/>
            <w:tcBorders>
              <w:righ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b/>
                <w:bCs/>
                <w:color w:val="000000"/>
                <w:sz w:val="22"/>
                <w:szCs w:val="22"/>
                <w:lang w:val="en-US" w:eastAsia="en-US"/>
              </w:rPr>
            </w:pPr>
            <w:r w:rsidRPr="00C013AC">
              <w:rPr>
                <w:rFonts w:ascii="Arial" w:hAnsi="Arial" w:cs="Arial"/>
                <w:b/>
                <w:bCs/>
                <w:color w:val="000000"/>
                <w:sz w:val="22"/>
                <w:szCs w:val="22"/>
                <w:lang w:val="en-US" w:eastAsia="en-US"/>
              </w:rPr>
              <w:t>5.</w:t>
            </w:r>
          </w:p>
        </w:tc>
        <w:tc>
          <w:tcPr>
            <w:tcW w:w="4626" w:type="dxa"/>
            <w:tcBorders>
              <w:left w:val="nil"/>
              <w:righ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Supplier  Management</w:t>
            </w:r>
          </w:p>
        </w:tc>
        <w:tc>
          <w:tcPr>
            <w:tcW w:w="3118" w:type="dxa"/>
            <w:tcBorders>
              <w:lef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40,000/-</w:t>
            </w:r>
          </w:p>
        </w:tc>
      </w:tr>
      <w:tr w:rsidR="00A277BF" w:rsidRPr="00825A8A" w:rsidTr="0020266E">
        <w:tc>
          <w:tcPr>
            <w:tcW w:w="1596" w:type="dxa"/>
            <w:tcBorders>
              <w:right w:val="nil"/>
            </w:tcBorders>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c>
          <w:tcPr>
            <w:tcW w:w="3118" w:type="dxa"/>
            <w:tcBorders>
              <w:lef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r>
      <w:tr w:rsidR="00A277BF" w:rsidRPr="00825A8A" w:rsidTr="0020266E">
        <w:tc>
          <w:tcPr>
            <w:tcW w:w="1596" w:type="dxa"/>
            <w:tcBorders>
              <w:right w:val="nil"/>
            </w:tcBorders>
            <w:shd w:val="clear" w:color="auto" w:fill="DDD9C3" w:themeFill="background2" w:themeFillShade="E6"/>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r w:rsidRPr="00781A0A">
              <w:rPr>
                <w:rFonts w:ascii="Arial" w:hAnsi="Arial" w:cs="Arial"/>
                <w:b/>
                <w:bCs/>
                <w:color w:val="000000"/>
                <w:sz w:val="22"/>
                <w:szCs w:val="22"/>
                <w:highlight w:val="lightGray"/>
                <w:lang w:val="en-US" w:eastAsia="en-US"/>
              </w:rPr>
              <w:t>6.</w:t>
            </w:r>
          </w:p>
        </w:tc>
        <w:tc>
          <w:tcPr>
            <w:tcW w:w="4626" w:type="dxa"/>
            <w:tcBorders>
              <w:left w:val="nil"/>
              <w:right w:val="nil"/>
            </w:tcBorders>
            <w:shd w:val="clear" w:color="auto" w:fill="DDD9C3" w:themeFill="background2" w:themeFillShade="E6"/>
          </w:tcPr>
          <w:p w:rsidR="00A277BF" w:rsidRPr="00C013AC" w:rsidRDefault="003F3605"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Multi Projects Inventory</w:t>
            </w:r>
            <w:r w:rsidR="00A277BF" w:rsidRPr="00C013AC">
              <w:rPr>
                <w:rFonts w:ascii="Arial" w:hAnsi="Arial" w:cs="Arial"/>
                <w:color w:val="000000"/>
                <w:sz w:val="22"/>
                <w:szCs w:val="22"/>
                <w:lang w:val="en-US" w:eastAsia="en-US"/>
              </w:rPr>
              <w:t xml:space="preserve"> Management</w:t>
            </w:r>
          </w:p>
        </w:tc>
        <w:tc>
          <w:tcPr>
            <w:tcW w:w="3118" w:type="dxa"/>
            <w:tcBorders>
              <w:lef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80,000/-</w:t>
            </w:r>
          </w:p>
        </w:tc>
      </w:tr>
      <w:tr w:rsidR="00A277BF" w:rsidRPr="00825A8A" w:rsidTr="0020266E">
        <w:tc>
          <w:tcPr>
            <w:tcW w:w="1596" w:type="dxa"/>
            <w:tcBorders>
              <w:right w:val="nil"/>
            </w:tcBorders>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c>
          <w:tcPr>
            <w:tcW w:w="3118" w:type="dxa"/>
            <w:tcBorders>
              <w:left w:val="nil"/>
            </w:tcBorders>
          </w:tcPr>
          <w:p w:rsidR="00A277BF" w:rsidRPr="00781A0A" w:rsidRDefault="00A277BF" w:rsidP="00825A8A">
            <w:pPr>
              <w:pStyle w:val="PlainText"/>
              <w:spacing w:line="360" w:lineRule="auto"/>
              <w:rPr>
                <w:rFonts w:ascii="Arial" w:hAnsi="Arial" w:cs="Arial"/>
                <w:color w:val="000000"/>
                <w:sz w:val="22"/>
                <w:szCs w:val="22"/>
                <w:highlight w:val="lightGray"/>
                <w:lang w:val="en-US" w:eastAsia="en-US"/>
              </w:rPr>
            </w:pPr>
          </w:p>
        </w:tc>
      </w:tr>
      <w:tr w:rsidR="00A277BF" w:rsidRPr="00825A8A" w:rsidTr="0020266E">
        <w:tc>
          <w:tcPr>
            <w:tcW w:w="1596" w:type="dxa"/>
            <w:tcBorders>
              <w:right w:val="nil"/>
            </w:tcBorders>
            <w:shd w:val="clear" w:color="auto" w:fill="DDD9C3" w:themeFill="background2" w:themeFillShade="E6"/>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r w:rsidRPr="00781A0A">
              <w:rPr>
                <w:rFonts w:ascii="Arial" w:hAnsi="Arial" w:cs="Arial"/>
                <w:b/>
                <w:bCs/>
                <w:color w:val="000000"/>
                <w:sz w:val="22"/>
                <w:szCs w:val="22"/>
                <w:highlight w:val="lightGray"/>
                <w:lang w:val="en-US" w:eastAsia="en-US"/>
              </w:rPr>
              <w:t>7.</w:t>
            </w:r>
          </w:p>
        </w:tc>
        <w:tc>
          <w:tcPr>
            <w:tcW w:w="4626" w:type="dxa"/>
            <w:tcBorders>
              <w:left w:val="nil"/>
              <w:right w:val="nil"/>
            </w:tcBorders>
            <w:shd w:val="clear" w:color="auto" w:fill="DDD9C3" w:themeFill="background2" w:themeFillShade="E6"/>
          </w:tcPr>
          <w:p w:rsidR="00A277BF" w:rsidRPr="00C013AC" w:rsidRDefault="00A277BF" w:rsidP="00825A8A">
            <w:pPr>
              <w:spacing w:line="360" w:lineRule="auto"/>
              <w:rPr>
                <w:rFonts w:ascii="Arial" w:hAnsi="Arial" w:cs="Arial"/>
                <w:bCs/>
                <w:sz w:val="22"/>
                <w:szCs w:val="28"/>
              </w:rPr>
            </w:pPr>
            <w:r w:rsidRPr="00C013AC">
              <w:rPr>
                <w:rFonts w:ascii="Arial" w:hAnsi="Arial" w:cs="Arial"/>
                <w:bCs/>
                <w:sz w:val="22"/>
                <w:szCs w:val="28"/>
              </w:rPr>
              <w:t xml:space="preserve">Accounts &amp; Financial Management  </w:t>
            </w:r>
          </w:p>
        </w:tc>
        <w:tc>
          <w:tcPr>
            <w:tcW w:w="3118" w:type="dxa"/>
            <w:tcBorders>
              <w:lef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1,80,000/-</w:t>
            </w:r>
          </w:p>
        </w:tc>
      </w:tr>
      <w:tr w:rsidR="00A277BF" w:rsidRPr="00825A8A" w:rsidTr="0020266E">
        <w:tc>
          <w:tcPr>
            <w:tcW w:w="1596" w:type="dxa"/>
            <w:tcBorders>
              <w:right w:val="nil"/>
            </w:tcBorders>
            <w:shd w:val="clear" w:color="auto" w:fill="FFFFFF"/>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shd w:val="clear" w:color="auto" w:fill="FFFFFF"/>
          </w:tcPr>
          <w:p w:rsidR="00A277BF" w:rsidRPr="00781A0A" w:rsidRDefault="00A277BF" w:rsidP="00825A8A">
            <w:pPr>
              <w:pStyle w:val="PlainText"/>
              <w:spacing w:line="360" w:lineRule="auto"/>
              <w:rPr>
                <w:rFonts w:ascii="Arial" w:hAnsi="Arial" w:cs="Arial"/>
                <w:b/>
                <w:color w:val="000000"/>
                <w:sz w:val="22"/>
                <w:szCs w:val="22"/>
                <w:highlight w:val="lightGray"/>
                <w:lang w:val="en-US" w:eastAsia="en-US"/>
              </w:rPr>
            </w:pPr>
          </w:p>
        </w:tc>
        <w:tc>
          <w:tcPr>
            <w:tcW w:w="3118" w:type="dxa"/>
            <w:tcBorders>
              <w:left w:val="nil"/>
            </w:tcBorders>
            <w:shd w:val="clear" w:color="auto" w:fill="FFFFFF"/>
          </w:tcPr>
          <w:p w:rsidR="00A277BF" w:rsidRPr="00781A0A" w:rsidRDefault="00A277BF" w:rsidP="00825A8A">
            <w:pPr>
              <w:pStyle w:val="PlainText"/>
              <w:spacing w:line="360" w:lineRule="auto"/>
              <w:rPr>
                <w:rFonts w:ascii="Arial" w:hAnsi="Arial" w:cs="Arial"/>
                <w:b/>
                <w:color w:val="000000"/>
                <w:sz w:val="22"/>
                <w:szCs w:val="22"/>
                <w:highlight w:val="lightGray"/>
                <w:lang w:val="en-US" w:eastAsia="en-US"/>
              </w:rPr>
            </w:pPr>
          </w:p>
        </w:tc>
      </w:tr>
      <w:tr w:rsidR="00A277BF" w:rsidRPr="00825A8A" w:rsidTr="0020266E">
        <w:tc>
          <w:tcPr>
            <w:tcW w:w="1596" w:type="dxa"/>
            <w:tcBorders>
              <w:right w:val="nil"/>
            </w:tcBorders>
            <w:shd w:val="clear" w:color="auto" w:fill="DDD9C3" w:themeFill="background2" w:themeFillShade="E6"/>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r w:rsidRPr="00781A0A">
              <w:rPr>
                <w:rFonts w:ascii="Arial" w:hAnsi="Arial" w:cs="Arial"/>
                <w:b/>
                <w:bCs/>
                <w:color w:val="000000"/>
                <w:sz w:val="22"/>
                <w:szCs w:val="22"/>
                <w:highlight w:val="lightGray"/>
                <w:lang w:val="en-US" w:eastAsia="en-US"/>
              </w:rPr>
              <w:t>8.</w:t>
            </w:r>
          </w:p>
        </w:tc>
        <w:tc>
          <w:tcPr>
            <w:tcW w:w="4626" w:type="dxa"/>
            <w:tcBorders>
              <w:left w:val="nil"/>
              <w:righ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User Management</w:t>
            </w:r>
          </w:p>
        </w:tc>
        <w:tc>
          <w:tcPr>
            <w:tcW w:w="3118" w:type="dxa"/>
            <w:tcBorders>
              <w:lef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color w:val="000000"/>
                <w:sz w:val="22"/>
                <w:szCs w:val="22"/>
                <w:lang w:val="en-US" w:eastAsia="en-US"/>
              </w:rPr>
            </w:pPr>
            <w:r w:rsidRPr="00C013AC">
              <w:rPr>
                <w:rFonts w:ascii="Arial" w:hAnsi="Arial" w:cs="Arial"/>
                <w:color w:val="000000"/>
                <w:sz w:val="22"/>
                <w:szCs w:val="22"/>
                <w:lang w:val="en-US" w:eastAsia="en-US"/>
              </w:rPr>
              <w:t>10,000/-</w:t>
            </w:r>
          </w:p>
        </w:tc>
      </w:tr>
      <w:tr w:rsidR="00A277BF" w:rsidRPr="00825A8A" w:rsidTr="0020266E">
        <w:tc>
          <w:tcPr>
            <w:tcW w:w="1596" w:type="dxa"/>
            <w:tcBorders>
              <w:right w:val="nil"/>
            </w:tcBorders>
            <w:shd w:val="clear" w:color="auto" w:fill="FFFFFF"/>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shd w:val="clear" w:color="auto" w:fill="FFFFFF"/>
          </w:tcPr>
          <w:p w:rsidR="00A277BF" w:rsidRPr="00781A0A" w:rsidRDefault="00A277BF" w:rsidP="00825A8A">
            <w:pPr>
              <w:pStyle w:val="PlainText"/>
              <w:spacing w:line="360" w:lineRule="auto"/>
              <w:rPr>
                <w:rFonts w:ascii="Arial" w:hAnsi="Arial" w:cs="Arial"/>
                <w:b/>
                <w:color w:val="000000"/>
                <w:sz w:val="22"/>
                <w:szCs w:val="22"/>
                <w:highlight w:val="lightGray"/>
                <w:lang w:val="en-US" w:eastAsia="en-US"/>
              </w:rPr>
            </w:pPr>
          </w:p>
        </w:tc>
        <w:tc>
          <w:tcPr>
            <w:tcW w:w="3118" w:type="dxa"/>
            <w:tcBorders>
              <w:left w:val="nil"/>
            </w:tcBorders>
            <w:shd w:val="clear" w:color="auto" w:fill="FFFFFF"/>
          </w:tcPr>
          <w:p w:rsidR="00A277BF" w:rsidRPr="00781A0A" w:rsidRDefault="00A277BF" w:rsidP="00825A8A">
            <w:pPr>
              <w:pStyle w:val="PlainText"/>
              <w:spacing w:line="360" w:lineRule="auto"/>
              <w:rPr>
                <w:rFonts w:ascii="Arial" w:hAnsi="Arial" w:cs="Arial"/>
                <w:b/>
                <w:color w:val="000000"/>
                <w:sz w:val="22"/>
                <w:szCs w:val="22"/>
                <w:highlight w:val="lightGray"/>
                <w:lang w:val="en-US" w:eastAsia="en-US"/>
              </w:rPr>
            </w:pPr>
          </w:p>
        </w:tc>
      </w:tr>
      <w:tr w:rsidR="00A277BF" w:rsidRPr="00825A8A" w:rsidTr="0020266E">
        <w:tc>
          <w:tcPr>
            <w:tcW w:w="1596" w:type="dxa"/>
            <w:tcBorders>
              <w:right w:val="nil"/>
            </w:tcBorders>
            <w:shd w:val="clear" w:color="auto" w:fill="DDD9C3" w:themeFill="background2" w:themeFillShade="E6"/>
          </w:tcPr>
          <w:p w:rsidR="00A277BF" w:rsidRPr="00781A0A" w:rsidRDefault="00A277BF" w:rsidP="00825A8A">
            <w:pPr>
              <w:pStyle w:val="PlainText"/>
              <w:spacing w:line="360" w:lineRule="auto"/>
              <w:rPr>
                <w:rFonts w:ascii="Arial" w:hAnsi="Arial" w:cs="Arial"/>
                <w:b/>
                <w:bCs/>
                <w:color w:val="000000"/>
                <w:sz w:val="22"/>
                <w:szCs w:val="22"/>
                <w:highlight w:val="lightGray"/>
                <w:lang w:val="en-US" w:eastAsia="en-US"/>
              </w:rPr>
            </w:pPr>
          </w:p>
        </w:tc>
        <w:tc>
          <w:tcPr>
            <w:tcW w:w="4626" w:type="dxa"/>
            <w:tcBorders>
              <w:left w:val="nil"/>
              <w:righ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b/>
                <w:color w:val="000000"/>
                <w:sz w:val="22"/>
                <w:szCs w:val="22"/>
                <w:lang w:val="en-US" w:eastAsia="en-US"/>
              </w:rPr>
            </w:pPr>
            <w:r w:rsidRPr="00C013AC">
              <w:rPr>
                <w:rFonts w:ascii="Arial" w:hAnsi="Arial" w:cs="Arial"/>
                <w:b/>
                <w:color w:val="000000"/>
                <w:sz w:val="22"/>
                <w:szCs w:val="22"/>
                <w:lang w:val="en-US" w:eastAsia="en-US"/>
              </w:rPr>
              <w:t>Total Amount in Taka:</w:t>
            </w:r>
          </w:p>
        </w:tc>
        <w:tc>
          <w:tcPr>
            <w:tcW w:w="3118" w:type="dxa"/>
            <w:tcBorders>
              <w:left w:val="nil"/>
            </w:tcBorders>
            <w:shd w:val="clear" w:color="auto" w:fill="DDD9C3" w:themeFill="background2" w:themeFillShade="E6"/>
          </w:tcPr>
          <w:p w:rsidR="00A277BF" w:rsidRPr="00C013AC" w:rsidRDefault="00A277BF" w:rsidP="00825A8A">
            <w:pPr>
              <w:pStyle w:val="PlainText"/>
              <w:spacing w:line="360" w:lineRule="auto"/>
              <w:rPr>
                <w:rFonts w:ascii="Arial" w:hAnsi="Arial" w:cs="Arial"/>
                <w:b/>
                <w:color w:val="000000"/>
                <w:sz w:val="22"/>
                <w:szCs w:val="22"/>
                <w:lang w:val="en-US" w:eastAsia="en-US"/>
              </w:rPr>
            </w:pPr>
            <w:r w:rsidRPr="00C013AC">
              <w:rPr>
                <w:rFonts w:ascii="Arial" w:hAnsi="Arial" w:cs="Arial"/>
                <w:b/>
                <w:color w:val="000000"/>
                <w:sz w:val="22"/>
                <w:szCs w:val="22"/>
                <w:lang w:val="en-US" w:eastAsia="en-US"/>
              </w:rPr>
              <w:t>4,50,000/-</w:t>
            </w:r>
          </w:p>
        </w:tc>
      </w:tr>
    </w:tbl>
    <w:p w:rsidR="00A277BF" w:rsidRPr="00825A8A" w:rsidRDefault="00A277BF" w:rsidP="00825A8A">
      <w:pPr>
        <w:pStyle w:val="PlainText"/>
        <w:spacing w:line="360" w:lineRule="auto"/>
        <w:rPr>
          <w:rFonts w:ascii="Arial" w:hAnsi="Arial" w:cs="Arial"/>
          <w:sz w:val="22"/>
          <w:szCs w:val="22"/>
          <w:lang w:val="en-US"/>
        </w:rPr>
      </w:pPr>
    </w:p>
    <w:p w:rsidR="00F30E36" w:rsidRDefault="001942DC" w:rsidP="00F30E36">
      <w:pPr>
        <w:pStyle w:val="PlainText"/>
        <w:rPr>
          <w:rFonts w:ascii="Times New Roman" w:hAnsi="Times New Roman"/>
          <w:b/>
          <w:sz w:val="32"/>
          <w:szCs w:val="32"/>
          <w:lang w:val="en-US"/>
        </w:rPr>
      </w:pPr>
      <w:r>
        <w:rPr>
          <w:rFonts w:ascii="Times New Roman" w:hAnsi="Times New Roman"/>
          <w:b/>
          <w:sz w:val="32"/>
          <w:szCs w:val="32"/>
          <w:lang w:val="en-US"/>
        </w:rPr>
        <w:t>*Service Charge: Tk. 5</w:t>
      </w:r>
      <w:r w:rsidR="00F30E36" w:rsidRPr="001942DC">
        <w:rPr>
          <w:rFonts w:ascii="Times New Roman" w:hAnsi="Times New Roman"/>
          <w:b/>
          <w:sz w:val="32"/>
          <w:szCs w:val="32"/>
          <w:lang w:val="en-US"/>
        </w:rPr>
        <w:t>000/- per Month.</w:t>
      </w:r>
    </w:p>
    <w:p w:rsidR="003967B4" w:rsidRPr="001942DC" w:rsidRDefault="003967B4" w:rsidP="00F30E36">
      <w:pPr>
        <w:pStyle w:val="PlainText"/>
        <w:rPr>
          <w:rFonts w:ascii="Times New Roman" w:hAnsi="Times New Roman"/>
          <w:b/>
          <w:sz w:val="32"/>
          <w:szCs w:val="32"/>
          <w:lang w:val="en-US"/>
        </w:rPr>
      </w:pPr>
    </w:p>
    <w:p w:rsidR="001942DC" w:rsidRPr="00825A8A" w:rsidRDefault="001942DC" w:rsidP="001942DC">
      <w:pPr>
        <w:spacing w:before="120" w:after="120" w:line="360" w:lineRule="auto"/>
        <w:jc w:val="both"/>
        <w:rPr>
          <w:rFonts w:ascii="Arial" w:hAnsi="Arial" w:cs="Arial"/>
          <w:b/>
          <w:u w:val="single"/>
        </w:rPr>
      </w:pPr>
      <w:r w:rsidRPr="002A1279">
        <w:rPr>
          <w:rFonts w:ascii="Arial" w:hAnsi="Arial" w:cs="Arial"/>
          <w:b/>
          <w:highlight w:val="lightGray"/>
          <w:u w:val="single"/>
        </w:rPr>
        <w:t>Time frame:</w:t>
      </w:r>
    </w:p>
    <w:p w:rsidR="001942DC" w:rsidRPr="00825A8A" w:rsidRDefault="001942DC" w:rsidP="001942DC">
      <w:pPr>
        <w:spacing w:before="120" w:after="120" w:line="360" w:lineRule="auto"/>
        <w:ind w:firstLine="720"/>
        <w:jc w:val="both"/>
        <w:rPr>
          <w:rFonts w:ascii="Arial" w:hAnsi="Arial" w:cs="Arial"/>
        </w:rPr>
      </w:pPr>
      <w:r w:rsidRPr="00825A8A">
        <w:rPr>
          <w:rFonts w:ascii="Arial" w:hAnsi="Arial" w:cs="Arial"/>
        </w:rPr>
        <w:t xml:space="preserve"> The software delivery and Impl</w:t>
      </w:r>
      <w:r w:rsidR="003967B4">
        <w:rPr>
          <w:rFonts w:ascii="Arial" w:hAnsi="Arial" w:cs="Arial"/>
        </w:rPr>
        <w:t>ementation period will be 5</w:t>
      </w:r>
      <w:r w:rsidRPr="00825A8A">
        <w:rPr>
          <w:rFonts w:ascii="Arial" w:hAnsi="Arial" w:cs="Arial"/>
        </w:rPr>
        <w:t xml:space="preserve"> Months   after receiving the work order.</w:t>
      </w:r>
    </w:p>
    <w:p w:rsidR="00614664" w:rsidRDefault="00614664" w:rsidP="00825A8A">
      <w:pPr>
        <w:spacing w:line="360" w:lineRule="auto"/>
        <w:rPr>
          <w:rFonts w:ascii="Arial" w:hAnsi="Arial" w:cs="Arial"/>
          <w:b/>
          <w:highlight w:val="lightGray"/>
          <w:u w:val="single"/>
        </w:rPr>
      </w:pPr>
    </w:p>
    <w:p w:rsidR="003E0608" w:rsidRPr="00DC0E0D" w:rsidRDefault="00D77C72" w:rsidP="00DC0E0D">
      <w:pPr>
        <w:spacing w:line="360" w:lineRule="auto"/>
        <w:ind w:firstLine="720"/>
      </w:pPr>
      <w:r>
        <w:t>We, Parabola Info Tech, provide you best solutions for your Enterprise</w:t>
      </w:r>
      <w:r w:rsidRPr="005977B3">
        <w:rPr>
          <w:rFonts w:ascii="Arial" w:hAnsi="Arial" w:cs="Arial"/>
        </w:rPr>
        <w:t xml:space="preserve">. </w:t>
      </w:r>
      <w:r>
        <w:rPr>
          <w:rFonts w:ascii="Arial" w:hAnsi="Arial" w:cs="Arial"/>
        </w:rPr>
        <w:t xml:space="preserve">We Propose You </w:t>
      </w:r>
      <w:r w:rsidRPr="005977B3">
        <w:rPr>
          <w:rFonts w:ascii="Arial" w:hAnsi="Arial" w:cs="Arial"/>
        </w:rPr>
        <w:t>another Economy</w:t>
      </w:r>
      <w:r w:rsidRPr="006B16DF">
        <w:t xml:space="preserve"> </w:t>
      </w:r>
      <w:r>
        <w:t>Start up Real</w:t>
      </w:r>
      <w:r w:rsidRPr="009B1C74">
        <w:t xml:space="preserve"> Estate ERP solutions</w:t>
      </w:r>
      <w:r>
        <w:t xml:space="preserve"> with the </w:t>
      </w:r>
      <w:r w:rsidRPr="00FD68EC">
        <w:t>following modules</w:t>
      </w:r>
      <w:r>
        <w:rPr>
          <w:rFonts w:ascii="Arial" w:hAnsi="Arial" w:cs="Arial"/>
        </w:rPr>
        <w:t>,</w:t>
      </w:r>
      <w:r w:rsidRPr="005977B3">
        <w:rPr>
          <w:rFonts w:ascii="Arial" w:hAnsi="Arial" w:cs="Arial"/>
        </w:rPr>
        <w:t xml:space="preserve"> have</w:t>
      </w:r>
      <w:r>
        <w:rPr>
          <w:rFonts w:ascii="Arial" w:hAnsi="Arial" w:cs="Arial"/>
        </w:rPr>
        <w:t xml:space="preserve"> a look over the Features and see the distinction. Is that really suits your business requirement?</w:t>
      </w:r>
    </w:p>
    <w:p w:rsidR="00614664" w:rsidRDefault="00614664" w:rsidP="006B16DF">
      <w:pPr>
        <w:spacing w:line="360" w:lineRule="auto"/>
      </w:pPr>
      <w:r w:rsidRPr="005977B3">
        <w:rPr>
          <w:rFonts w:ascii="Arial" w:hAnsi="Arial" w:cs="Arial"/>
        </w:rPr>
        <w:lastRenderedPageBreak/>
        <w:t xml:space="preserve"> </w:t>
      </w:r>
      <w:r w:rsidR="006B16DF">
        <w:t>We, Parabola Info Tech, provide you best solutions for your Enterprise</w:t>
      </w:r>
      <w:r w:rsidR="006B16DF" w:rsidRPr="005977B3">
        <w:rPr>
          <w:rFonts w:ascii="Arial" w:hAnsi="Arial" w:cs="Arial"/>
        </w:rPr>
        <w:t xml:space="preserve">. </w:t>
      </w:r>
      <w:r w:rsidR="003967B4">
        <w:rPr>
          <w:rFonts w:ascii="Arial" w:hAnsi="Arial" w:cs="Arial"/>
        </w:rPr>
        <w:t xml:space="preserve">We Propose You </w:t>
      </w:r>
      <w:r w:rsidR="003967B4" w:rsidRPr="005977B3">
        <w:rPr>
          <w:rFonts w:ascii="Arial" w:hAnsi="Arial" w:cs="Arial"/>
        </w:rPr>
        <w:t>another</w:t>
      </w:r>
      <w:r w:rsidR="005977B3" w:rsidRPr="005977B3">
        <w:rPr>
          <w:rFonts w:ascii="Arial" w:hAnsi="Arial" w:cs="Arial"/>
        </w:rPr>
        <w:t xml:space="preserve"> </w:t>
      </w:r>
      <w:r w:rsidR="006B16DF" w:rsidRPr="005977B3">
        <w:rPr>
          <w:rFonts w:ascii="Arial" w:hAnsi="Arial" w:cs="Arial"/>
        </w:rPr>
        <w:t>Economy</w:t>
      </w:r>
      <w:r w:rsidR="006B16DF" w:rsidRPr="006B16DF">
        <w:t xml:space="preserve"> </w:t>
      </w:r>
      <w:r w:rsidR="00097AD3">
        <w:t xml:space="preserve">Start up </w:t>
      </w:r>
      <w:r w:rsidR="006B16DF">
        <w:t>Real</w:t>
      </w:r>
      <w:r w:rsidR="006B16DF" w:rsidRPr="009B1C74">
        <w:t xml:space="preserve"> Estate ERP solutions</w:t>
      </w:r>
      <w:r w:rsidR="006B16DF">
        <w:t xml:space="preserve"> with the </w:t>
      </w:r>
      <w:r w:rsidR="006B16DF" w:rsidRPr="00FD68EC">
        <w:t>following modules</w:t>
      </w:r>
      <w:r w:rsidR="006B16DF">
        <w:rPr>
          <w:rFonts w:ascii="Arial" w:hAnsi="Arial" w:cs="Arial"/>
        </w:rPr>
        <w:t>,</w:t>
      </w:r>
      <w:r w:rsidR="005977B3" w:rsidRPr="005977B3">
        <w:rPr>
          <w:rFonts w:ascii="Arial" w:hAnsi="Arial" w:cs="Arial"/>
        </w:rPr>
        <w:t xml:space="preserve"> have</w:t>
      </w:r>
      <w:r w:rsidR="005977B3">
        <w:rPr>
          <w:rFonts w:ascii="Arial" w:hAnsi="Arial" w:cs="Arial"/>
        </w:rPr>
        <w:t xml:space="preserve"> a look over the Features and see the distinction</w:t>
      </w:r>
      <w:r w:rsidR="00163505">
        <w:rPr>
          <w:rFonts w:ascii="Arial" w:hAnsi="Arial" w:cs="Arial"/>
        </w:rPr>
        <w:t>.</w:t>
      </w:r>
      <w:r w:rsidR="005977B3">
        <w:rPr>
          <w:rFonts w:ascii="Arial" w:hAnsi="Arial" w:cs="Arial"/>
        </w:rPr>
        <w:t xml:space="preserve"> </w:t>
      </w:r>
      <w:r w:rsidR="00D32FEC">
        <w:rPr>
          <w:rFonts w:ascii="Arial" w:hAnsi="Arial" w:cs="Arial"/>
        </w:rPr>
        <w:t>Is</w:t>
      </w:r>
      <w:r w:rsidR="005977B3">
        <w:rPr>
          <w:rFonts w:ascii="Arial" w:hAnsi="Arial" w:cs="Arial"/>
        </w:rPr>
        <w:t xml:space="preserve"> that really suits your business requirement? </w:t>
      </w:r>
    </w:p>
    <w:p w:rsidR="00614664" w:rsidRDefault="00614664" w:rsidP="00614664">
      <w:pPr>
        <w:pStyle w:val="NoSpacing"/>
      </w:pPr>
    </w:p>
    <w:p w:rsidR="00614664" w:rsidRDefault="00614664" w:rsidP="00614664">
      <w:pPr>
        <w:pStyle w:val="NoSpacing"/>
      </w:pPr>
    </w:p>
    <w:tbl>
      <w:tblPr>
        <w:tblW w:w="10638" w:type="dxa"/>
        <w:tblInd w:w="-10" w:type="dxa"/>
        <w:tblLayout w:type="fixed"/>
        <w:tblLook w:val="0000" w:firstRow="0" w:lastRow="0" w:firstColumn="0" w:lastColumn="0" w:noHBand="0" w:noVBand="0"/>
      </w:tblPr>
      <w:tblGrid>
        <w:gridCol w:w="568"/>
        <w:gridCol w:w="10070"/>
      </w:tblGrid>
      <w:tr w:rsidR="00614664" w:rsidRPr="00F46BC6" w:rsidTr="00742F1A">
        <w:tc>
          <w:tcPr>
            <w:tcW w:w="568" w:type="dxa"/>
            <w:tcBorders>
              <w:top w:val="single" w:sz="4" w:space="0" w:color="000000"/>
              <w:left w:val="single" w:sz="4" w:space="0" w:color="000000"/>
              <w:bottom w:val="single" w:sz="4" w:space="0" w:color="000000"/>
            </w:tcBorders>
          </w:tcPr>
          <w:p w:rsidR="00614664" w:rsidRPr="00B67BE6" w:rsidRDefault="00614664" w:rsidP="00742F1A">
            <w:pPr>
              <w:rPr>
                <w:b/>
                <w:bCs/>
                <w:sz w:val="28"/>
                <w:szCs w:val="28"/>
              </w:rPr>
            </w:pP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614664" w:rsidRPr="00F46BC6" w:rsidRDefault="00614664" w:rsidP="00742F1A">
            <w:pPr>
              <w:rPr>
                <w:sz w:val="32"/>
                <w:szCs w:val="32"/>
              </w:rPr>
            </w:pPr>
            <w:r w:rsidRPr="00F46BC6">
              <w:rPr>
                <w:b/>
                <w:bCs/>
                <w:sz w:val="32"/>
                <w:szCs w:val="32"/>
              </w:rPr>
              <w:t>Features Details</w:t>
            </w:r>
          </w:p>
        </w:tc>
      </w:tr>
      <w:tr w:rsidR="00614664" w:rsidRPr="00F46BC6" w:rsidTr="00742F1A">
        <w:tc>
          <w:tcPr>
            <w:tcW w:w="568" w:type="dxa"/>
            <w:tcBorders>
              <w:top w:val="single" w:sz="4" w:space="0" w:color="000000"/>
              <w:left w:val="single" w:sz="4" w:space="0" w:color="000000"/>
              <w:bottom w:val="single" w:sz="4" w:space="0" w:color="000000"/>
            </w:tcBorders>
          </w:tcPr>
          <w:p w:rsidR="00614664" w:rsidRPr="00B67BE6" w:rsidRDefault="00614664" w:rsidP="00742F1A">
            <w:pPr>
              <w:pStyle w:val="Heading3"/>
              <w:rPr>
                <w:rFonts w:ascii="Calibri" w:hAnsi="Calibri" w:cs="Calibri"/>
                <w:sz w:val="28"/>
                <w:szCs w:val="28"/>
              </w:rPr>
            </w:pPr>
            <w:r w:rsidRPr="00B67BE6">
              <w:rPr>
                <w:rFonts w:ascii="Calibri" w:hAnsi="Calibri" w:cs="Calibri"/>
                <w:sz w:val="28"/>
                <w:szCs w:val="28"/>
              </w:rPr>
              <w:t>1</w:t>
            </w: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614664" w:rsidRPr="00AB3D21" w:rsidRDefault="00614664" w:rsidP="00742F1A">
            <w:pPr>
              <w:pStyle w:val="Heading3"/>
              <w:rPr>
                <w:rFonts w:ascii="Calibri" w:hAnsi="Calibri" w:cs="Calibri"/>
                <w:sz w:val="28"/>
              </w:rPr>
            </w:pPr>
            <w:r w:rsidRPr="00AB3D21">
              <w:rPr>
                <w:rFonts w:ascii="Calibri" w:hAnsi="Calibri" w:cs="Calibri"/>
                <w:sz w:val="28"/>
              </w:rPr>
              <w:t>Master Data Management</w:t>
            </w:r>
          </w:p>
          <w:p w:rsidR="00614664" w:rsidRDefault="00614664" w:rsidP="00A15439">
            <w:pPr>
              <w:pStyle w:val="ListParagraph"/>
              <w:numPr>
                <w:ilvl w:val="0"/>
                <w:numId w:val="13"/>
              </w:numPr>
              <w:suppressAutoHyphens/>
              <w:spacing w:after="0"/>
              <w:contextualSpacing w:val="0"/>
            </w:pPr>
            <w:r>
              <w:t>Project Details (Apartment)</w:t>
            </w:r>
          </w:p>
          <w:p w:rsidR="00614664" w:rsidRDefault="00614664" w:rsidP="00A15439">
            <w:pPr>
              <w:pStyle w:val="ListParagraph"/>
              <w:numPr>
                <w:ilvl w:val="0"/>
                <w:numId w:val="13"/>
              </w:numPr>
              <w:suppressAutoHyphens/>
              <w:spacing w:after="0"/>
              <w:contextualSpacing w:val="0"/>
            </w:pPr>
            <w:r>
              <w:t xml:space="preserve">Project wise  Flat description </w:t>
            </w:r>
          </w:p>
          <w:p w:rsidR="00614664" w:rsidRDefault="00614664" w:rsidP="00A15439">
            <w:pPr>
              <w:pStyle w:val="ListParagraph"/>
              <w:numPr>
                <w:ilvl w:val="0"/>
                <w:numId w:val="13"/>
              </w:numPr>
              <w:suppressAutoHyphens/>
              <w:spacing w:after="0"/>
              <w:contextualSpacing w:val="0"/>
            </w:pPr>
            <w:r w:rsidRPr="00F46BC6">
              <w:t>Details Product Information</w:t>
            </w:r>
          </w:p>
          <w:p w:rsidR="00614664" w:rsidRPr="00F46BC6" w:rsidRDefault="00614664" w:rsidP="00A15439">
            <w:pPr>
              <w:pStyle w:val="ListParagraph"/>
              <w:numPr>
                <w:ilvl w:val="0"/>
                <w:numId w:val="13"/>
              </w:numPr>
              <w:suppressAutoHyphens/>
              <w:spacing w:after="0"/>
              <w:contextualSpacing w:val="0"/>
            </w:pPr>
            <w:r>
              <w:t>Details RAW Materials Information</w:t>
            </w:r>
          </w:p>
          <w:p w:rsidR="00614664" w:rsidRDefault="00614664" w:rsidP="00A15439">
            <w:pPr>
              <w:pStyle w:val="ListParagraph"/>
              <w:numPr>
                <w:ilvl w:val="0"/>
                <w:numId w:val="13"/>
              </w:numPr>
              <w:suppressAutoHyphens/>
              <w:spacing w:after="0"/>
              <w:contextualSpacing w:val="0"/>
            </w:pPr>
            <w:r w:rsidRPr="00F46BC6">
              <w:t>Details Customer Information</w:t>
            </w:r>
          </w:p>
          <w:p w:rsidR="00614664" w:rsidRPr="00F46BC6" w:rsidRDefault="00614664" w:rsidP="00A15439">
            <w:pPr>
              <w:pStyle w:val="ListParagraph"/>
              <w:numPr>
                <w:ilvl w:val="0"/>
                <w:numId w:val="13"/>
              </w:numPr>
              <w:suppressAutoHyphens/>
              <w:spacing w:after="0"/>
              <w:contextualSpacing w:val="0"/>
            </w:pPr>
            <w:r w:rsidRPr="00F46BC6">
              <w:t>Details Vendor/Supplier Information</w:t>
            </w:r>
          </w:p>
          <w:p w:rsidR="00614664" w:rsidRPr="00F46BC6" w:rsidRDefault="00614664" w:rsidP="00A15439">
            <w:pPr>
              <w:pStyle w:val="ListParagraph"/>
              <w:numPr>
                <w:ilvl w:val="0"/>
                <w:numId w:val="13"/>
              </w:numPr>
              <w:suppressAutoHyphens/>
              <w:spacing w:after="0"/>
              <w:contextualSpacing w:val="0"/>
            </w:pPr>
            <w:r w:rsidRPr="00F46BC6">
              <w:t>Product categories.</w:t>
            </w:r>
            <w:r>
              <w:t xml:space="preserve">(Cement, </w:t>
            </w:r>
            <w:r w:rsidRPr="00051462">
              <w:t>C.I. SHEET</w:t>
            </w:r>
            <w:r>
              <w:t xml:space="preserve">, </w:t>
            </w:r>
            <w:r w:rsidRPr="00051462">
              <w:t>CERAMIC BRICKS</w:t>
            </w:r>
            <w:r>
              <w:t xml:space="preserve">, </w:t>
            </w:r>
            <w:proofErr w:type="spellStart"/>
            <w:r>
              <w:t>etc</w:t>
            </w:r>
            <w:proofErr w:type="spellEnd"/>
            <w:r>
              <w:t>)</w:t>
            </w:r>
          </w:p>
          <w:p w:rsidR="00614664" w:rsidRDefault="00614664" w:rsidP="00A15439">
            <w:pPr>
              <w:pStyle w:val="ListParagraph"/>
              <w:numPr>
                <w:ilvl w:val="0"/>
                <w:numId w:val="13"/>
              </w:numPr>
              <w:suppressAutoHyphens/>
              <w:spacing w:after="0"/>
              <w:contextualSpacing w:val="0"/>
            </w:pPr>
            <w:r w:rsidRPr="00F46BC6">
              <w:t xml:space="preserve">Materials list </w:t>
            </w:r>
          </w:p>
          <w:p w:rsidR="00614664" w:rsidRPr="00F46BC6" w:rsidRDefault="00614664" w:rsidP="00A15439">
            <w:pPr>
              <w:pStyle w:val="ListParagraph"/>
              <w:numPr>
                <w:ilvl w:val="0"/>
                <w:numId w:val="13"/>
              </w:numPr>
              <w:suppressAutoHyphens/>
              <w:spacing w:after="0"/>
              <w:contextualSpacing w:val="0"/>
            </w:pPr>
            <w:r w:rsidRPr="00F46BC6">
              <w:t>Price lists.</w:t>
            </w:r>
          </w:p>
          <w:p w:rsidR="00614664" w:rsidRPr="00F46BC6" w:rsidRDefault="00614664" w:rsidP="00A15439">
            <w:pPr>
              <w:pStyle w:val="ListParagraph"/>
              <w:numPr>
                <w:ilvl w:val="0"/>
                <w:numId w:val="13"/>
              </w:numPr>
              <w:suppressAutoHyphens/>
              <w:spacing w:after="0"/>
              <w:contextualSpacing w:val="0"/>
            </w:pPr>
            <w:r w:rsidRPr="00F46BC6">
              <w:t>Payment Terms (</w:t>
            </w:r>
            <w:r>
              <w:t>Immediate, monthly</w:t>
            </w:r>
            <w:r w:rsidRPr="00F46BC6">
              <w:t>, weekly</w:t>
            </w:r>
            <w:r>
              <w:t>, Installments)</w:t>
            </w:r>
            <w:r w:rsidRPr="00F46BC6">
              <w:t>.</w:t>
            </w:r>
          </w:p>
          <w:p w:rsidR="00614664" w:rsidRPr="00F46BC6" w:rsidRDefault="00614664" w:rsidP="00A15439">
            <w:pPr>
              <w:pStyle w:val="ListParagraph"/>
              <w:numPr>
                <w:ilvl w:val="0"/>
                <w:numId w:val="13"/>
              </w:numPr>
              <w:suppressAutoHyphens/>
              <w:spacing w:after="0"/>
              <w:contextualSpacing w:val="0"/>
            </w:pPr>
            <w:r w:rsidRPr="00F46BC6">
              <w:t>Purchasing and volume Issue and Return discounts.</w:t>
            </w:r>
          </w:p>
          <w:p w:rsidR="00614664" w:rsidRPr="00F46BC6" w:rsidRDefault="00614664" w:rsidP="00A15439">
            <w:pPr>
              <w:pStyle w:val="ListParagraph"/>
              <w:numPr>
                <w:ilvl w:val="0"/>
                <w:numId w:val="13"/>
              </w:numPr>
              <w:suppressAutoHyphens/>
              <w:spacing w:after="0"/>
              <w:contextualSpacing w:val="0"/>
            </w:pPr>
            <w:r w:rsidRPr="00F46BC6">
              <w:t>Multi-Unit of Measurement</w:t>
            </w:r>
          </w:p>
          <w:p w:rsidR="00614664" w:rsidRPr="00B0172B" w:rsidRDefault="00614664" w:rsidP="00A15439">
            <w:pPr>
              <w:pStyle w:val="ListParagraph"/>
              <w:numPr>
                <w:ilvl w:val="0"/>
                <w:numId w:val="13"/>
              </w:numPr>
              <w:suppressAutoHyphens/>
              <w:spacing w:after="0"/>
              <w:contextualSpacing w:val="0"/>
            </w:pPr>
            <w:r w:rsidRPr="00F46BC6">
              <w:t>Multi-Role Access</w:t>
            </w:r>
          </w:p>
        </w:tc>
      </w:tr>
      <w:tr w:rsidR="00614664" w:rsidRPr="00F46BC6" w:rsidTr="00742F1A">
        <w:tc>
          <w:tcPr>
            <w:tcW w:w="568" w:type="dxa"/>
            <w:tcBorders>
              <w:top w:val="single" w:sz="4" w:space="0" w:color="000000"/>
              <w:left w:val="single" w:sz="4" w:space="0" w:color="000000"/>
              <w:bottom w:val="single" w:sz="4" w:space="0" w:color="000000"/>
            </w:tcBorders>
          </w:tcPr>
          <w:p w:rsidR="00614664" w:rsidRPr="00B67BE6" w:rsidRDefault="00614664" w:rsidP="00742F1A">
            <w:pPr>
              <w:pStyle w:val="Heading2"/>
            </w:pPr>
            <w:r w:rsidRPr="00B67BE6">
              <w:t>2</w:t>
            </w: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614664" w:rsidRPr="00364B8A" w:rsidRDefault="00614664" w:rsidP="00742F1A">
            <w:pPr>
              <w:pStyle w:val="Heading2"/>
            </w:pPr>
            <w:r w:rsidRPr="00364B8A">
              <w:t>Project Management</w:t>
            </w:r>
          </w:p>
          <w:p w:rsidR="00614664" w:rsidRPr="00E15015" w:rsidRDefault="00614664" w:rsidP="00290FDE">
            <w:pPr>
              <w:pStyle w:val="ListParagraph"/>
              <w:numPr>
                <w:ilvl w:val="1"/>
                <w:numId w:val="37"/>
              </w:numPr>
              <w:suppressAutoHyphens/>
            </w:pPr>
            <w:r>
              <w:t>Project Details</w:t>
            </w:r>
          </w:p>
          <w:p w:rsidR="00614664" w:rsidRDefault="00614664" w:rsidP="00290FDE">
            <w:pPr>
              <w:pStyle w:val="ListParagraph"/>
              <w:numPr>
                <w:ilvl w:val="1"/>
                <w:numId w:val="37"/>
              </w:numPr>
              <w:suppressAutoHyphens/>
            </w:pPr>
            <w:r>
              <w:t>Project wise Flat Detail</w:t>
            </w:r>
          </w:p>
          <w:p w:rsidR="00614664" w:rsidRDefault="00614664" w:rsidP="00290FDE">
            <w:pPr>
              <w:pStyle w:val="ListParagraph"/>
              <w:numPr>
                <w:ilvl w:val="1"/>
                <w:numId w:val="37"/>
              </w:numPr>
              <w:suppressAutoHyphens/>
            </w:pPr>
            <w:r>
              <w:t>Project Status</w:t>
            </w:r>
          </w:p>
          <w:p w:rsidR="00614664" w:rsidRDefault="00614664" w:rsidP="00290FDE">
            <w:pPr>
              <w:pStyle w:val="ListParagraph"/>
              <w:numPr>
                <w:ilvl w:val="1"/>
                <w:numId w:val="37"/>
              </w:numPr>
              <w:suppressAutoHyphens/>
            </w:pPr>
            <w:r>
              <w:t>Flat Status</w:t>
            </w:r>
          </w:p>
          <w:p w:rsidR="00614664" w:rsidRDefault="00614664" w:rsidP="00290FDE">
            <w:pPr>
              <w:pStyle w:val="ListParagraph"/>
              <w:numPr>
                <w:ilvl w:val="1"/>
                <w:numId w:val="37"/>
              </w:numPr>
              <w:suppressAutoHyphens/>
            </w:pPr>
            <w:r>
              <w:t xml:space="preserve">Available Flat for Sell </w:t>
            </w:r>
          </w:p>
          <w:p w:rsidR="00614664" w:rsidRPr="00E15015" w:rsidRDefault="00614664" w:rsidP="00290FDE">
            <w:pPr>
              <w:pStyle w:val="ListParagraph"/>
              <w:numPr>
                <w:ilvl w:val="1"/>
                <w:numId w:val="37"/>
              </w:numPr>
              <w:suppressAutoHyphens/>
            </w:pPr>
            <w:r>
              <w:t>Sold Flat Details List</w:t>
            </w:r>
          </w:p>
        </w:tc>
      </w:tr>
      <w:tr w:rsidR="00614664" w:rsidRPr="00F46BC6" w:rsidTr="00742F1A">
        <w:tc>
          <w:tcPr>
            <w:tcW w:w="568" w:type="dxa"/>
            <w:tcBorders>
              <w:top w:val="single" w:sz="4" w:space="0" w:color="000000"/>
              <w:left w:val="single" w:sz="4" w:space="0" w:color="000000"/>
              <w:bottom w:val="single" w:sz="4" w:space="0" w:color="000000"/>
            </w:tcBorders>
          </w:tcPr>
          <w:p w:rsidR="00614664" w:rsidRPr="00B67BE6" w:rsidRDefault="00614664" w:rsidP="00742F1A">
            <w:pPr>
              <w:rPr>
                <w:b/>
                <w:sz w:val="28"/>
                <w:szCs w:val="28"/>
              </w:rPr>
            </w:pPr>
            <w:r>
              <w:rPr>
                <w:b/>
                <w:sz w:val="28"/>
                <w:szCs w:val="28"/>
              </w:rPr>
              <w:t>3</w:t>
            </w: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033E00" w:rsidRDefault="00614664" w:rsidP="00033E00">
            <w:pPr>
              <w:pStyle w:val="Heading2"/>
              <w:rPr>
                <w:rFonts w:ascii="Calibri" w:hAnsi="Calibri" w:cs="Calibri"/>
              </w:rPr>
            </w:pPr>
            <w:r w:rsidRPr="00E15015">
              <w:rPr>
                <w:rFonts w:ascii="Calibri" w:hAnsi="Calibri" w:cs="Calibri"/>
              </w:rPr>
              <w:t>Sales &amp;</w:t>
            </w:r>
            <w:r>
              <w:rPr>
                <w:rFonts w:ascii="Calibri" w:hAnsi="Calibri" w:cs="Calibri"/>
              </w:rPr>
              <w:t xml:space="preserve"> Accounts </w:t>
            </w:r>
            <w:r w:rsidRPr="00E15015">
              <w:rPr>
                <w:rFonts w:ascii="Calibri" w:hAnsi="Calibri" w:cs="Calibri"/>
              </w:rPr>
              <w:t>Management</w:t>
            </w:r>
          </w:p>
          <w:p w:rsidR="00033E00" w:rsidRDefault="00033E00" w:rsidP="00290FDE">
            <w:pPr>
              <w:pStyle w:val="ListParagraph"/>
              <w:numPr>
                <w:ilvl w:val="2"/>
                <w:numId w:val="37"/>
              </w:numPr>
            </w:pPr>
            <w:r>
              <w:t xml:space="preserve">Sales Invoice/Bill </w:t>
            </w:r>
          </w:p>
          <w:p w:rsidR="00033E00" w:rsidRDefault="00033E00" w:rsidP="00290FDE">
            <w:pPr>
              <w:pStyle w:val="ListParagraph"/>
              <w:numPr>
                <w:ilvl w:val="2"/>
                <w:numId w:val="37"/>
              </w:numPr>
            </w:pPr>
            <w:r>
              <w:t>Payment Term</w:t>
            </w:r>
          </w:p>
          <w:p w:rsidR="00033E00" w:rsidRDefault="00033E00" w:rsidP="00290FDE">
            <w:pPr>
              <w:pStyle w:val="ListParagraph"/>
              <w:numPr>
                <w:ilvl w:val="2"/>
                <w:numId w:val="37"/>
              </w:numPr>
            </w:pPr>
            <w:r>
              <w:t>List of Summary Report</w:t>
            </w:r>
          </w:p>
          <w:p w:rsidR="00033E00" w:rsidRDefault="00033E00" w:rsidP="00290FDE">
            <w:pPr>
              <w:pStyle w:val="ListParagraph"/>
              <w:numPr>
                <w:ilvl w:val="2"/>
                <w:numId w:val="37"/>
              </w:numPr>
            </w:pPr>
            <w:r>
              <w:t xml:space="preserve"> </w:t>
            </w:r>
            <w:r w:rsidRPr="00E15015">
              <w:t>Daily Sales Report</w:t>
            </w:r>
          </w:p>
          <w:p w:rsidR="00033E00" w:rsidRPr="00E15015" w:rsidRDefault="00033E00" w:rsidP="00290FDE">
            <w:pPr>
              <w:pStyle w:val="ListParagraph"/>
              <w:numPr>
                <w:ilvl w:val="2"/>
                <w:numId w:val="37"/>
              </w:numPr>
            </w:pPr>
            <w:r w:rsidRPr="00E15015">
              <w:t xml:space="preserve">List of Summary Report  </w:t>
            </w:r>
          </w:p>
          <w:p w:rsidR="00D84008" w:rsidRDefault="00614664" w:rsidP="00290FDE">
            <w:pPr>
              <w:pStyle w:val="ListParagraph"/>
              <w:numPr>
                <w:ilvl w:val="2"/>
                <w:numId w:val="37"/>
              </w:numPr>
            </w:pPr>
            <w:r w:rsidRPr="00E15015">
              <w:t>Monthly Sales Report</w:t>
            </w:r>
          </w:p>
          <w:p w:rsidR="00D84008" w:rsidRDefault="00614664" w:rsidP="00290FDE">
            <w:pPr>
              <w:pStyle w:val="ListParagraph"/>
              <w:numPr>
                <w:ilvl w:val="2"/>
                <w:numId w:val="37"/>
              </w:numPr>
            </w:pPr>
            <w:r w:rsidRPr="00E15015">
              <w:t>Yearly Sales Report</w:t>
            </w:r>
          </w:p>
          <w:p w:rsidR="00D84008" w:rsidRDefault="00614664" w:rsidP="00290FDE">
            <w:pPr>
              <w:pStyle w:val="ListParagraph"/>
              <w:numPr>
                <w:ilvl w:val="2"/>
                <w:numId w:val="37"/>
              </w:numPr>
            </w:pPr>
            <w:r w:rsidRPr="00E15015">
              <w:t>List of customer</w:t>
            </w:r>
          </w:p>
          <w:p w:rsidR="00614664" w:rsidRPr="00E15015" w:rsidRDefault="00614664" w:rsidP="00290FDE">
            <w:pPr>
              <w:pStyle w:val="ListParagraph"/>
              <w:numPr>
                <w:ilvl w:val="2"/>
                <w:numId w:val="37"/>
              </w:numPr>
            </w:pPr>
            <w:r w:rsidRPr="00E15015">
              <w:t>Money Receipt</w:t>
            </w:r>
          </w:p>
        </w:tc>
      </w:tr>
      <w:tr w:rsidR="00614664" w:rsidRPr="00F46BC6" w:rsidTr="00742F1A">
        <w:tc>
          <w:tcPr>
            <w:tcW w:w="568" w:type="dxa"/>
            <w:tcBorders>
              <w:top w:val="single" w:sz="4" w:space="0" w:color="000000"/>
              <w:left w:val="single" w:sz="4" w:space="0" w:color="000000"/>
              <w:bottom w:val="single" w:sz="4" w:space="0" w:color="000000"/>
            </w:tcBorders>
          </w:tcPr>
          <w:p w:rsidR="00614664" w:rsidRPr="00B67BE6" w:rsidRDefault="00614664" w:rsidP="00742F1A">
            <w:pPr>
              <w:rPr>
                <w:b/>
                <w:sz w:val="28"/>
                <w:szCs w:val="28"/>
              </w:rPr>
            </w:pPr>
            <w:r>
              <w:rPr>
                <w:b/>
                <w:sz w:val="28"/>
                <w:szCs w:val="28"/>
              </w:rPr>
              <w:lastRenderedPageBreak/>
              <w:t>4</w:t>
            </w: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D32FEC" w:rsidRPr="00D32FEC" w:rsidRDefault="006B16DF" w:rsidP="00D32FEC">
            <w:pPr>
              <w:pStyle w:val="Heading2"/>
              <w:rPr>
                <w:rFonts w:ascii="Calibri" w:hAnsi="Calibri" w:cs="Calibri"/>
              </w:rPr>
            </w:pPr>
            <w:r>
              <w:rPr>
                <w:rFonts w:ascii="Calibri" w:hAnsi="Calibri" w:cs="Calibri"/>
              </w:rPr>
              <w:t>C</w:t>
            </w:r>
            <w:r w:rsidR="00D32FEC">
              <w:rPr>
                <w:rFonts w:ascii="Calibri" w:hAnsi="Calibri" w:cs="Calibri"/>
              </w:rPr>
              <w:t xml:space="preserve">ustomer Data </w:t>
            </w:r>
            <w:r w:rsidR="00D32FEC" w:rsidRPr="00F46BC6">
              <w:rPr>
                <w:rFonts w:ascii="Calibri" w:hAnsi="Calibri" w:cs="Calibri"/>
              </w:rPr>
              <w:t>Management</w:t>
            </w:r>
          </w:p>
          <w:p w:rsidR="00D32FEC" w:rsidRPr="00D32FEC" w:rsidRDefault="00DC0E0D" w:rsidP="00DC0E0D">
            <w:pPr>
              <w:pStyle w:val="NoSpacing"/>
              <w:widowControl w:val="0"/>
              <w:suppressAutoHyphens/>
              <w:spacing w:line="276" w:lineRule="auto"/>
              <w:ind w:left="360"/>
              <w:textAlignment w:val="baseline"/>
              <w:rPr>
                <w:rFonts w:ascii="Calibri" w:hAnsi="Calibri" w:cs="Calibri"/>
                <w:color w:val="000000"/>
              </w:rPr>
            </w:pPr>
            <w:r>
              <w:rPr>
                <w:rFonts w:ascii="Calibri" w:hAnsi="Calibri" w:cs="Calibri"/>
                <w:color w:val="000000"/>
              </w:rPr>
              <w:t xml:space="preserve">1.   </w:t>
            </w:r>
            <w:r w:rsidR="00D32FEC" w:rsidRPr="00D32FEC">
              <w:rPr>
                <w:rFonts w:ascii="Calibri" w:hAnsi="Calibri" w:cs="Calibri"/>
                <w:color w:val="000000"/>
              </w:rPr>
              <w:t>General Information</w:t>
            </w:r>
          </w:p>
          <w:p w:rsidR="00D32FEC" w:rsidRPr="00B717B0" w:rsidRDefault="00D32FEC" w:rsidP="00DC0E0D">
            <w:pPr>
              <w:pStyle w:val="NoSpacing"/>
              <w:widowControl w:val="0"/>
              <w:numPr>
                <w:ilvl w:val="0"/>
                <w:numId w:val="37"/>
              </w:numPr>
              <w:suppressAutoHyphens/>
              <w:spacing w:line="276" w:lineRule="auto"/>
              <w:textAlignment w:val="baseline"/>
              <w:rPr>
                <w:rFonts w:ascii="Calibri" w:hAnsi="Calibri" w:cs="Calibri"/>
                <w:color w:val="000000"/>
              </w:rPr>
            </w:pPr>
            <w:r w:rsidRPr="00B717B0">
              <w:rPr>
                <w:rFonts w:ascii="Calibri" w:hAnsi="Calibri" w:cs="Calibri"/>
                <w:color w:val="000000"/>
              </w:rPr>
              <w:t>Contacts</w:t>
            </w:r>
          </w:p>
          <w:p w:rsidR="00D32FEC" w:rsidRPr="00B717B0" w:rsidRDefault="00D32FEC" w:rsidP="00DC0E0D">
            <w:pPr>
              <w:pStyle w:val="NoSpacing"/>
              <w:widowControl w:val="0"/>
              <w:numPr>
                <w:ilvl w:val="0"/>
                <w:numId w:val="37"/>
              </w:numPr>
              <w:suppressAutoHyphens/>
              <w:spacing w:line="276" w:lineRule="auto"/>
              <w:ind w:left="702"/>
              <w:textAlignment w:val="baseline"/>
              <w:rPr>
                <w:rFonts w:ascii="Calibri" w:hAnsi="Calibri" w:cs="Calibri"/>
                <w:color w:val="000000"/>
              </w:rPr>
            </w:pPr>
            <w:r w:rsidRPr="00B717B0">
              <w:rPr>
                <w:rFonts w:ascii="Calibri" w:hAnsi="Calibri" w:cs="Calibri"/>
                <w:color w:val="000000"/>
              </w:rPr>
              <w:t>Customer Groups</w:t>
            </w:r>
          </w:p>
          <w:p w:rsidR="00D32FEC" w:rsidRPr="00B717B0" w:rsidRDefault="00D32FEC" w:rsidP="00DC0E0D">
            <w:pPr>
              <w:pStyle w:val="NoSpacing"/>
              <w:widowControl w:val="0"/>
              <w:numPr>
                <w:ilvl w:val="0"/>
                <w:numId w:val="37"/>
              </w:numPr>
              <w:suppressAutoHyphens/>
              <w:spacing w:line="276" w:lineRule="auto"/>
              <w:ind w:left="702"/>
              <w:textAlignment w:val="baseline"/>
              <w:rPr>
                <w:rFonts w:ascii="Calibri" w:hAnsi="Calibri" w:cs="Calibri"/>
                <w:color w:val="000000"/>
              </w:rPr>
            </w:pPr>
            <w:r w:rsidRPr="00B717B0">
              <w:rPr>
                <w:rFonts w:ascii="Calibri" w:hAnsi="Calibri" w:cs="Calibri"/>
                <w:color w:val="000000"/>
              </w:rPr>
              <w:t>Project Tracking</w:t>
            </w:r>
          </w:p>
          <w:p w:rsidR="00D32FEC" w:rsidRDefault="00D32FEC" w:rsidP="00DC0E0D">
            <w:pPr>
              <w:pStyle w:val="NoSpacing"/>
              <w:widowControl w:val="0"/>
              <w:numPr>
                <w:ilvl w:val="0"/>
                <w:numId w:val="37"/>
              </w:numPr>
              <w:suppressAutoHyphens/>
              <w:spacing w:line="276" w:lineRule="auto"/>
              <w:ind w:left="702"/>
              <w:textAlignment w:val="baseline"/>
              <w:rPr>
                <w:rFonts w:ascii="Calibri" w:hAnsi="Calibri" w:cs="Calibri"/>
                <w:color w:val="000000"/>
              </w:rPr>
            </w:pPr>
            <w:r>
              <w:rPr>
                <w:rFonts w:ascii="Calibri" w:hAnsi="Calibri" w:cs="Calibri"/>
                <w:color w:val="000000"/>
              </w:rPr>
              <w:t>Customer Payment History</w:t>
            </w:r>
          </w:p>
          <w:p w:rsidR="00D32FEC" w:rsidRPr="001D4B3E" w:rsidRDefault="00D32FEC" w:rsidP="00DC0E0D">
            <w:pPr>
              <w:pStyle w:val="NoSpacing"/>
              <w:widowControl w:val="0"/>
              <w:numPr>
                <w:ilvl w:val="0"/>
                <w:numId w:val="37"/>
              </w:numPr>
              <w:suppressAutoHyphens/>
              <w:spacing w:line="276" w:lineRule="auto"/>
              <w:ind w:left="702"/>
              <w:textAlignment w:val="baseline"/>
              <w:rPr>
                <w:rFonts w:ascii="Calibri" w:hAnsi="Calibri" w:cs="Calibri"/>
                <w:color w:val="000000"/>
              </w:rPr>
            </w:pPr>
            <w:r>
              <w:rPr>
                <w:rFonts w:ascii="Calibri" w:hAnsi="Calibri" w:cs="Calibri"/>
                <w:color w:val="000000"/>
              </w:rPr>
              <w:t>Customer Payment Due</w:t>
            </w:r>
          </w:p>
          <w:p w:rsidR="00CF3EFD" w:rsidRPr="000E361F" w:rsidRDefault="00CF3EFD" w:rsidP="00CF3EFD">
            <w:pPr>
              <w:pStyle w:val="NoSpacing"/>
              <w:widowControl w:val="0"/>
              <w:suppressAutoHyphens/>
              <w:spacing w:line="276" w:lineRule="auto"/>
              <w:textAlignment w:val="baseline"/>
              <w:rPr>
                <w:rFonts w:ascii="Calibri" w:hAnsi="Calibri" w:cs="Calibri"/>
                <w:color w:val="000000"/>
              </w:rPr>
            </w:pPr>
          </w:p>
        </w:tc>
      </w:tr>
      <w:tr w:rsidR="00614664" w:rsidRPr="00F46BC6" w:rsidTr="00742F1A">
        <w:tc>
          <w:tcPr>
            <w:tcW w:w="568" w:type="dxa"/>
            <w:tcBorders>
              <w:top w:val="single" w:sz="4" w:space="0" w:color="000000"/>
              <w:left w:val="single" w:sz="4" w:space="0" w:color="000000"/>
              <w:bottom w:val="single" w:sz="4" w:space="0" w:color="000000"/>
            </w:tcBorders>
          </w:tcPr>
          <w:p w:rsidR="00614664" w:rsidRPr="00B67BE6" w:rsidRDefault="00CF3EFD" w:rsidP="00742F1A">
            <w:pPr>
              <w:rPr>
                <w:b/>
                <w:sz w:val="28"/>
                <w:szCs w:val="28"/>
              </w:rPr>
            </w:pPr>
            <w:r>
              <w:rPr>
                <w:b/>
                <w:sz w:val="28"/>
                <w:szCs w:val="28"/>
              </w:rPr>
              <w:t xml:space="preserve"> </w:t>
            </w:r>
            <w:r w:rsidR="006B16DF">
              <w:rPr>
                <w:b/>
                <w:sz w:val="28"/>
                <w:szCs w:val="28"/>
              </w:rPr>
              <w:t>5</w:t>
            </w: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3B497B" w:rsidRDefault="003B497B" w:rsidP="003B497B">
            <w:pPr>
              <w:pStyle w:val="Heading2"/>
              <w:ind w:left="360"/>
              <w:rPr>
                <w:rFonts w:ascii="Calibri" w:hAnsi="Calibri" w:cs="Calibri"/>
              </w:rPr>
            </w:pPr>
            <w:r>
              <w:rPr>
                <w:rFonts w:ascii="Calibri" w:hAnsi="Calibri" w:cs="Calibri"/>
                <w:szCs w:val="22"/>
              </w:rPr>
              <w:t xml:space="preserve">Supplier </w:t>
            </w:r>
            <w:r>
              <w:rPr>
                <w:rFonts w:ascii="Calibri" w:hAnsi="Calibri" w:cs="Calibri"/>
              </w:rPr>
              <w:t xml:space="preserve">Data </w:t>
            </w:r>
            <w:r w:rsidRPr="00F46BC6">
              <w:rPr>
                <w:rFonts w:ascii="Calibri" w:hAnsi="Calibri" w:cs="Calibri"/>
              </w:rPr>
              <w:t>Management</w:t>
            </w:r>
          </w:p>
          <w:p w:rsidR="003B497B" w:rsidRPr="003B497B" w:rsidRDefault="003B497B" w:rsidP="00A15439">
            <w:pPr>
              <w:pStyle w:val="Heading2"/>
              <w:numPr>
                <w:ilvl w:val="1"/>
                <w:numId w:val="20"/>
              </w:numPr>
              <w:rPr>
                <w:rFonts w:ascii="Calibri" w:hAnsi="Calibri" w:cs="Calibri"/>
                <w:b w:val="0"/>
                <w:i w:val="0"/>
                <w:sz w:val="24"/>
                <w:szCs w:val="24"/>
              </w:rPr>
            </w:pPr>
            <w:r w:rsidRPr="003B497B">
              <w:rPr>
                <w:rFonts w:ascii="Calibri" w:hAnsi="Calibri" w:cs="Calibri"/>
                <w:b w:val="0"/>
                <w:i w:val="0"/>
                <w:color w:val="000000"/>
                <w:sz w:val="24"/>
                <w:szCs w:val="24"/>
              </w:rPr>
              <w:t>General Information</w:t>
            </w:r>
          </w:p>
          <w:p w:rsidR="00DC0E0D" w:rsidRPr="00DC0E0D" w:rsidRDefault="003B497B" w:rsidP="00DC0E0D">
            <w:pPr>
              <w:pStyle w:val="Heading2"/>
              <w:numPr>
                <w:ilvl w:val="1"/>
                <w:numId w:val="20"/>
              </w:numPr>
              <w:rPr>
                <w:rFonts w:ascii="Calibri" w:hAnsi="Calibri" w:cs="Calibri"/>
                <w:b w:val="0"/>
                <w:color w:val="000000"/>
                <w:sz w:val="24"/>
                <w:szCs w:val="24"/>
              </w:rPr>
            </w:pPr>
            <w:r w:rsidRPr="003B497B">
              <w:rPr>
                <w:rFonts w:ascii="Calibri" w:hAnsi="Calibri" w:cs="Calibri"/>
                <w:b w:val="0"/>
                <w:color w:val="000000"/>
                <w:sz w:val="24"/>
                <w:szCs w:val="24"/>
              </w:rPr>
              <w:t>Contacts</w:t>
            </w:r>
          </w:p>
          <w:p w:rsidR="003B497B" w:rsidRPr="003B497B" w:rsidRDefault="003B497B" w:rsidP="00A15439">
            <w:pPr>
              <w:pStyle w:val="Heading2"/>
              <w:numPr>
                <w:ilvl w:val="1"/>
                <w:numId w:val="20"/>
              </w:numPr>
              <w:rPr>
                <w:rFonts w:ascii="Calibri" w:hAnsi="Calibri" w:cs="Calibri"/>
                <w:b w:val="0"/>
                <w:i w:val="0"/>
                <w:sz w:val="24"/>
                <w:szCs w:val="24"/>
              </w:rPr>
            </w:pPr>
            <w:r w:rsidRPr="003B497B">
              <w:rPr>
                <w:rFonts w:ascii="Calibri" w:hAnsi="Calibri" w:cs="Calibri"/>
                <w:b w:val="0"/>
                <w:color w:val="000000"/>
              </w:rPr>
              <w:t>Supplier Payment History</w:t>
            </w:r>
          </w:p>
          <w:p w:rsidR="00DC0E0D" w:rsidRPr="00DC0E0D" w:rsidRDefault="003B497B" w:rsidP="00DC0E0D">
            <w:pPr>
              <w:pStyle w:val="Heading2"/>
              <w:numPr>
                <w:ilvl w:val="1"/>
                <w:numId w:val="20"/>
              </w:numPr>
              <w:rPr>
                <w:rFonts w:ascii="Calibri" w:hAnsi="Calibri" w:cs="Calibri"/>
                <w:b w:val="0"/>
                <w:color w:val="000000"/>
              </w:rPr>
            </w:pPr>
            <w:r w:rsidRPr="003B497B">
              <w:rPr>
                <w:rFonts w:ascii="Calibri" w:hAnsi="Calibri" w:cs="Calibri"/>
                <w:b w:val="0"/>
                <w:color w:val="000000"/>
              </w:rPr>
              <w:t>Supplier Payment Due</w:t>
            </w:r>
          </w:p>
          <w:p w:rsidR="003B497B" w:rsidRPr="00F46BC6" w:rsidRDefault="003B497B" w:rsidP="003B497B">
            <w:pPr>
              <w:pStyle w:val="NoSpacing"/>
              <w:widowControl w:val="0"/>
              <w:suppressAutoHyphens/>
              <w:ind w:left="720"/>
              <w:textAlignment w:val="baseline"/>
              <w:rPr>
                <w:rFonts w:ascii="Calibri" w:hAnsi="Calibri" w:cs="Calibri"/>
                <w:sz w:val="28"/>
                <w:szCs w:val="28"/>
              </w:rPr>
            </w:pPr>
          </w:p>
        </w:tc>
      </w:tr>
      <w:tr w:rsidR="00614664" w:rsidRPr="00F46BC6" w:rsidTr="00742F1A">
        <w:tc>
          <w:tcPr>
            <w:tcW w:w="568" w:type="dxa"/>
            <w:tcBorders>
              <w:top w:val="single" w:sz="4" w:space="0" w:color="000000"/>
              <w:left w:val="single" w:sz="4" w:space="0" w:color="000000"/>
              <w:bottom w:val="single" w:sz="4" w:space="0" w:color="000000"/>
            </w:tcBorders>
          </w:tcPr>
          <w:p w:rsidR="00614664" w:rsidRPr="00B67BE6" w:rsidRDefault="00614664" w:rsidP="00742F1A">
            <w:pPr>
              <w:rPr>
                <w:b/>
                <w:sz w:val="28"/>
                <w:szCs w:val="28"/>
              </w:rPr>
            </w:pPr>
            <w:r>
              <w:rPr>
                <w:b/>
                <w:sz w:val="28"/>
                <w:szCs w:val="28"/>
              </w:rPr>
              <w:t>6</w:t>
            </w: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614664" w:rsidRPr="00D32FEC" w:rsidRDefault="00614664" w:rsidP="00742F1A">
            <w:pPr>
              <w:pStyle w:val="Heading2"/>
              <w:spacing w:line="276" w:lineRule="auto"/>
            </w:pPr>
            <w:r w:rsidRPr="00B96CB9">
              <w:t>Inventory Management</w:t>
            </w:r>
            <w:r w:rsidR="00D32FEC">
              <w:t xml:space="preserve">&amp; Accounts </w:t>
            </w:r>
          </w:p>
          <w:p w:rsidR="00CF3EFD" w:rsidRDefault="00CF3EFD" w:rsidP="00A15439">
            <w:pPr>
              <w:pStyle w:val="ListParagraph"/>
              <w:numPr>
                <w:ilvl w:val="0"/>
                <w:numId w:val="24"/>
              </w:numPr>
              <w:suppressAutoHyphens/>
              <w:spacing w:after="0"/>
              <w:contextualSpacing w:val="0"/>
            </w:pPr>
            <w:r>
              <w:t>Inventory setup</w:t>
            </w:r>
          </w:p>
          <w:p w:rsidR="00CF3EFD" w:rsidRDefault="00CF3EFD" w:rsidP="00A15439">
            <w:pPr>
              <w:pStyle w:val="ListParagraph"/>
              <w:numPr>
                <w:ilvl w:val="0"/>
                <w:numId w:val="24"/>
              </w:numPr>
              <w:suppressAutoHyphens/>
              <w:spacing w:after="0"/>
              <w:contextualSpacing w:val="0"/>
            </w:pPr>
            <w:r>
              <w:t xml:space="preserve">Project wise stock management </w:t>
            </w:r>
          </w:p>
          <w:p w:rsidR="00CF3EFD" w:rsidRDefault="00CF3EFD" w:rsidP="00A15439">
            <w:pPr>
              <w:pStyle w:val="ListParagraph"/>
              <w:numPr>
                <w:ilvl w:val="0"/>
                <w:numId w:val="24"/>
              </w:numPr>
              <w:suppressAutoHyphens/>
              <w:spacing w:after="0"/>
              <w:contextualSpacing w:val="0"/>
            </w:pPr>
            <w:r>
              <w:t xml:space="preserve">Project wise inventory supply management </w:t>
            </w:r>
          </w:p>
          <w:p w:rsidR="00CF3EFD" w:rsidRPr="00F46BC6" w:rsidRDefault="00CF3EFD" w:rsidP="00A15439">
            <w:pPr>
              <w:pStyle w:val="ListParagraph"/>
              <w:numPr>
                <w:ilvl w:val="0"/>
                <w:numId w:val="24"/>
              </w:numPr>
              <w:suppressAutoHyphens/>
              <w:spacing w:after="0"/>
              <w:contextualSpacing w:val="0"/>
            </w:pPr>
            <w:r>
              <w:t>Project wise Transfer / Movement</w:t>
            </w:r>
          </w:p>
          <w:p w:rsidR="00CF3EFD" w:rsidRDefault="00CF3EFD" w:rsidP="00A15439">
            <w:pPr>
              <w:pStyle w:val="ListParagraph"/>
              <w:numPr>
                <w:ilvl w:val="0"/>
                <w:numId w:val="24"/>
              </w:numPr>
              <w:suppressAutoHyphens/>
              <w:spacing w:after="0"/>
              <w:contextualSpacing w:val="0"/>
            </w:pPr>
            <w:r>
              <w:t xml:space="preserve">RAW </w:t>
            </w:r>
            <w:r w:rsidRPr="00F46BC6">
              <w:t>Material/Assets  Receipts</w:t>
            </w:r>
          </w:p>
          <w:p w:rsidR="00CF3EFD" w:rsidRPr="00F46BC6" w:rsidRDefault="00CF3EFD" w:rsidP="00A15439">
            <w:pPr>
              <w:pStyle w:val="ListParagraph"/>
              <w:numPr>
                <w:ilvl w:val="0"/>
                <w:numId w:val="24"/>
              </w:numPr>
              <w:suppressAutoHyphens/>
              <w:spacing w:after="0"/>
              <w:contextualSpacing w:val="0"/>
            </w:pPr>
            <w:r>
              <w:t xml:space="preserve">RAW </w:t>
            </w:r>
            <w:r w:rsidRPr="00F46BC6">
              <w:t xml:space="preserve">Material/Assets  </w:t>
            </w:r>
            <w:r>
              <w:t>deliver  to project</w:t>
            </w:r>
          </w:p>
          <w:p w:rsidR="00CF3EFD" w:rsidRDefault="00CF3EFD" w:rsidP="00A15439">
            <w:pPr>
              <w:pStyle w:val="ListParagraph"/>
              <w:numPr>
                <w:ilvl w:val="0"/>
                <w:numId w:val="24"/>
              </w:numPr>
              <w:suppressAutoHyphens/>
              <w:spacing w:after="0"/>
              <w:contextualSpacing w:val="0"/>
            </w:pPr>
            <w:r w:rsidRPr="00F46BC6">
              <w:t>Stock products in multiple units (for example in kilograms and boxes).</w:t>
            </w:r>
          </w:p>
          <w:p w:rsidR="00CF3EFD" w:rsidRPr="00F46BC6" w:rsidRDefault="00CF3EFD" w:rsidP="00A15439">
            <w:pPr>
              <w:pStyle w:val="ListParagraph"/>
              <w:numPr>
                <w:ilvl w:val="0"/>
                <w:numId w:val="24"/>
              </w:numPr>
              <w:suppressAutoHyphens/>
              <w:spacing w:after="0"/>
              <w:contextualSpacing w:val="0"/>
            </w:pPr>
            <w:r>
              <w:t xml:space="preserve">Project wise RAW </w:t>
            </w:r>
            <w:r w:rsidRPr="00F46BC6">
              <w:t>Material/Assets</w:t>
            </w:r>
          </w:p>
          <w:p w:rsidR="00CF3EFD" w:rsidRDefault="00CF3EFD" w:rsidP="00A15439">
            <w:pPr>
              <w:pStyle w:val="ListParagraph"/>
              <w:numPr>
                <w:ilvl w:val="0"/>
                <w:numId w:val="24"/>
              </w:numPr>
              <w:suppressAutoHyphens/>
              <w:spacing w:after="0"/>
              <w:contextualSpacing w:val="0"/>
            </w:pPr>
            <w:r w:rsidRPr="00F46BC6">
              <w:t>Restocking control.</w:t>
            </w:r>
          </w:p>
          <w:p w:rsidR="00614664" w:rsidRPr="006E074E" w:rsidRDefault="00CF3EFD" w:rsidP="00A15439">
            <w:pPr>
              <w:pStyle w:val="ListParagraph"/>
              <w:numPr>
                <w:ilvl w:val="0"/>
                <w:numId w:val="24"/>
              </w:numPr>
              <w:suppressAutoHyphens/>
              <w:spacing w:after="0"/>
              <w:contextualSpacing w:val="0"/>
            </w:pPr>
            <w:r w:rsidRPr="00F46BC6">
              <w:t>Physical inventory</w:t>
            </w:r>
          </w:p>
        </w:tc>
      </w:tr>
      <w:tr w:rsidR="001942DC" w:rsidRPr="00F46BC6" w:rsidTr="00742F1A">
        <w:tc>
          <w:tcPr>
            <w:tcW w:w="568" w:type="dxa"/>
            <w:tcBorders>
              <w:top w:val="single" w:sz="4" w:space="0" w:color="000000"/>
              <w:left w:val="single" w:sz="4" w:space="0" w:color="000000"/>
              <w:bottom w:val="single" w:sz="4" w:space="0" w:color="000000"/>
            </w:tcBorders>
          </w:tcPr>
          <w:p w:rsidR="001942DC" w:rsidRDefault="001942DC" w:rsidP="00742F1A">
            <w:pPr>
              <w:rPr>
                <w:b/>
                <w:sz w:val="28"/>
                <w:szCs w:val="28"/>
              </w:rPr>
            </w:pPr>
            <w:r>
              <w:rPr>
                <w:b/>
                <w:sz w:val="28"/>
                <w:szCs w:val="28"/>
              </w:rPr>
              <w:t>7</w:t>
            </w: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1942DC" w:rsidRPr="009051CE" w:rsidRDefault="001942DC" w:rsidP="001942DC">
            <w:pPr>
              <w:pStyle w:val="Heading2"/>
              <w:rPr>
                <w:rStyle w:val="Strong"/>
                <w:b/>
                <w:bCs/>
                <w:szCs w:val="22"/>
              </w:rPr>
            </w:pPr>
            <w:r w:rsidRPr="009051CE">
              <w:rPr>
                <w:rStyle w:val="Strong"/>
                <w:b/>
                <w:bCs/>
                <w:szCs w:val="22"/>
              </w:rPr>
              <w:t>User Management</w:t>
            </w:r>
          </w:p>
          <w:p w:rsidR="001942DC" w:rsidRPr="00431110" w:rsidRDefault="001942DC" w:rsidP="00290FDE">
            <w:pPr>
              <w:pStyle w:val="NoSpacing"/>
              <w:widowControl w:val="0"/>
              <w:numPr>
                <w:ilvl w:val="0"/>
                <w:numId w:val="36"/>
              </w:numPr>
              <w:suppressAutoHyphens/>
              <w:spacing w:line="276" w:lineRule="auto"/>
              <w:textAlignment w:val="baseline"/>
              <w:rPr>
                <w:rStyle w:val="Strong"/>
                <w:rFonts w:ascii="Calibri" w:hAnsi="Calibri" w:cs="Calibri"/>
                <w:b w:val="0"/>
                <w:color w:val="000000"/>
                <w:sz w:val="22"/>
                <w:szCs w:val="22"/>
              </w:rPr>
            </w:pPr>
            <w:r w:rsidRPr="00431110">
              <w:rPr>
                <w:rStyle w:val="Strong"/>
                <w:rFonts w:ascii="Calibri" w:hAnsi="Calibri" w:cs="Calibri"/>
                <w:b w:val="0"/>
                <w:color w:val="000000"/>
                <w:sz w:val="22"/>
                <w:szCs w:val="22"/>
              </w:rPr>
              <w:t>User Management</w:t>
            </w:r>
          </w:p>
          <w:p w:rsidR="001942DC" w:rsidRPr="00431110" w:rsidRDefault="001942DC" w:rsidP="00290FDE">
            <w:pPr>
              <w:pStyle w:val="NoSpacing"/>
              <w:widowControl w:val="0"/>
              <w:numPr>
                <w:ilvl w:val="0"/>
                <w:numId w:val="36"/>
              </w:numPr>
              <w:suppressAutoHyphens/>
              <w:spacing w:line="276" w:lineRule="auto"/>
              <w:textAlignment w:val="baseline"/>
              <w:rPr>
                <w:rStyle w:val="Strong"/>
                <w:rFonts w:ascii="Calibri" w:hAnsi="Calibri" w:cs="Calibri"/>
                <w:b w:val="0"/>
                <w:color w:val="000000"/>
                <w:sz w:val="22"/>
                <w:szCs w:val="22"/>
              </w:rPr>
            </w:pPr>
            <w:r w:rsidRPr="00431110">
              <w:rPr>
                <w:rStyle w:val="Strong"/>
                <w:rFonts w:ascii="Calibri" w:hAnsi="Calibri" w:cs="Calibri"/>
                <w:b w:val="0"/>
                <w:color w:val="000000"/>
                <w:sz w:val="22"/>
                <w:szCs w:val="22"/>
              </w:rPr>
              <w:t>User Information</w:t>
            </w:r>
          </w:p>
          <w:p w:rsidR="001942DC" w:rsidRPr="00431110" w:rsidRDefault="001942DC" w:rsidP="00290FDE">
            <w:pPr>
              <w:pStyle w:val="NoSpacing"/>
              <w:widowControl w:val="0"/>
              <w:numPr>
                <w:ilvl w:val="0"/>
                <w:numId w:val="36"/>
              </w:numPr>
              <w:suppressAutoHyphens/>
              <w:spacing w:line="276" w:lineRule="auto"/>
              <w:textAlignment w:val="baseline"/>
              <w:rPr>
                <w:rStyle w:val="Strong"/>
                <w:rFonts w:ascii="Calibri" w:hAnsi="Calibri" w:cs="Calibri"/>
                <w:b w:val="0"/>
                <w:color w:val="000000"/>
                <w:sz w:val="22"/>
                <w:szCs w:val="22"/>
              </w:rPr>
            </w:pPr>
            <w:r w:rsidRPr="00431110">
              <w:rPr>
                <w:rStyle w:val="Strong"/>
                <w:rFonts w:ascii="Calibri" w:hAnsi="Calibri" w:cs="Calibri"/>
                <w:b w:val="0"/>
                <w:color w:val="000000"/>
                <w:sz w:val="22"/>
                <w:szCs w:val="22"/>
              </w:rPr>
              <w:t>User security</w:t>
            </w:r>
          </w:p>
          <w:p w:rsidR="001942DC" w:rsidRDefault="001942DC" w:rsidP="00290FDE">
            <w:pPr>
              <w:pStyle w:val="NoSpacing"/>
              <w:widowControl w:val="0"/>
              <w:numPr>
                <w:ilvl w:val="0"/>
                <w:numId w:val="36"/>
              </w:numPr>
              <w:suppressAutoHyphens/>
              <w:spacing w:line="276" w:lineRule="auto"/>
              <w:textAlignment w:val="baseline"/>
              <w:rPr>
                <w:rStyle w:val="Strong"/>
                <w:rFonts w:ascii="Calibri" w:hAnsi="Calibri" w:cs="Calibri"/>
                <w:b w:val="0"/>
                <w:color w:val="000000"/>
                <w:sz w:val="22"/>
                <w:szCs w:val="22"/>
              </w:rPr>
            </w:pPr>
            <w:r w:rsidRPr="00431110">
              <w:rPr>
                <w:rStyle w:val="Strong"/>
                <w:rFonts w:ascii="Calibri" w:hAnsi="Calibri" w:cs="Calibri"/>
                <w:b w:val="0"/>
                <w:color w:val="000000"/>
                <w:sz w:val="22"/>
                <w:szCs w:val="22"/>
              </w:rPr>
              <w:t>Role based User access</w:t>
            </w:r>
            <w:r>
              <w:rPr>
                <w:rStyle w:val="Strong"/>
                <w:rFonts w:ascii="Calibri" w:hAnsi="Calibri" w:cs="Calibri"/>
                <w:b w:val="0"/>
                <w:color w:val="000000"/>
                <w:sz w:val="22"/>
                <w:szCs w:val="22"/>
              </w:rPr>
              <w:t xml:space="preserve"> </w:t>
            </w:r>
          </w:p>
          <w:p w:rsidR="001942DC" w:rsidRPr="001942DC" w:rsidRDefault="001942DC" w:rsidP="00290FDE">
            <w:pPr>
              <w:pStyle w:val="NoSpacing"/>
              <w:widowControl w:val="0"/>
              <w:numPr>
                <w:ilvl w:val="0"/>
                <w:numId w:val="36"/>
              </w:numPr>
              <w:suppressAutoHyphens/>
              <w:spacing w:line="276" w:lineRule="auto"/>
              <w:textAlignment w:val="baseline"/>
              <w:rPr>
                <w:rFonts w:ascii="Calibri" w:hAnsi="Calibri" w:cs="Calibri"/>
                <w:bCs/>
                <w:color w:val="000000"/>
                <w:sz w:val="22"/>
                <w:szCs w:val="22"/>
              </w:rPr>
            </w:pPr>
            <w:r w:rsidRPr="001942DC">
              <w:rPr>
                <w:rStyle w:val="Strong"/>
                <w:rFonts w:ascii="Calibri" w:hAnsi="Calibri" w:cs="Calibri"/>
                <w:b w:val="0"/>
                <w:color w:val="000000"/>
                <w:sz w:val="22"/>
                <w:szCs w:val="22"/>
              </w:rPr>
              <w:t>Audit Trail</w:t>
            </w:r>
          </w:p>
        </w:tc>
      </w:tr>
      <w:tr w:rsidR="001D4B3E" w:rsidRPr="00F46BC6" w:rsidTr="00742F1A">
        <w:tc>
          <w:tcPr>
            <w:tcW w:w="568" w:type="dxa"/>
            <w:tcBorders>
              <w:top w:val="single" w:sz="4" w:space="0" w:color="000000"/>
              <w:left w:val="single" w:sz="4" w:space="0" w:color="000000"/>
              <w:bottom w:val="single" w:sz="4" w:space="0" w:color="000000"/>
            </w:tcBorders>
          </w:tcPr>
          <w:p w:rsidR="001D4B3E" w:rsidRPr="001D4B3E" w:rsidRDefault="001D4B3E" w:rsidP="00742F1A">
            <w:pPr>
              <w:pStyle w:val="Heading2"/>
              <w:rPr>
                <w:rFonts w:ascii="Calibri" w:hAnsi="Calibri" w:cs="Calibri"/>
                <w:i w:val="0"/>
              </w:rPr>
            </w:pPr>
            <w:r>
              <w:rPr>
                <w:rFonts w:ascii="Calibri" w:hAnsi="Calibri" w:cs="Calibri"/>
                <w:i w:val="0"/>
              </w:rPr>
              <w:lastRenderedPageBreak/>
              <w:t>8</w:t>
            </w: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1D4B3E" w:rsidRPr="001D4B3E" w:rsidRDefault="001D4B3E" w:rsidP="001D4B3E">
            <w:pPr>
              <w:pStyle w:val="Heading2"/>
              <w:rPr>
                <w:rStyle w:val="Strong"/>
                <w:b/>
                <w:bCs/>
              </w:rPr>
            </w:pPr>
            <w:r w:rsidRPr="001D4B3E">
              <w:rPr>
                <w:rStyle w:val="Strong"/>
                <w:b/>
                <w:bCs/>
              </w:rPr>
              <w:t>Reports</w:t>
            </w:r>
          </w:p>
          <w:p w:rsidR="001D4B3E" w:rsidRPr="001D4B3E" w:rsidRDefault="001D4B3E" w:rsidP="001D4B3E">
            <w:pPr>
              <w:pStyle w:val="Heading2"/>
              <w:rPr>
                <w:rStyle w:val="Strong"/>
                <w:bCs/>
                <w:i w:val="0"/>
                <w:sz w:val="24"/>
                <w:szCs w:val="24"/>
              </w:rPr>
            </w:pPr>
            <w:r w:rsidRPr="001D4B3E">
              <w:rPr>
                <w:rStyle w:val="Strong"/>
                <w:bCs/>
                <w:i w:val="0"/>
                <w:sz w:val="24"/>
                <w:szCs w:val="24"/>
              </w:rPr>
              <w:t>1. Payment Report</w:t>
            </w:r>
          </w:p>
          <w:p w:rsidR="001D4B3E" w:rsidRPr="001D4B3E" w:rsidRDefault="001D4B3E" w:rsidP="001D4B3E">
            <w:pPr>
              <w:pStyle w:val="Heading2"/>
              <w:rPr>
                <w:rStyle w:val="Strong"/>
                <w:bCs/>
                <w:i w:val="0"/>
                <w:sz w:val="24"/>
                <w:szCs w:val="24"/>
              </w:rPr>
            </w:pPr>
            <w:r w:rsidRPr="001D4B3E">
              <w:rPr>
                <w:rStyle w:val="Strong"/>
                <w:bCs/>
                <w:i w:val="0"/>
                <w:sz w:val="24"/>
                <w:szCs w:val="24"/>
              </w:rPr>
              <w:t>2. Receipt Voucher</w:t>
            </w:r>
          </w:p>
          <w:p w:rsidR="001D4B3E" w:rsidRPr="001D4B3E" w:rsidRDefault="001D4B3E" w:rsidP="001D4B3E">
            <w:pPr>
              <w:pStyle w:val="Heading2"/>
              <w:rPr>
                <w:rStyle w:val="Strong"/>
                <w:bCs/>
                <w:i w:val="0"/>
                <w:sz w:val="24"/>
                <w:szCs w:val="24"/>
              </w:rPr>
            </w:pPr>
            <w:r w:rsidRPr="001D4B3E">
              <w:rPr>
                <w:rStyle w:val="Strong"/>
                <w:bCs/>
                <w:i w:val="0"/>
                <w:sz w:val="24"/>
                <w:szCs w:val="24"/>
              </w:rPr>
              <w:t>3. Payment Voucher</w:t>
            </w:r>
          </w:p>
          <w:p w:rsidR="001D4B3E" w:rsidRPr="001D4B3E" w:rsidRDefault="001D4B3E" w:rsidP="001D4B3E">
            <w:pPr>
              <w:pStyle w:val="Heading2"/>
              <w:rPr>
                <w:rStyle w:val="Strong"/>
                <w:bCs/>
                <w:i w:val="0"/>
                <w:sz w:val="24"/>
                <w:szCs w:val="24"/>
              </w:rPr>
            </w:pPr>
            <w:r w:rsidRPr="001D4B3E">
              <w:rPr>
                <w:rStyle w:val="Strong"/>
                <w:bCs/>
                <w:i w:val="0"/>
                <w:sz w:val="24"/>
                <w:szCs w:val="24"/>
              </w:rPr>
              <w:t>4. Receipt Voucher</w:t>
            </w:r>
          </w:p>
          <w:p w:rsidR="001D4B3E" w:rsidRPr="001D4B3E" w:rsidRDefault="001D4B3E" w:rsidP="001D4B3E">
            <w:pPr>
              <w:pStyle w:val="Heading2"/>
              <w:rPr>
                <w:rStyle w:val="Strong"/>
                <w:bCs/>
                <w:i w:val="0"/>
                <w:sz w:val="24"/>
                <w:szCs w:val="24"/>
              </w:rPr>
            </w:pPr>
            <w:r w:rsidRPr="001D4B3E">
              <w:rPr>
                <w:rStyle w:val="Strong"/>
                <w:bCs/>
                <w:i w:val="0"/>
                <w:sz w:val="24"/>
                <w:szCs w:val="24"/>
              </w:rPr>
              <w:t>5. Stock List</w:t>
            </w:r>
          </w:p>
          <w:p w:rsidR="001D4B3E" w:rsidRPr="001D4B3E" w:rsidRDefault="001D4B3E" w:rsidP="001D4B3E">
            <w:pPr>
              <w:pStyle w:val="Heading2"/>
              <w:rPr>
                <w:rStyle w:val="Strong"/>
                <w:bCs/>
                <w:i w:val="0"/>
                <w:sz w:val="24"/>
                <w:szCs w:val="24"/>
              </w:rPr>
            </w:pPr>
            <w:r w:rsidRPr="001D4B3E">
              <w:rPr>
                <w:rStyle w:val="Strong"/>
                <w:bCs/>
                <w:i w:val="0"/>
                <w:sz w:val="24"/>
                <w:szCs w:val="24"/>
              </w:rPr>
              <w:t>6. Project wise Available Stock</w:t>
            </w:r>
          </w:p>
          <w:p w:rsidR="001D4B3E" w:rsidRPr="001D4B3E" w:rsidRDefault="001D4B3E" w:rsidP="001D4B3E">
            <w:pPr>
              <w:pStyle w:val="Heading2"/>
              <w:rPr>
                <w:rStyle w:val="Strong"/>
                <w:bCs/>
                <w:i w:val="0"/>
                <w:sz w:val="24"/>
                <w:szCs w:val="24"/>
              </w:rPr>
            </w:pPr>
            <w:r w:rsidRPr="001D4B3E">
              <w:rPr>
                <w:rStyle w:val="Strong"/>
                <w:bCs/>
                <w:i w:val="0"/>
                <w:sz w:val="24"/>
                <w:szCs w:val="24"/>
              </w:rPr>
              <w:t>7. Customer List</w:t>
            </w:r>
          </w:p>
          <w:p w:rsidR="00595BF1" w:rsidRPr="00595BF1" w:rsidRDefault="001D4B3E" w:rsidP="00595BF1">
            <w:pPr>
              <w:pStyle w:val="Heading2"/>
              <w:rPr>
                <w:b w:val="0"/>
                <w:i w:val="0"/>
                <w:sz w:val="24"/>
                <w:szCs w:val="24"/>
              </w:rPr>
            </w:pPr>
            <w:r w:rsidRPr="001D4B3E">
              <w:rPr>
                <w:rStyle w:val="Strong"/>
                <w:bCs/>
                <w:i w:val="0"/>
                <w:sz w:val="24"/>
                <w:szCs w:val="24"/>
              </w:rPr>
              <w:t>8. Supplier List</w:t>
            </w:r>
          </w:p>
          <w:p w:rsidR="001D4B3E" w:rsidRPr="001D4B3E" w:rsidRDefault="001D4B3E" w:rsidP="001D4B3E">
            <w:pPr>
              <w:pStyle w:val="Heading2"/>
              <w:rPr>
                <w:rStyle w:val="Strong"/>
                <w:bCs/>
                <w:i w:val="0"/>
                <w:sz w:val="24"/>
                <w:szCs w:val="24"/>
              </w:rPr>
            </w:pPr>
            <w:r w:rsidRPr="001D4B3E">
              <w:rPr>
                <w:rStyle w:val="Strong"/>
                <w:bCs/>
                <w:i w:val="0"/>
                <w:sz w:val="24"/>
                <w:szCs w:val="24"/>
              </w:rPr>
              <w:t>9. Customer’s Payment Report</w:t>
            </w:r>
          </w:p>
        </w:tc>
      </w:tr>
    </w:tbl>
    <w:p w:rsidR="00AA4B31" w:rsidRPr="00AA4B31" w:rsidRDefault="00AA4B31" w:rsidP="00AA4B31">
      <w:pPr>
        <w:spacing w:line="360" w:lineRule="auto"/>
        <w:rPr>
          <w:b/>
          <w:sz w:val="16"/>
          <w:szCs w:val="16"/>
          <w:u w:val="single"/>
        </w:rPr>
      </w:pPr>
    </w:p>
    <w:p w:rsidR="00614664" w:rsidRPr="00AA4B31" w:rsidRDefault="00614664" w:rsidP="00AA4B31">
      <w:pPr>
        <w:spacing w:line="360" w:lineRule="auto"/>
        <w:rPr>
          <w:b/>
          <w:sz w:val="32"/>
          <w:szCs w:val="32"/>
          <w:u w:val="single"/>
        </w:rPr>
      </w:pPr>
      <w:r w:rsidRPr="00FD68EC">
        <w:rPr>
          <w:b/>
          <w:sz w:val="32"/>
          <w:szCs w:val="32"/>
          <w:u w:val="single"/>
        </w:rPr>
        <w:t>Financials</w:t>
      </w:r>
    </w:p>
    <w:tbl>
      <w:tblPr>
        <w:tblW w:w="0" w:type="auto"/>
        <w:tblBorders>
          <w:top w:val="single" w:sz="8" w:space="0" w:color="9F8AB9"/>
          <w:left w:val="single" w:sz="8" w:space="0" w:color="9F8AB9"/>
          <w:bottom w:val="single" w:sz="8" w:space="0" w:color="9F8AB9"/>
          <w:right w:val="single" w:sz="8" w:space="0" w:color="9F8AB9"/>
          <w:insideH w:val="single" w:sz="8" w:space="0" w:color="9F8AB9"/>
        </w:tblBorders>
        <w:tblLook w:val="04A0" w:firstRow="1" w:lastRow="0" w:firstColumn="1" w:lastColumn="0" w:noHBand="0" w:noVBand="1"/>
      </w:tblPr>
      <w:tblGrid>
        <w:gridCol w:w="1597"/>
        <w:gridCol w:w="4625"/>
        <w:gridCol w:w="3118"/>
      </w:tblGrid>
      <w:tr w:rsidR="00614664" w:rsidRPr="006054D8" w:rsidTr="0020266E">
        <w:tc>
          <w:tcPr>
            <w:tcW w:w="1597" w:type="dxa"/>
            <w:tcBorders>
              <w:top w:val="single" w:sz="8" w:space="0" w:color="9F8AB9"/>
              <w:left w:val="single" w:sz="8" w:space="0" w:color="9F8AB9"/>
              <w:bottom w:val="single" w:sz="8" w:space="0" w:color="9F8AB9"/>
              <w:right w:val="nil"/>
            </w:tcBorders>
            <w:shd w:val="clear" w:color="auto" w:fill="BFBFBF" w:themeFill="background1" w:themeFillShade="BF"/>
          </w:tcPr>
          <w:p w:rsidR="00614664" w:rsidRPr="006054D8" w:rsidRDefault="00614664" w:rsidP="00742F1A">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SL</w:t>
            </w:r>
          </w:p>
        </w:tc>
        <w:tc>
          <w:tcPr>
            <w:tcW w:w="4625" w:type="dxa"/>
            <w:tcBorders>
              <w:top w:val="single" w:sz="8" w:space="0" w:color="9F8AB9"/>
              <w:left w:val="nil"/>
              <w:bottom w:val="single" w:sz="8" w:space="0" w:color="9F8AB9"/>
              <w:right w:val="nil"/>
            </w:tcBorders>
            <w:shd w:val="clear" w:color="auto" w:fill="BFBFBF" w:themeFill="background1" w:themeFillShade="BF"/>
          </w:tcPr>
          <w:p w:rsidR="00614664" w:rsidRPr="006054D8" w:rsidRDefault="00614664" w:rsidP="00742F1A">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Modules</w:t>
            </w:r>
          </w:p>
        </w:tc>
        <w:tc>
          <w:tcPr>
            <w:tcW w:w="3118" w:type="dxa"/>
            <w:tcBorders>
              <w:top w:val="single" w:sz="8" w:space="0" w:color="9F8AB9"/>
              <w:left w:val="nil"/>
              <w:bottom w:val="single" w:sz="8" w:space="0" w:color="9F8AB9"/>
              <w:right w:val="single" w:sz="8" w:space="0" w:color="9F8AB9"/>
            </w:tcBorders>
            <w:shd w:val="clear" w:color="auto" w:fill="BFBFBF" w:themeFill="background1" w:themeFillShade="BF"/>
          </w:tcPr>
          <w:p w:rsidR="00614664" w:rsidRPr="006054D8" w:rsidRDefault="00614664" w:rsidP="00742F1A">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Total Price</w:t>
            </w:r>
          </w:p>
        </w:tc>
      </w:tr>
      <w:tr w:rsidR="00614664" w:rsidRPr="006054D8" w:rsidTr="0020266E">
        <w:tc>
          <w:tcPr>
            <w:tcW w:w="1597" w:type="dxa"/>
            <w:tcBorders>
              <w:right w:val="nil"/>
            </w:tcBorders>
            <w:shd w:val="clear" w:color="auto" w:fill="DDD9C3" w:themeFill="background2" w:themeFillShade="E6"/>
          </w:tcPr>
          <w:p w:rsidR="00614664" w:rsidRPr="006054D8" w:rsidRDefault="00614664" w:rsidP="00742F1A">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1</w:t>
            </w:r>
          </w:p>
        </w:tc>
        <w:tc>
          <w:tcPr>
            <w:tcW w:w="4625" w:type="dxa"/>
            <w:tcBorders>
              <w:left w:val="nil"/>
              <w:right w:val="nil"/>
            </w:tcBorders>
            <w:shd w:val="clear" w:color="auto" w:fill="DDD9C3" w:themeFill="background2" w:themeFillShade="E6"/>
          </w:tcPr>
          <w:p w:rsidR="00614664" w:rsidRPr="006054D8" w:rsidRDefault="00614664" w:rsidP="00742F1A">
            <w:pPr>
              <w:pStyle w:val="PlainText"/>
              <w:rPr>
                <w:rFonts w:ascii="Times New Roman" w:hAnsi="Times New Roman"/>
                <w:color w:val="000000"/>
                <w:sz w:val="22"/>
                <w:szCs w:val="22"/>
                <w:lang w:val="en-US" w:eastAsia="en-US"/>
              </w:rPr>
            </w:pPr>
            <w:r w:rsidRPr="008E073E">
              <w:rPr>
                <w:rFonts w:ascii="Times New Roman" w:hAnsi="Times New Roman"/>
                <w:color w:val="000000"/>
                <w:sz w:val="22"/>
                <w:szCs w:val="22"/>
                <w:lang w:val="en-US" w:eastAsia="en-US"/>
              </w:rPr>
              <w:t>Master Data Management</w:t>
            </w:r>
          </w:p>
        </w:tc>
        <w:tc>
          <w:tcPr>
            <w:tcW w:w="3118" w:type="dxa"/>
            <w:tcBorders>
              <w:left w:val="nil"/>
            </w:tcBorders>
            <w:shd w:val="clear" w:color="auto" w:fill="DDD9C3" w:themeFill="background2" w:themeFillShade="E6"/>
          </w:tcPr>
          <w:p w:rsidR="00614664" w:rsidRDefault="00614664" w:rsidP="00742F1A">
            <w:pPr>
              <w:pStyle w:val="PlainText"/>
              <w:rPr>
                <w:rFonts w:ascii="Times New Roman" w:hAnsi="Times New Roman"/>
                <w:color w:val="000000"/>
                <w:sz w:val="22"/>
                <w:szCs w:val="22"/>
                <w:lang w:val="en-US" w:eastAsia="en-US"/>
              </w:rPr>
            </w:pPr>
          </w:p>
        </w:tc>
      </w:tr>
      <w:tr w:rsidR="00614664" w:rsidRPr="006054D8" w:rsidTr="00806D38">
        <w:tc>
          <w:tcPr>
            <w:tcW w:w="1597" w:type="dxa"/>
            <w:tcBorders>
              <w:right w:val="nil"/>
            </w:tcBorders>
            <w:shd w:val="clear" w:color="auto" w:fill="FFFFFF"/>
          </w:tcPr>
          <w:p w:rsidR="00614664" w:rsidRPr="006054D8" w:rsidRDefault="00614664" w:rsidP="00742F1A">
            <w:pPr>
              <w:pStyle w:val="PlainText"/>
              <w:rPr>
                <w:rFonts w:ascii="Times New Roman" w:hAnsi="Times New Roman"/>
                <w:b/>
                <w:bCs/>
                <w:color w:val="000000"/>
                <w:sz w:val="22"/>
                <w:szCs w:val="22"/>
                <w:lang w:val="en-US" w:eastAsia="en-US"/>
              </w:rPr>
            </w:pPr>
          </w:p>
        </w:tc>
        <w:tc>
          <w:tcPr>
            <w:tcW w:w="4625" w:type="dxa"/>
            <w:tcBorders>
              <w:left w:val="nil"/>
              <w:right w:val="nil"/>
            </w:tcBorders>
            <w:shd w:val="clear" w:color="auto" w:fill="FFFFFF"/>
          </w:tcPr>
          <w:p w:rsidR="00614664" w:rsidRPr="006054D8" w:rsidRDefault="00614664" w:rsidP="00742F1A">
            <w:pPr>
              <w:pStyle w:val="PlainText"/>
              <w:rPr>
                <w:rFonts w:ascii="Times New Roman" w:hAnsi="Times New Roman"/>
                <w:color w:val="000000"/>
                <w:sz w:val="22"/>
                <w:szCs w:val="22"/>
                <w:lang w:val="en-US" w:eastAsia="en-US"/>
              </w:rPr>
            </w:pPr>
          </w:p>
        </w:tc>
        <w:tc>
          <w:tcPr>
            <w:tcW w:w="3118" w:type="dxa"/>
            <w:tcBorders>
              <w:left w:val="nil"/>
            </w:tcBorders>
            <w:shd w:val="clear" w:color="auto" w:fill="FFFFFF"/>
          </w:tcPr>
          <w:p w:rsidR="00614664" w:rsidRDefault="00614664" w:rsidP="00742F1A">
            <w:pPr>
              <w:pStyle w:val="PlainText"/>
              <w:rPr>
                <w:rFonts w:ascii="Times New Roman" w:hAnsi="Times New Roman"/>
                <w:color w:val="000000"/>
                <w:sz w:val="22"/>
                <w:szCs w:val="22"/>
                <w:lang w:val="en-US" w:eastAsia="en-US"/>
              </w:rPr>
            </w:pPr>
          </w:p>
        </w:tc>
      </w:tr>
      <w:tr w:rsidR="00614664" w:rsidRPr="006054D8" w:rsidTr="0020266E">
        <w:tc>
          <w:tcPr>
            <w:tcW w:w="1597" w:type="dxa"/>
            <w:tcBorders>
              <w:right w:val="nil"/>
            </w:tcBorders>
            <w:shd w:val="clear" w:color="auto" w:fill="DDD9C3" w:themeFill="background2" w:themeFillShade="E6"/>
          </w:tcPr>
          <w:p w:rsidR="00614664" w:rsidRPr="006054D8" w:rsidRDefault="00614664" w:rsidP="00742F1A">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2</w:t>
            </w:r>
            <w:r w:rsidRPr="006054D8">
              <w:rPr>
                <w:rFonts w:ascii="Times New Roman" w:hAnsi="Times New Roman"/>
                <w:b/>
                <w:bCs/>
                <w:color w:val="000000"/>
                <w:sz w:val="22"/>
                <w:szCs w:val="22"/>
                <w:lang w:val="en-US" w:eastAsia="en-US"/>
              </w:rPr>
              <w:t>.</w:t>
            </w:r>
          </w:p>
        </w:tc>
        <w:tc>
          <w:tcPr>
            <w:tcW w:w="4625" w:type="dxa"/>
            <w:tcBorders>
              <w:left w:val="nil"/>
              <w:right w:val="nil"/>
            </w:tcBorders>
            <w:shd w:val="clear" w:color="auto" w:fill="DDD9C3" w:themeFill="background2" w:themeFillShade="E6"/>
          </w:tcPr>
          <w:p w:rsidR="00614664" w:rsidRPr="006054D8" w:rsidRDefault="00614664" w:rsidP="00742F1A">
            <w:pPr>
              <w:pStyle w:val="PlainText"/>
              <w:rPr>
                <w:rFonts w:ascii="Times New Roman" w:hAnsi="Times New Roman"/>
                <w:color w:val="000000"/>
                <w:sz w:val="22"/>
                <w:szCs w:val="22"/>
                <w:lang w:val="en-US" w:eastAsia="en-US"/>
              </w:rPr>
            </w:pPr>
            <w:r w:rsidRPr="006054D8">
              <w:rPr>
                <w:rFonts w:ascii="Times New Roman" w:hAnsi="Times New Roman"/>
                <w:color w:val="000000"/>
                <w:sz w:val="22"/>
                <w:szCs w:val="22"/>
                <w:lang w:val="en-US" w:eastAsia="en-US"/>
              </w:rPr>
              <w:t>Project Manage</w:t>
            </w:r>
            <w:r>
              <w:rPr>
                <w:rFonts w:ascii="Times New Roman" w:hAnsi="Times New Roman"/>
                <w:color w:val="000000"/>
                <w:sz w:val="22"/>
                <w:szCs w:val="22"/>
                <w:lang w:val="en-US" w:eastAsia="en-US"/>
              </w:rPr>
              <w:t>ment</w:t>
            </w:r>
          </w:p>
        </w:tc>
        <w:tc>
          <w:tcPr>
            <w:tcW w:w="3118" w:type="dxa"/>
            <w:tcBorders>
              <w:left w:val="nil"/>
            </w:tcBorders>
            <w:shd w:val="clear" w:color="auto" w:fill="DDD9C3" w:themeFill="background2" w:themeFillShade="E6"/>
          </w:tcPr>
          <w:p w:rsidR="00614664" w:rsidRPr="006054D8" w:rsidRDefault="009C26EE" w:rsidP="00742F1A">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25</w:t>
            </w:r>
            <w:r w:rsidR="00614664">
              <w:rPr>
                <w:rFonts w:ascii="Times New Roman" w:hAnsi="Times New Roman"/>
                <w:color w:val="000000"/>
                <w:sz w:val="22"/>
                <w:szCs w:val="22"/>
                <w:lang w:val="en-US" w:eastAsia="en-US"/>
              </w:rPr>
              <w:t>,000/-</w:t>
            </w:r>
          </w:p>
        </w:tc>
      </w:tr>
      <w:tr w:rsidR="00614664" w:rsidRPr="006054D8" w:rsidTr="00806D38">
        <w:tc>
          <w:tcPr>
            <w:tcW w:w="1597" w:type="dxa"/>
            <w:tcBorders>
              <w:right w:val="nil"/>
            </w:tcBorders>
          </w:tcPr>
          <w:p w:rsidR="00614664" w:rsidRPr="006054D8" w:rsidRDefault="00614664" w:rsidP="00742F1A">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614664" w:rsidRPr="006054D8" w:rsidRDefault="00614664" w:rsidP="00742F1A">
            <w:pPr>
              <w:pStyle w:val="PlainText"/>
              <w:rPr>
                <w:rFonts w:ascii="Times New Roman" w:hAnsi="Times New Roman"/>
                <w:color w:val="000000"/>
                <w:sz w:val="22"/>
                <w:szCs w:val="22"/>
                <w:lang w:val="en-US" w:eastAsia="en-US"/>
              </w:rPr>
            </w:pPr>
          </w:p>
        </w:tc>
        <w:tc>
          <w:tcPr>
            <w:tcW w:w="3118" w:type="dxa"/>
            <w:tcBorders>
              <w:left w:val="nil"/>
            </w:tcBorders>
          </w:tcPr>
          <w:p w:rsidR="00614664" w:rsidRPr="006054D8" w:rsidRDefault="00614664" w:rsidP="00742F1A">
            <w:pPr>
              <w:pStyle w:val="PlainText"/>
              <w:rPr>
                <w:rFonts w:ascii="Times New Roman" w:hAnsi="Times New Roman"/>
                <w:color w:val="000000"/>
                <w:sz w:val="22"/>
                <w:szCs w:val="22"/>
                <w:lang w:val="en-US" w:eastAsia="en-US"/>
              </w:rPr>
            </w:pPr>
          </w:p>
        </w:tc>
      </w:tr>
      <w:tr w:rsidR="00614664" w:rsidRPr="006054D8" w:rsidTr="0020266E">
        <w:tc>
          <w:tcPr>
            <w:tcW w:w="1597" w:type="dxa"/>
            <w:tcBorders>
              <w:right w:val="nil"/>
            </w:tcBorders>
            <w:shd w:val="clear" w:color="auto" w:fill="DDD9C3" w:themeFill="background2" w:themeFillShade="E6"/>
          </w:tcPr>
          <w:p w:rsidR="00614664" w:rsidRPr="006054D8" w:rsidRDefault="00614664" w:rsidP="00742F1A">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3</w:t>
            </w:r>
            <w:r w:rsidRPr="006054D8">
              <w:rPr>
                <w:rFonts w:ascii="Times New Roman" w:hAnsi="Times New Roman"/>
                <w:b/>
                <w:bCs/>
                <w:color w:val="000000"/>
                <w:sz w:val="22"/>
                <w:szCs w:val="22"/>
                <w:lang w:val="en-US" w:eastAsia="en-US"/>
              </w:rPr>
              <w:t>.</w:t>
            </w:r>
          </w:p>
        </w:tc>
        <w:tc>
          <w:tcPr>
            <w:tcW w:w="4625" w:type="dxa"/>
            <w:tcBorders>
              <w:left w:val="nil"/>
              <w:right w:val="nil"/>
            </w:tcBorders>
            <w:shd w:val="clear" w:color="auto" w:fill="DDD9C3" w:themeFill="background2" w:themeFillShade="E6"/>
          </w:tcPr>
          <w:p w:rsidR="00614664" w:rsidRPr="006054D8" w:rsidRDefault="00614664" w:rsidP="00742F1A">
            <w:pPr>
              <w:pStyle w:val="PlainText"/>
              <w:rPr>
                <w:rFonts w:ascii="Times New Roman" w:hAnsi="Times New Roman"/>
                <w:color w:val="000000"/>
                <w:sz w:val="22"/>
                <w:szCs w:val="22"/>
                <w:lang w:val="en-US" w:eastAsia="en-US"/>
              </w:rPr>
            </w:pPr>
            <w:r w:rsidRPr="006054D8">
              <w:rPr>
                <w:rFonts w:ascii="Times New Roman" w:hAnsi="Times New Roman"/>
                <w:color w:val="000000"/>
                <w:sz w:val="22"/>
                <w:szCs w:val="22"/>
                <w:lang w:val="en-US" w:eastAsia="en-US"/>
              </w:rPr>
              <w:t>Customer Manage</w:t>
            </w:r>
            <w:r>
              <w:rPr>
                <w:rFonts w:ascii="Times New Roman" w:hAnsi="Times New Roman"/>
                <w:color w:val="000000"/>
                <w:sz w:val="22"/>
                <w:szCs w:val="22"/>
                <w:lang w:val="en-US" w:eastAsia="en-US"/>
              </w:rPr>
              <w:t>ment</w:t>
            </w:r>
          </w:p>
        </w:tc>
        <w:tc>
          <w:tcPr>
            <w:tcW w:w="3118" w:type="dxa"/>
            <w:tcBorders>
              <w:left w:val="nil"/>
            </w:tcBorders>
            <w:shd w:val="clear" w:color="auto" w:fill="DDD9C3" w:themeFill="background2" w:themeFillShade="E6"/>
          </w:tcPr>
          <w:p w:rsidR="00614664" w:rsidRPr="006054D8" w:rsidRDefault="009C26EE" w:rsidP="00742F1A">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25</w:t>
            </w:r>
            <w:r w:rsidR="00614664">
              <w:rPr>
                <w:rFonts w:ascii="Times New Roman" w:hAnsi="Times New Roman"/>
                <w:color w:val="000000"/>
                <w:sz w:val="22"/>
                <w:szCs w:val="22"/>
                <w:lang w:val="en-US" w:eastAsia="en-US"/>
              </w:rPr>
              <w:t>,000/-</w:t>
            </w:r>
          </w:p>
        </w:tc>
      </w:tr>
      <w:tr w:rsidR="00614664" w:rsidRPr="006054D8" w:rsidTr="00806D38">
        <w:tc>
          <w:tcPr>
            <w:tcW w:w="1597" w:type="dxa"/>
            <w:tcBorders>
              <w:right w:val="nil"/>
            </w:tcBorders>
          </w:tcPr>
          <w:p w:rsidR="00614664" w:rsidRPr="006054D8" w:rsidRDefault="00614664" w:rsidP="00742F1A">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614664" w:rsidRPr="006054D8" w:rsidRDefault="00614664" w:rsidP="00742F1A">
            <w:pPr>
              <w:pStyle w:val="PlainText"/>
              <w:rPr>
                <w:rFonts w:ascii="Times New Roman" w:hAnsi="Times New Roman"/>
                <w:color w:val="000000"/>
                <w:sz w:val="22"/>
                <w:szCs w:val="22"/>
                <w:lang w:val="en-US" w:eastAsia="en-US"/>
              </w:rPr>
            </w:pPr>
          </w:p>
        </w:tc>
        <w:tc>
          <w:tcPr>
            <w:tcW w:w="3118" w:type="dxa"/>
            <w:tcBorders>
              <w:left w:val="nil"/>
            </w:tcBorders>
          </w:tcPr>
          <w:p w:rsidR="00614664" w:rsidRPr="006054D8" w:rsidRDefault="00614664" w:rsidP="00742F1A">
            <w:pPr>
              <w:pStyle w:val="PlainText"/>
              <w:rPr>
                <w:rFonts w:ascii="Times New Roman" w:hAnsi="Times New Roman"/>
                <w:color w:val="000000"/>
                <w:sz w:val="22"/>
                <w:szCs w:val="22"/>
                <w:lang w:val="en-US" w:eastAsia="en-US"/>
              </w:rPr>
            </w:pPr>
          </w:p>
        </w:tc>
      </w:tr>
      <w:tr w:rsidR="00614664" w:rsidRPr="006054D8" w:rsidTr="0020266E">
        <w:tc>
          <w:tcPr>
            <w:tcW w:w="1597" w:type="dxa"/>
            <w:tcBorders>
              <w:right w:val="nil"/>
            </w:tcBorders>
            <w:shd w:val="clear" w:color="auto" w:fill="DDD9C3" w:themeFill="background2" w:themeFillShade="E6"/>
          </w:tcPr>
          <w:p w:rsidR="00614664" w:rsidRPr="006054D8" w:rsidRDefault="00614664" w:rsidP="00742F1A">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4</w:t>
            </w:r>
            <w:r w:rsidRPr="006054D8">
              <w:rPr>
                <w:rFonts w:ascii="Times New Roman" w:hAnsi="Times New Roman"/>
                <w:b/>
                <w:bCs/>
                <w:color w:val="000000"/>
                <w:sz w:val="22"/>
                <w:szCs w:val="22"/>
                <w:lang w:val="en-US" w:eastAsia="en-US"/>
              </w:rPr>
              <w:t>.</w:t>
            </w:r>
          </w:p>
        </w:tc>
        <w:tc>
          <w:tcPr>
            <w:tcW w:w="4625" w:type="dxa"/>
            <w:tcBorders>
              <w:left w:val="nil"/>
              <w:right w:val="nil"/>
            </w:tcBorders>
            <w:shd w:val="clear" w:color="auto" w:fill="DDD9C3" w:themeFill="background2" w:themeFillShade="E6"/>
          </w:tcPr>
          <w:p w:rsidR="00614664" w:rsidRPr="006054D8" w:rsidRDefault="00614664" w:rsidP="00742F1A">
            <w:pPr>
              <w:pStyle w:val="PlainText"/>
              <w:rPr>
                <w:rFonts w:ascii="Times New Roman" w:hAnsi="Times New Roman"/>
                <w:color w:val="000000"/>
                <w:sz w:val="22"/>
                <w:szCs w:val="22"/>
                <w:lang w:val="en-US" w:eastAsia="en-US"/>
              </w:rPr>
            </w:pPr>
            <w:r w:rsidRPr="006054D8">
              <w:rPr>
                <w:rFonts w:ascii="Times New Roman" w:hAnsi="Times New Roman"/>
                <w:sz w:val="24"/>
                <w:szCs w:val="24"/>
              </w:rPr>
              <w:t>Supplier</w:t>
            </w:r>
            <w:r w:rsidRPr="006054D8">
              <w:rPr>
                <w:rFonts w:ascii="Times New Roman" w:hAnsi="Times New Roman"/>
                <w:sz w:val="24"/>
                <w:szCs w:val="24"/>
                <w:lang w:val="en-US"/>
              </w:rPr>
              <w:t xml:space="preserve"> </w:t>
            </w:r>
            <w:r w:rsidRPr="006054D8">
              <w:rPr>
                <w:rFonts w:ascii="Times New Roman" w:hAnsi="Times New Roman"/>
                <w:color w:val="000000"/>
                <w:sz w:val="22"/>
                <w:szCs w:val="22"/>
                <w:lang w:val="en-US" w:eastAsia="en-US"/>
              </w:rPr>
              <w:t>Manage</w:t>
            </w:r>
            <w:r>
              <w:rPr>
                <w:rFonts w:ascii="Times New Roman" w:hAnsi="Times New Roman"/>
                <w:color w:val="000000"/>
                <w:sz w:val="22"/>
                <w:szCs w:val="22"/>
                <w:lang w:val="en-US" w:eastAsia="en-US"/>
              </w:rPr>
              <w:t>ment</w:t>
            </w:r>
          </w:p>
        </w:tc>
        <w:tc>
          <w:tcPr>
            <w:tcW w:w="3118" w:type="dxa"/>
            <w:tcBorders>
              <w:left w:val="nil"/>
            </w:tcBorders>
            <w:shd w:val="clear" w:color="auto" w:fill="DDD9C3" w:themeFill="background2" w:themeFillShade="E6"/>
          </w:tcPr>
          <w:p w:rsidR="00614664" w:rsidRPr="006054D8" w:rsidRDefault="009C26EE" w:rsidP="00742F1A">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25</w:t>
            </w:r>
            <w:r w:rsidR="00614664">
              <w:rPr>
                <w:rFonts w:ascii="Times New Roman" w:hAnsi="Times New Roman"/>
                <w:color w:val="000000"/>
                <w:sz w:val="22"/>
                <w:szCs w:val="22"/>
                <w:lang w:val="en-US" w:eastAsia="en-US"/>
              </w:rPr>
              <w:t>,000/-</w:t>
            </w:r>
          </w:p>
        </w:tc>
      </w:tr>
      <w:tr w:rsidR="00614664" w:rsidRPr="006054D8" w:rsidTr="00806D38">
        <w:tc>
          <w:tcPr>
            <w:tcW w:w="1597" w:type="dxa"/>
            <w:tcBorders>
              <w:right w:val="nil"/>
            </w:tcBorders>
          </w:tcPr>
          <w:p w:rsidR="00614664" w:rsidRPr="006054D8" w:rsidRDefault="00614664" w:rsidP="00742F1A">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614664" w:rsidRPr="006054D8" w:rsidRDefault="00614664" w:rsidP="00742F1A">
            <w:pPr>
              <w:pStyle w:val="PlainText"/>
              <w:rPr>
                <w:rFonts w:ascii="Times New Roman" w:hAnsi="Times New Roman"/>
                <w:color w:val="000000"/>
                <w:sz w:val="22"/>
                <w:szCs w:val="22"/>
                <w:lang w:val="en-US" w:eastAsia="en-US"/>
              </w:rPr>
            </w:pPr>
          </w:p>
        </w:tc>
        <w:tc>
          <w:tcPr>
            <w:tcW w:w="3118" w:type="dxa"/>
            <w:tcBorders>
              <w:left w:val="nil"/>
            </w:tcBorders>
          </w:tcPr>
          <w:p w:rsidR="00614664" w:rsidRPr="006054D8" w:rsidRDefault="00614664" w:rsidP="00742F1A">
            <w:pPr>
              <w:pStyle w:val="PlainText"/>
              <w:rPr>
                <w:rFonts w:ascii="Times New Roman" w:hAnsi="Times New Roman"/>
                <w:color w:val="000000"/>
                <w:sz w:val="22"/>
                <w:szCs w:val="22"/>
                <w:lang w:val="en-US" w:eastAsia="en-US"/>
              </w:rPr>
            </w:pPr>
          </w:p>
        </w:tc>
      </w:tr>
      <w:tr w:rsidR="00614664" w:rsidRPr="006054D8" w:rsidTr="0020266E">
        <w:tc>
          <w:tcPr>
            <w:tcW w:w="1597" w:type="dxa"/>
            <w:tcBorders>
              <w:right w:val="nil"/>
            </w:tcBorders>
            <w:shd w:val="clear" w:color="auto" w:fill="DDD9C3" w:themeFill="background2" w:themeFillShade="E6"/>
          </w:tcPr>
          <w:p w:rsidR="00614664" w:rsidRPr="006054D8" w:rsidRDefault="00614664" w:rsidP="00742F1A">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5</w:t>
            </w:r>
            <w:r w:rsidRPr="006054D8">
              <w:rPr>
                <w:rFonts w:ascii="Times New Roman" w:hAnsi="Times New Roman"/>
                <w:b/>
                <w:bCs/>
                <w:color w:val="000000"/>
                <w:sz w:val="22"/>
                <w:szCs w:val="22"/>
                <w:lang w:val="en-US" w:eastAsia="en-US"/>
              </w:rPr>
              <w:t>.</w:t>
            </w:r>
          </w:p>
        </w:tc>
        <w:tc>
          <w:tcPr>
            <w:tcW w:w="4625" w:type="dxa"/>
            <w:tcBorders>
              <w:left w:val="nil"/>
              <w:right w:val="nil"/>
            </w:tcBorders>
            <w:shd w:val="clear" w:color="auto" w:fill="DDD9C3" w:themeFill="background2" w:themeFillShade="E6"/>
          </w:tcPr>
          <w:p w:rsidR="00614664" w:rsidRPr="006054D8" w:rsidRDefault="00AA4B31" w:rsidP="00742F1A">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 xml:space="preserve">Multi Project  </w:t>
            </w:r>
            <w:r w:rsidR="00614664" w:rsidRPr="006054D8">
              <w:rPr>
                <w:rFonts w:ascii="Times New Roman" w:hAnsi="Times New Roman"/>
                <w:color w:val="000000"/>
                <w:sz w:val="22"/>
                <w:szCs w:val="22"/>
                <w:lang w:val="en-US" w:eastAsia="en-US"/>
              </w:rPr>
              <w:t>Inventory Management</w:t>
            </w:r>
            <w:r w:rsidR="00614664">
              <w:rPr>
                <w:rFonts w:ascii="Times New Roman" w:hAnsi="Times New Roman"/>
                <w:color w:val="000000"/>
                <w:sz w:val="22"/>
                <w:szCs w:val="22"/>
                <w:lang w:val="en-US" w:eastAsia="en-US"/>
              </w:rPr>
              <w:t xml:space="preserve"> </w:t>
            </w:r>
            <w:r>
              <w:rPr>
                <w:rFonts w:ascii="Times New Roman" w:hAnsi="Times New Roman"/>
                <w:color w:val="000000"/>
                <w:sz w:val="22"/>
                <w:szCs w:val="22"/>
                <w:lang w:val="en-US" w:eastAsia="en-US"/>
              </w:rPr>
              <w:t>(upto-10)</w:t>
            </w:r>
          </w:p>
        </w:tc>
        <w:tc>
          <w:tcPr>
            <w:tcW w:w="3118" w:type="dxa"/>
            <w:tcBorders>
              <w:left w:val="nil"/>
            </w:tcBorders>
            <w:shd w:val="clear" w:color="auto" w:fill="DDD9C3" w:themeFill="background2" w:themeFillShade="E6"/>
          </w:tcPr>
          <w:p w:rsidR="00614664" w:rsidRPr="006054D8" w:rsidRDefault="003F3605" w:rsidP="00742F1A">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8</w:t>
            </w:r>
            <w:r w:rsidR="00614664">
              <w:rPr>
                <w:rFonts w:ascii="Times New Roman" w:hAnsi="Times New Roman"/>
                <w:color w:val="000000"/>
                <w:sz w:val="22"/>
                <w:szCs w:val="22"/>
                <w:lang w:val="en-US" w:eastAsia="en-US"/>
              </w:rPr>
              <w:t>0,000/-</w:t>
            </w:r>
          </w:p>
        </w:tc>
      </w:tr>
      <w:tr w:rsidR="00614664" w:rsidRPr="006054D8" w:rsidTr="00806D38">
        <w:tc>
          <w:tcPr>
            <w:tcW w:w="1597" w:type="dxa"/>
            <w:tcBorders>
              <w:right w:val="nil"/>
            </w:tcBorders>
          </w:tcPr>
          <w:p w:rsidR="00614664" w:rsidRPr="006054D8" w:rsidRDefault="00614664" w:rsidP="00742F1A">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614664" w:rsidRPr="006054D8" w:rsidRDefault="00614664" w:rsidP="00742F1A">
            <w:pPr>
              <w:pStyle w:val="PlainText"/>
              <w:rPr>
                <w:rFonts w:ascii="Times New Roman" w:hAnsi="Times New Roman"/>
                <w:color w:val="000000"/>
                <w:sz w:val="22"/>
                <w:szCs w:val="22"/>
                <w:lang w:val="en-US" w:eastAsia="en-US"/>
              </w:rPr>
            </w:pPr>
          </w:p>
        </w:tc>
        <w:tc>
          <w:tcPr>
            <w:tcW w:w="3118" w:type="dxa"/>
            <w:tcBorders>
              <w:left w:val="nil"/>
            </w:tcBorders>
          </w:tcPr>
          <w:p w:rsidR="00614664" w:rsidRPr="006054D8" w:rsidRDefault="00614664" w:rsidP="00742F1A">
            <w:pPr>
              <w:pStyle w:val="PlainText"/>
              <w:rPr>
                <w:rFonts w:ascii="Times New Roman" w:hAnsi="Times New Roman"/>
                <w:color w:val="000000"/>
                <w:sz w:val="22"/>
                <w:szCs w:val="22"/>
                <w:lang w:val="en-US" w:eastAsia="en-US"/>
              </w:rPr>
            </w:pPr>
          </w:p>
        </w:tc>
      </w:tr>
      <w:tr w:rsidR="00614664" w:rsidRPr="006054D8" w:rsidTr="0020266E">
        <w:tc>
          <w:tcPr>
            <w:tcW w:w="1597" w:type="dxa"/>
            <w:tcBorders>
              <w:right w:val="nil"/>
            </w:tcBorders>
            <w:shd w:val="clear" w:color="auto" w:fill="DDD9C3" w:themeFill="background2" w:themeFillShade="E6"/>
          </w:tcPr>
          <w:p w:rsidR="00614664" w:rsidRPr="006054D8" w:rsidRDefault="00614664" w:rsidP="00742F1A">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6</w:t>
            </w:r>
            <w:r w:rsidRPr="006054D8">
              <w:rPr>
                <w:rFonts w:ascii="Times New Roman" w:hAnsi="Times New Roman"/>
                <w:b/>
                <w:bCs/>
                <w:color w:val="000000"/>
                <w:sz w:val="22"/>
                <w:szCs w:val="22"/>
                <w:lang w:val="en-US" w:eastAsia="en-US"/>
              </w:rPr>
              <w:t>.</w:t>
            </w:r>
          </w:p>
        </w:tc>
        <w:tc>
          <w:tcPr>
            <w:tcW w:w="4625" w:type="dxa"/>
            <w:tcBorders>
              <w:left w:val="nil"/>
              <w:right w:val="nil"/>
            </w:tcBorders>
            <w:shd w:val="clear" w:color="auto" w:fill="DDD9C3" w:themeFill="background2" w:themeFillShade="E6"/>
          </w:tcPr>
          <w:p w:rsidR="00614664" w:rsidRPr="006054D8" w:rsidRDefault="00614664" w:rsidP="00742F1A">
            <w:pPr>
              <w:pStyle w:val="PlainText"/>
              <w:rPr>
                <w:rFonts w:ascii="Times New Roman" w:hAnsi="Times New Roman"/>
                <w:color w:val="000000"/>
                <w:sz w:val="22"/>
                <w:szCs w:val="22"/>
                <w:lang w:val="en-US" w:eastAsia="en-US"/>
              </w:rPr>
            </w:pPr>
            <w:r w:rsidRPr="006054D8">
              <w:rPr>
                <w:rFonts w:ascii="Times New Roman" w:hAnsi="Times New Roman"/>
                <w:color w:val="000000"/>
                <w:sz w:val="22"/>
                <w:szCs w:val="22"/>
                <w:lang w:val="en-US" w:eastAsia="en-US"/>
              </w:rPr>
              <w:t>Sales</w:t>
            </w:r>
            <w:r w:rsidR="009C26EE">
              <w:rPr>
                <w:rFonts w:ascii="Times New Roman" w:hAnsi="Times New Roman"/>
                <w:color w:val="000000"/>
                <w:sz w:val="22"/>
                <w:szCs w:val="22"/>
                <w:lang w:val="en-US" w:eastAsia="en-US"/>
              </w:rPr>
              <w:t xml:space="preserve">  &amp; Accounts </w:t>
            </w:r>
            <w:r>
              <w:rPr>
                <w:rFonts w:ascii="Times New Roman" w:hAnsi="Times New Roman"/>
                <w:color w:val="000000"/>
                <w:sz w:val="22"/>
                <w:szCs w:val="22"/>
                <w:lang w:val="en-US" w:eastAsia="en-US"/>
              </w:rPr>
              <w:t xml:space="preserve"> Management </w:t>
            </w:r>
            <w:r w:rsidR="0020266E">
              <w:rPr>
                <w:rFonts w:ascii="Times New Roman" w:hAnsi="Times New Roman"/>
                <w:color w:val="000000"/>
                <w:sz w:val="22"/>
                <w:szCs w:val="22"/>
                <w:lang w:val="en-US" w:eastAsia="en-US"/>
              </w:rPr>
              <w:t>(Mini)</w:t>
            </w:r>
          </w:p>
        </w:tc>
        <w:tc>
          <w:tcPr>
            <w:tcW w:w="3118" w:type="dxa"/>
            <w:tcBorders>
              <w:left w:val="nil"/>
            </w:tcBorders>
            <w:shd w:val="clear" w:color="auto" w:fill="DDD9C3" w:themeFill="background2" w:themeFillShade="E6"/>
          </w:tcPr>
          <w:p w:rsidR="00614664" w:rsidRPr="006054D8" w:rsidRDefault="009C26EE" w:rsidP="00742F1A">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5</w:t>
            </w:r>
            <w:r w:rsidR="00163505">
              <w:rPr>
                <w:rFonts w:ascii="Times New Roman" w:hAnsi="Times New Roman"/>
                <w:color w:val="000000"/>
                <w:sz w:val="22"/>
                <w:szCs w:val="22"/>
                <w:lang w:val="en-US" w:eastAsia="en-US"/>
              </w:rPr>
              <w:t>0</w:t>
            </w:r>
            <w:r w:rsidR="00614664">
              <w:rPr>
                <w:rFonts w:ascii="Times New Roman" w:hAnsi="Times New Roman"/>
                <w:color w:val="000000"/>
                <w:sz w:val="22"/>
                <w:szCs w:val="22"/>
                <w:lang w:val="en-US" w:eastAsia="en-US"/>
              </w:rPr>
              <w:t>,000/-</w:t>
            </w:r>
          </w:p>
        </w:tc>
      </w:tr>
      <w:tr w:rsidR="00614664" w:rsidRPr="006054D8" w:rsidTr="00806D38">
        <w:tc>
          <w:tcPr>
            <w:tcW w:w="1597" w:type="dxa"/>
            <w:tcBorders>
              <w:right w:val="nil"/>
            </w:tcBorders>
          </w:tcPr>
          <w:p w:rsidR="00614664" w:rsidRPr="006054D8" w:rsidRDefault="00614664" w:rsidP="00742F1A">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614664" w:rsidRPr="006054D8" w:rsidRDefault="00614664" w:rsidP="00742F1A">
            <w:pPr>
              <w:pStyle w:val="PlainText"/>
              <w:rPr>
                <w:rFonts w:ascii="Times New Roman" w:hAnsi="Times New Roman"/>
                <w:color w:val="000000"/>
                <w:sz w:val="22"/>
                <w:szCs w:val="22"/>
                <w:lang w:val="en-US" w:eastAsia="en-US"/>
              </w:rPr>
            </w:pPr>
          </w:p>
        </w:tc>
        <w:tc>
          <w:tcPr>
            <w:tcW w:w="3118" w:type="dxa"/>
            <w:tcBorders>
              <w:left w:val="nil"/>
            </w:tcBorders>
          </w:tcPr>
          <w:p w:rsidR="00614664" w:rsidRPr="006054D8" w:rsidRDefault="00614664" w:rsidP="00742F1A">
            <w:pPr>
              <w:pStyle w:val="PlainText"/>
              <w:rPr>
                <w:rFonts w:ascii="Times New Roman" w:hAnsi="Times New Roman"/>
                <w:color w:val="000000"/>
                <w:sz w:val="22"/>
                <w:szCs w:val="22"/>
                <w:lang w:val="en-US" w:eastAsia="en-US"/>
              </w:rPr>
            </w:pPr>
          </w:p>
        </w:tc>
      </w:tr>
      <w:tr w:rsidR="00614664" w:rsidRPr="006054D8" w:rsidTr="0020266E">
        <w:tc>
          <w:tcPr>
            <w:tcW w:w="1597" w:type="dxa"/>
            <w:tcBorders>
              <w:right w:val="nil"/>
            </w:tcBorders>
            <w:shd w:val="clear" w:color="auto" w:fill="DDD9C3" w:themeFill="background2" w:themeFillShade="E6"/>
          </w:tcPr>
          <w:p w:rsidR="00614664" w:rsidRPr="006054D8" w:rsidRDefault="00614664" w:rsidP="00742F1A">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7</w:t>
            </w:r>
            <w:r w:rsidRPr="006054D8">
              <w:rPr>
                <w:rFonts w:ascii="Times New Roman" w:hAnsi="Times New Roman"/>
                <w:b/>
                <w:bCs/>
                <w:color w:val="000000"/>
                <w:sz w:val="22"/>
                <w:szCs w:val="22"/>
                <w:lang w:val="en-US" w:eastAsia="en-US"/>
              </w:rPr>
              <w:t>.</w:t>
            </w:r>
          </w:p>
        </w:tc>
        <w:tc>
          <w:tcPr>
            <w:tcW w:w="4625" w:type="dxa"/>
            <w:tcBorders>
              <w:left w:val="nil"/>
              <w:right w:val="nil"/>
            </w:tcBorders>
            <w:shd w:val="clear" w:color="auto" w:fill="DDD9C3" w:themeFill="background2" w:themeFillShade="E6"/>
          </w:tcPr>
          <w:p w:rsidR="00614664" w:rsidRPr="006054D8" w:rsidRDefault="00614664" w:rsidP="00742F1A">
            <w:pPr>
              <w:pStyle w:val="PlainText"/>
              <w:rPr>
                <w:rFonts w:ascii="Times New Roman" w:hAnsi="Times New Roman"/>
                <w:color w:val="000000"/>
                <w:sz w:val="22"/>
                <w:szCs w:val="22"/>
                <w:lang w:val="en-US" w:eastAsia="en-US"/>
              </w:rPr>
            </w:pPr>
            <w:r w:rsidRPr="006054D8">
              <w:rPr>
                <w:rFonts w:ascii="Times New Roman" w:hAnsi="Times New Roman"/>
                <w:color w:val="000000"/>
                <w:sz w:val="22"/>
                <w:szCs w:val="22"/>
                <w:lang w:val="en-US" w:eastAsia="en-US"/>
              </w:rPr>
              <w:t>User Management</w:t>
            </w:r>
            <w:r w:rsidR="00AA4B31">
              <w:rPr>
                <w:rFonts w:ascii="Times New Roman" w:hAnsi="Times New Roman"/>
                <w:color w:val="000000"/>
                <w:sz w:val="22"/>
                <w:szCs w:val="22"/>
                <w:lang w:val="en-US" w:eastAsia="en-US"/>
              </w:rPr>
              <w:t xml:space="preserve"> (up to -5)</w:t>
            </w:r>
          </w:p>
        </w:tc>
        <w:tc>
          <w:tcPr>
            <w:tcW w:w="3118" w:type="dxa"/>
            <w:tcBorders>
              <w:left w:val="nil"/>
            </w:tcBorders>
            <w:shd w:val="clear" w:color="auto" w:fill="DDD9C3" w:themeFill="background2" w:themeFillShade="E6"/>
          </w:tcPr>
          <w:p w:rsidR="00614664" w:rsidRPr="006054D8" w:rsidRDefault="00614664" w:rsidP="00742F1A">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10,000/-</w:t>
            </w:r>
          </w:p>
        </w:tc>
      </w:tr>
      <w:tr w:rsidR="00614664" w:rsidRPr="006054D8" w:rsidTr="00806D38">
        <w:tc>
          <w:tcPr>
            <w:tcW w:w="1597" w:type="dxa"/>
            <w:tcBorders>
              <w:right w:val="nil"/>
            </w:tcBorders>
          </w:tcPr>
          <w:p w:rsidR="00614664" w:rsidRPr="006054D8" w:rsidRDefault="00614664" w:rsidP="00742F1A">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614664" w:rsidRPr="006054D8" w:rsidRDefault="00614664" w:rsidP="00742F1A">
            <w:pPr>
              <w:pStyle w:val="PlainText"/>
              <w:rPr>
                <w:rFonts w:ascii="Times New Roman" w:hAnsi="Times New Roman"/>
                <w:color w:val="000000"/>
                <w:sz w:val="22"/>
                <w:szCs w:val="22"/>
                <w:lang w:val="en-US" w:eastAsia="en-US"/>
              </w:rPr>
            </w:pPr>
          </w:p>
        </w:tc>
        <w:tc>
          <w:tcPr>
            <w:tcW w:w="3118" w:type="dxa"/>
            <w:tcBorders>
              <w:left w:val="nil"/>
            </w:tcBorders>
          </w:tcPr>
          <w:p w:rsidR="00614664" w:rsidRPr="006054D8" w:rsidRDefault="00614664" w:rsidP="00742F1A">
            <w:pPr>
              <w:pStyle w:val="PlainText"/>
              <w:rPr>
                <w:rFonts w:ascii="Times New Roman" w:hAnsi="Times New Roman"/>
                <w:color w:val="000000"/>
                <w:sz w:val="22"/>
                <w:szCs w:val="22"/>
                <w:lang w:val="en-US" w:eastAsia="en-US"/>
              </w:rPr>
            </w:pPr>
          </w:p>
        </w:tc>
      </w:tr>
      <w:tr w:rsidR="00614664" w:rsidRPr="006054D8" w:rsidTr="0020266E">
        <w:tc>
          <w:tcPr>
            <w:tcW w:w="1597" w:type="dxa"/>
            <w:tcBorders>
              <w:right w:val="nil"/>
            </w:tcBorders>
            <w:shd w:val="clear" w:color="auto" w:fill="DDD9C3" w:themeFill="background2" w:themeFillShade="E6"/>
          </w:tcPr>
          <w:p w:rsidR="00614664" w:rsidRPr="006054D8" w:rsidRDefault="00614664" w:rsidP="00742F1A">
            <w:pPr>
              <w:pStyle w:val="PlainText"/>
              <w:rPr>
                <w:rFonts w:ascii="Times New Roman" w:hAnsi="Times New Roman"/>
                <w:b/>
                <w:bCs/>
                <w:color w:val="000000"/>
                <w:sz w:val="22"/>
                <w:szCs w:val="22"/>
                <w:lang w:val="en-US" w:eastAsia="en-US"/>
              </w:rPr>
            </w:pPr>
          </w:p>
        </w:tc>
        <w:tc>
          <w:tcPr>
            <w:tcW w:w="4625" w:type="dxa"/>
            <w:tcBorders>
              <w:left w:val="nil"/>
              <w:right w:val="nil"/>
            </w:tcBorders>
            <w:shd w:val="clear" w:color="auto" w:fill="DDD9C3" w:themeFill="background2" w:themeFillShade="E6"/>
          </w:tcPr>
          <w:p w:rsidR="00614664" w:rsidRPr="005C1087" w:rsidRDefault="00614664" w:rsidP="00742F1A">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Total Amount in Taka</w:t>
            </w:r>
            <w:r w:rsidRPr="005C1087">
              <w:rPr>
                <w:rFonts w:ascii="Times New Roman" w:hAnsi="Times New Roman"/>
                <w:b/>
                <w:color w:val="000000"/>
                <w:sz w:val="22"/>
                <w:szCs w:val="22"/>
                <w:lang w:val="en-US" w:eastAsia="en-US"/>
              </w:rPr>
              <w:t>:</w:t>
            </w:r>
          </w:p>
        </w:tc>
        <w:tc>
          <w:tcPr>
            <w:tcW w:w="3118" w:type="dxa"/>
            <w:tcBorders>
              <w:left w:val="nil"/>
            </w:tcBorders>
            <w:shd w:val="clear" w:color="auto" w:fill="DDD9C3" w:themeFill="background2" w:themeFillShade="E6"/>
          </w:tcPr>
          <w:p w:rsidR="00614664" w:rsidRPr="005C1087" w:rsidRDefault="003F3605" w:rsidP="00742F1A">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2,2</w:t>
            </w:r>
            <w:r w:rsidR="00AA4B31">
              <w:rPr>
                <w:rFonts w:ascii="Times New Roman" w:hAnsi="Times New Roman"/>
                <w:b/>
                <w:color w:val="000000"/>
                <w:sz w:val="22"/>
                <w:szCs w:val="22"/>
                <w:lang w:val="en-US" w:eastAsia="en-US"/>
              </w:rPr>
              <w:t>5</w:t>
            </w:r>
            <w:r w:rsidR="00614664">
              <w:rPr>
                <w:rFonts w:ascii="Times New Roman" w:hAnsi="Times New Roman"/>
                <w:b/>
                <w:color w:val="000000"/>
                <w:sz w:val="22"/>
                <w:szCs w:val="22"/>
                <w:lang w:val="en-US" w:eastAsia="en-US"/>
              </w:rPr>
              <w:t>,000/-</w:t>
            </w:r>
          </w:p>
        </w:tc>
      </w:tr>
    </w:tbl>
    <w:p w:rsidR="001942DC" w:rsidRDefault="001942DC" w:rsidP="00AA4B31">
      <w:pPr>
        <w:pStyle w:val="PlainText"/>
        <w:rPr>
          <w:rFonts w:ascii="Times New Roman" w:hAnsi="Times New Roman"/>
          <w:sz w:val="22"/>
          <w:szCs w:val="22"/>
          <w:lang w:val="en-US"/>
        </w:rPr>
      </w:pPr>
    </w:p>
    <w:p w:rsidR="00AA4B31" w:rsidRDefault="00AA4B31" w:rsidP="00AA4B31">
      <w:pPr>
        <w:pStyle w:val="PlainText"/>
        <w:rPr>
          <w:rFonts w:ascii="Times New Roman" w:hAnsi="Times New Roman"/>
          <w:b/>
          <w:sz w:val="28"/>
          <w:szCs w:val="28"/>
          <w:lang w:val="en-US"/>
        </w:rPr>
      </w:pPr>
      <w:r w:rsidRPr="001942DC">
        <w:rPr>
          <w:rFonts w:ascii="Times New Roman" w:hAnsi="Times New Roman"/>
          <w:b/>
          <w:sz w:val="28"/>
          <w:szCs w:val="28"/>
          <w:lang w:val="en-US"/>
        </w:rPr>
        <w:t>*Service Charge: Tk. 3000/- per Month.</w:t>
      </w:r>
    </w:p>
    <w:p w:rsidR="003967B4" w:rsidRPr="001942DC" w:rsidRDefault="003967B4" w:rsidP="00AA4B31">
      <w:pPr>
        <w:pStyle w:val="PlainText"/>
        <w:rPr>
          <w:rFonts w:ascii="Times New Roman" w:hAnsi="Times New Roman"/>
          <w:b/>
          <w:sz w:val="28"/>
          <w:szCs w:val="28"/>
          <w:lang w:val="en-US"/>
        </w:rPr>
      </w:pPr>
    </w:p>
    <w:p w:rsidR="001942DC" w:rsidRPr="00825A8A" w:rsidRDefault="001942DC" w:rsidP="001942DC">
      <w:pPr>
        <w:spacing w:before="120" w:after="120" w:line="360" w:lineRule="auto"/>
        <w:jc w:val="both"/>
        <w:rPr>
          <w:rFonts w:ascii="Arial" w:hAnsi="Arial" w:cs="Arial"/>
          <w:b/>
          <w:u w:val="single"/>
        </w:rPr>
      </w:pPr>
      <w:r w:rsidRPr="002A1279">
        <w:rPr>
          <w:rFonts w:ascii="Arial" w:hAnsi="Arial" w:cs="Arial"/>
          <w:b/>
          <w:highlight w:val="lightGray"/>
          <w:u w:val="single"/>
        </w:rPr>
        <w:t>Time frame:</w:t>
      </w:r>
    </w:p>
    <w:p w:rsidR="00383BF3" w:rsidRPr="001942DC" w:rsidRDefault="001942DC" w:rsidP="001942DC">
      <w:pPr>
        <w:spacing w:before="120" w:after="120" w:line="360" w:lineRule="auto"/>
        <w:jc w:val="both"/>
        <w:rPr>
          <w:rFonts w:ascii="Arial" w:hAnsi="Arial" w:cs="Arial"/>
        </w:rPr>
      </w:pPr>
      <w:r w:rsidRPr="00825A8A">
        <w:rPr>
          <w:rFonts w:ascii="Arial" w:hAnsi="Arial" w:cs="Arial"/>
        </w:rPr>
        <w:t>The software delivery and Impl</w:t>
      </w:r>
      <w:r>
        <w:rPr>
          <w:rFonts w:ascii="Arial" w:hAnsi="Arial" w:cs="Arial"/>
        </w:rPr>
        <w:t xml:space="preserve">ementation period will be </w:t>
      </w:r>
      <w:r w:rsidR="003967B4">
        <w:rPr>
          <w:rFonts w:ascii="Arial" w:hAnsi="Arial" w:cs="Arial"/>
        </w:rPr>
        <w:t>3</w:t>
      </w:r>
      <w:r w:rsidRPr="00825A8A">
        <w:rPr>
          <w:rFonts w:ascii="Arial" w:hAnsi="Arial" w:cs="Arial"/>
        </w:rPr>
        <w:t xml:space="preserve"> Months   after receiving the work order.</w:t>
      </w:r>
    </w:p>
    <w:p w:rsidR="00383BF3" w:rsidRDefault="00383BF3" w:rsidP="001942DC">
      <w:pPr>
        <w:spacing w:line="360" w:lineRule="auto"/>
        <w:ind w:firstLine="360"/>
      </w:pPr>
      <w:r>
        <w:lastRenderedPageBreak/>
        <w:t>We, Parabola Info Tech, provide you best solutions for your Enterprise</w:t>
      </w:r>
      <w:r w:rsidRPr="005977B3">
        <w:rPr>
          <w:rFonts w:ascii="Arial" w:hAnsi="Arial" w:cs="Arial"/>
        </w:rPr>
        <w:t>. We have another Economy</w:t>
      </w:r>
      <w:r w:rsidRPr="006B16DF">
        <w:t xml:space="preserve"> </w:t>
      </w:r>
      <w:r w:rsidR="005D51D2">
        <w:t>ERP</w:t>
      </w:r>
      <w:r w:rsidRPr="009B1C74">
        <w:t xml:space="preserve"> solutions</w:t>
      </w:r>
      <w:r>
        <w:t xml:space="preserve"> with</w:t>
      </w:r>
      <w:r w:rsidR="009C26EE">
        <w:t xml:space="preserve"> Core Accounting, Inventory, </w:t>
      </w:r>
      <w:proofErr w:type="gramStart"/>
      <w:r w:rsidR="003C2D97">
        <w:t>HR</w:t>
      </w:r>
      <w:proofErr w:type="gramEnd"/>
      <w:r w:rsidR="009C26EE">
        <w:t xml:space="preserve"> &amp; Pay Roll</w:t>
      </w:r>
      <w:r>
        <w:t xml:space="preserve"> </w:t>
      </w:r>
      <w:r w:rsidR="009C26EE">
        <w:t xml:space="preserve">that’s Includes with </w:t>
      </w:r>
      <w:r>
        <w:t xml:space="preserve">the </w:t>
      </w:r>
      <w:r w:rsidRPr="00FD68EC">
        <w:t>following modules</w:t>
      </w:r>
      <w:r>
        <w:rPr>
          <w:rFonts w:ascii="Arial" w:hAnsi="Arial" w:cs="Arial"/>
        </w:rPr>
        <w:t>,</w:t>
      </w:r>
      <w:r w:rsidRPr="005977B3">
        <w:rPr>
          <w:rFonts w:ascii="Arial" w:hAnsi="Arial" w:cs="Arial"/>
        </w:rPr>
        <w:t xml:space="preserve"> have</w:t>
      </w:r>
      <w:r>
        <w:rPr>
          <w:rFonts w:ascii="Arial" w:hAnsi="Arial" w:cs="Arial"/>
        </w:rPr>
        <w:t xml:space="preserve"> a look over the Features and see the distinction. Is that really suits your business requirement? </w:t>
      </w:r>
    </w:p>
    <w:p w:rsidR="00383BF3" w:rsidRDefault="00383BF3" w:rsidP="00383BF3">
      <w:pPr>
        <w:pStyle w:val="NoSpacing"/>
      </w:pPr>
    </w:p>
    <w:p w:rsidR="00383BF3" w:rsidRDefault="00B858B3" w:rsidP="00A15439">
      <w:pPr>
        <w:pStyle w:val="ListParagraph"/>
        <w:numPr>
          <w:ilvl w:val="0"/>
          <w:numId w:val="26"/>
        </w:numPr>
        <w:spacing w:after="0" w:line="240" w:lineRule="auto"/>
        <w:jc w:val="both"/>
        <w:rPr>
          <w:b/>
        </w:rPr>
      </w:pPr>
      <w:r>
        <w:rPr>
          <w:b/>
        </w:rPr>
        <w:t xml:space="preserve">Parabola ERP with </w:t>
      </w:r>
      <w:r w:rsidR="00383BF3">
        <w:rPr>
          <w:b/>
        </w:rPr>
        <w:t xml:space="preserve">Full Standard / Core Accounting </w:t>
      </w:r>
      <w:r>
        <w:rPr>
          <w:b/>
        </w:rPr>
        <w:t>(DV)</w:t>
      </w:r>
    </w:p>
    <w:p w:rsidR="00383BF3" w:rsidRDefault="00383BF3" w:rsidP="00A15439">
      <w:pPr>
        <w:pStyle w:val="ListParagraph"/>
        <w:numPr>
          <w:ilvl w:val="0"/>
          <w:numId w:val="26"/>
        </w:numPr>
        <w:spacing w:after="0" w:line="240" w:lineRule="auto"/>
        <w:jc w:val="both"/>
        <w:rPr>
          <w:b/>
        </w:rPr>
      </w:pPr>
      <w:r>
        <w:rPr>
          <w:b/>
        </w:rPr>
        <w:t>Inventory Management</w:t>
      </w:r>
    </w:p>
    <w:p w:rsidR="00383BF3" w:rsidRPr="009C26EE" w:rsidRDefault="00383BF3" w:rsidP="00A15439">
      <w:pPr>
        <w:pStyle w:val="ListParagraph"/>
        <w:numPr>
          <w:ilvl w:val="0"/>
          <w:numId w:val="26"/>
        </w:numPr>
        <w:spacing w:after="0" w:line="240" w:lineRule="auto"/>
        <w:jc w:val="both"/>
        <w:rPr>
          <w:b/>
        </w:rPr>
      </w:pPr>
      <w:r>
        <w:rPr>
          <w:b/>
        </w:rPr>
        <w:t>HR and Payroll</w:t>
      </w:r>
    </w:p>
    <w:p w:rsidR="00383BF3" w:rsidRDefault="00383BF3" w:rsidP="00383BF3">
      <w:pPr>
        <w:pStyle w:val="NoSpacing"/>
      </w:pPr>
    </w:p>
    <w:p w:rsidR="00383BF3" w:rsidRDefault="00383BF3" w:rsidP="00383BF3">
      <w:pPr>
        <w:pStyle w:val="NoSpacing"/>
      </w:pPr>
    </w:p>
    <w:tbl>
      <w:tblPr>
        <w:tblW w:w="10635" w:type="dxa"/>
        <w:tblInd w:w="-10" w:type="dxa"/>
        <w:tblLayout w:type="fixed"/>
        <w:tblLook w:val="04A0" w:firstRow="1" w:lastRow="0" w:firstColumn="1" w:lastColumn="0" w:noHBand="0" w:noVBand="1"/>
      </w:tblPr>
      <w:tblGrid>
        <w:gridCol w:w="568"/>
        <w:gridCol w:w="10067"/>
      </w:tblGrid>
      <w:tr w:rsidR="00383BF3" w:rsidTr="005D51D2">
        <w:tc>
          <w:tcPr>
            <w:tcW w:w="568" w:type="dxa"/>
            <w:tcBorders>
              <w:top w:val="single" w:sz="4" w:space="0" w:color="000000"/>
              <w:left w:val="single" w:sz="4" w:space="0" w:color="000000"/>
              <w:bottom w:val="single" w:sz="4" w:space="0" w:color="000000"/>
              <w:right w:val="nil"/>
            </w:tcBorders>
            <w:shd w:val="clear" w:color="auto" w:fill="DDD9C3" w:themeFill="background2" w:themeFillShade="E6"/>
            <w:hideMark/>
          </w:tcPr>
          <w:p w:rsidR="00383BF3" w:rsidRDefault="009E2E15">
            <w:pPr>
              <w:rPr>
                <w:b/>
                <w:bCs/>
                <w:sz w:val="28"/>
                <w:szCs w:val="28"/>
              </w:rPr>
            </w:pPr>
            <w:r>
              <w:rPr>
                <w:b/>
                <w:bCs/>
                <w:sz w:val="28"/>
                <w:szCs w:val="28"/>
              </w:rPr>
              <w:t>1</w:t>
            </w:r>
          </w:p>
        </w:tc>
        <w:tc>
          <w:tcPr>
            <w:tcW w:w="1006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83BF3" w:rsidRDefault="008D1C54">
            <w:pPr>
              <w:pStyle w:val="ListParagraph"/>
              <w:ind w:left="0"/>
              <w:jc w:val="both"/>
              <w:rPr>
                <w:b/>
                <w:sz w:val="28"/>
                <w:szCs w:val="24"/>
              </w:rPr>
            </w:pPr>
            <w:r>
              <w:rPr>
                <w:b/>
                <w:sz w:val="28"/>
              </w:rPr>
              <w:t xml:space="preserve">System Features </w:t>
            </w:r>
          </w:p>
        </w:tc>
      </w:tr>
      <w:tr w:rsidR="00383BF3" w:rsidTr="00E87DE2">
        <w:tc>
          <w:tcPr>
            <w:tcW w:w="568" w:type="dxa"/>
            <w:tcBorders>
              <w:top w:val="single" w:sz="4" w:space="0" w:color="000000"/>
              <w:left w:val="single" w:sz="4" w:space="0" w:color="000000"/>
              <w:bottom w:val="single" w:sz="4" w:space="0" w:color="000000"/>
              <w:right w:val="nil"/>
            </w:tcBorders>
            <w:hideMark/>
          </w:tcPr>
          <w:p w:rsidR="00383BF3" w:rsidRDefault="00383BF3">
            <w:pPr>
              <w:pStyle w:val="Heading3"/>
              <w:rPr>
                <w:rFonts w:ascii="Calibri" w:hAnsi="Calibri" w:cs="Calibri"/>
                <w:sz w:val="28"/>
                <w:szCs w:val="28"/>
              </w:rPr>
            </w:pPr>
            <w:proofErr w:type="gramStart"/>
            <w:r>
              <w:rPr>
                <w:rFonts w:ascii="Calibri" w:hAnsi="Calibri" w:cs="Calibri"/>
                <w:sz w:val="28"/>
                <w:szCs w:val="28"/>
              </w:rPr>
              <w:t>a</w:t>
            </w:r>
            <w:proofErr w:type="gramEnd"/>
          </w:p>
        </w:tc>
        <w:tc>
          <w:tcPr>
            <w:tcW w:w="10067" w:type="dxa"/>
            <w:tcBorders>
              <w:top w:val="single" w:sz="4" w:space="0" w:color="000000"/>
              <w:left w:val="single" w:sz="4" w:space="0" w:color="000000"/>
              <w:bottom w:val="single" w:sz="4" w:space="0" w:color="000000"/>
              <w:right w:val="single" w:sz="4" w:space="0" w:color="000000"/>
            </w:tcBorders>
          </w:tcPr>
          <w:p w:rsidR="00383BF3" w:rsidRDefault="00383BF3">
            <w:pPr>
              <w:pStyle w:val="Heading3"/>
              <w:rPr>
                <w:rFonts w:ascii="Calibri" w:hAnsi="Calibri" w:cs="Calibri"/>
                <w:sz w:val="28"/>
              </w:rPr>
            </w:pPr>
            <w:r>
              <w:rPr>
                <w:rFonts w:ascii="Calibri" w:hAnsi="Calibri" w:cs="Calibri"/>
                <w:sz w:val="28"/>
              </w:rPr>
              <w:t>Master Data Management</w:t>
            </w:r>
          </w:p>
          <w:p w:rsidR="00383BF3" w:rsidRDefault="00383BF3" w:rsidP="00A15439">
            <w:pPr>
              <w:pStyle w:val="ListParagraph"/>
              <w:numPr>
                <w:ilvl w:val="0"/>
                <w:numId w:val="27"/>
              </w:numPr>
              <w:suppressAutoHyphens/>
              <w:spacing w:after="0"/>
              <w:rPr>
                <w:rFonts w:ascii="Times New Roman" w:hAnsi="Times New Roman" w:cs="Times New Roman"/>
                <w:sz w:val="24"/>
              </w:rPr>
            </w:pPr>
            <w:r>
              <w:t>Details Product Information</w:t>
            </w:r>
          </w:p>
          <w:p w:rsidR="00383BF3" w:rsidRDefault="00383BF3" w:rsidP="00A15439">
            <w:pPr>
              <w:pStyle w:val="ListParagraph"/>
              <w:numPr>
                <w:ilvl w:val="0"/>
                <w:numId w:val="27"/>
              </w:numPr>
              <w:suppressAutoHyphens/>
              <w:spacing w:after="0"/>
            </w:pPr>
            <w:r>
              <w:t>Details RAW Materials Information</w:t>
            </w:r>
          </w:p>
          <w:p w:rsidR="00383BF3" w:rsidRDefault="00383BF3" w:rsidP="00A15439">
            <w:pPr>
              <w:pStyle w:val="ListParagraph"/>
              <w:numPr>
                <w:ilvl w:val="0"/>
                <w:numId w:val="27"/>
              </w:numPr>
              <w:suppressAutoHyphens/>
              <w:spacing w:after="0"/>
            </w:pPr>
            <w:r>
              <w:t>Details Customer Information</w:t>
            </w:r>
          </w:p>
          <w:p w:rsidR="00383BF3" w:rsidRDefault="00383BF3" w:rsidP="00A15439">
            <w:pPr>
              <w:pStyle w:val="ListParagraph"/>
              <w:numPr>
                <w:ilvl w:val="0"/>
                <w:numId w:val="27"/>
              </w:numPr>
              <w:suppressAutoHyphens/>
              <w:spacing w:after="0"/>
            </w:pPr>
            <w:r>
              <w:t>Details Vendor/Supplier Information</w:t>
            </w:r>
          </w:p>
          <w:p w:rsidR="00383BF3" w:rsidRDefault="00383BF3" w:rsidP="00A15439">
            <w:pPr>
              <w:pStyle w:val="ListParagraph"/>
              <w:numPr>
                <w:ilvl w:val="0"/>
                <w:numId w:val="27"/>
              </w:numPr>
              <w:suppressAutoHyphens/>
              <w:spacing w:after="0"/>
            </w:pPr>
            <w:r>
              <w:t>Product categories</w:t>
            </w:r>
          </w:p>
          <w:p w:rsidR="00383BF3" w:rsidRDefault="00383BF3" w:rsidP="00A15439">
            <w:pPr>
              <w:pStyle w:val="ListParagraph"/>
              <w:numPr>
                <w:ilvl w:val="0"/>
                <w:numId w:val="27"/>
              </w:numPr>
              <w:suppressAutoHyphens/>
              <w:spacing w:after="0"/>
            </w:pPr>
            <w:r>
              <w:t xml:space="preserve">Product list </w:t>
            </w:r>
          </w:p>
          <w:p w:rsidR="00383BF3" w:rsidRDefault="00383BF3" w:rsidP="00A15439">
            <w:pPr>
              <w:pStyle w:val="ListParagraph"/>
              <w:numPr>
                <w:ilvl w:val="0"/>
                <w:numId w:val="27"/>
              </w:numPr>
              <w:suppressAutoHyphens/>
              <w:spacing w:after="0"/>
            </w:pPr>
            <w:r>
              <w:t>Price lists.</w:t>
            </w:r>
          </w:p>
          <w:p w:rsidR="00383BF3" w:rsidRDefault="00383BF3" w:rsidP="00A15439">
            <w:pPr>
              <w:pStyle w:val="ListParagraph"/>
              <w:numPr>
                <w:ilvl w:val="0"/>
                <w:numId w:val="27"/>
              </w:numPr>
              <w:suppressAutoHyphens/>
              <w:spacing w:after="0"/>
            </w:pPr>
            <w:r>
              <w:t xml:space="preserve">Payment Terms (Immediate, monthly, weekly, </w:t>
            </w:r>
            <w:r w:rsidR="005D51D2">
              <w:t>Installments)</w:t>
            </w:r>
            <w:r>
              <w:t>.</w:t>
            </w:r>
          </w:p>
          <w:p w:rsidR="00383BF3" w:rsidRDefault="00383BF3" w:rsidP="00A15439">
            <w:pPr>
              <w:pStyle w:val="ListParagraph"/>
              <w:numPr>
                <w:ilvl w:val="0"/>
                <w:numId w:val="27"/>
              </w:numPr>
              <w:suppressAutoHyphens/>
              <w:spacing w:after="0"/>
            </w:pPr>
            <w:r>
              <w:t>Purchasing and volume Issue and Return discounts.</w:t>
            </w:r>
          </w:p>
          <w:p w:rsidR="00383BF3" w:rsidRDefault="00383BF3" w:rsidP="00A15439">
            <w:pPr>
              <w:pStyle w:val="ListParagraph"/>
              <w:numPr>
                <w:ilvl w:val="0"/>
                <w:numId w:val="27"/>
              </w:numPr>
              <w:suppressAutoHyphens/>
              <w:spacing w:after="0"/>
            </w:pPr>
            <w:r>
              <w:t>Multi-Unit of Measurement</w:t>
            </w:r>
          </w:p>
          <w:p w:rsidR="00383BF3" w:rsidRDefault="00383BF3" w:rsidP="00A15439">
            <w:pPr>
              <w:pStyle w:val="ListParagraph"/>
              <w:numPr>
                <w:ilvl w:val="0"/>
                <w:numId w:val="27"/>
              </w:numPr>
              <w:suppressAutoHyphens/>
              <w:spacing w:after="0"/>
            </w:pPr>
            <w:r>
              <w:t>Multi-Role Access</w:t>
            </w:r>
          </w:p>
          <w:p w:rsidR="00383BF3" w:rsidRDefault="00383BF3">
            <w:pPr>
              <w:pStyle w:val="ListParagraph"/>
              <w:suppressAutoHyphens/>
            </w:pPr>
          </w:p>
        </w:tc>
      </w:tr>
      <w:tr w:rsidR="00383BF3" w:rsidTr="00E87DE2">
        <w:tc>
          <w:tcPr>
            <w:tcW w:w="568" w:type="dxa"/>
            <w:tcBorders>
              <w:top w:val="single" w:sz="4" w:space="0" w:color="000000"/>
              <w:left w:val="single" w:sz="4" w:space="0" w:color="000000"/>
              <w:bottom w:val="single" w:sz="4" w:space="0" w:color="000000"/>
              <w:right w:val="nil"/>
            </w:tcBorders>
            <w:hideMark/>
          </w:tcPr>
          <w:p w:rsidR="00383BF3" w:rsidRDefault="00383BF3">
            <w:pPr>
              <w:rPr>
                <w:b/>
                <w:sz w:val="28"/>
                <w:szCs w:val="28"/>
              </w:rPr>
            </w:pPr>
            <w:r>
              <w:rPr>
                <w:b/>
                <w:sz w:val="28"/>
                <w:szCs w:val="28"/>
              </w:rPr>
              <w:t>b</w:t>
            </w:r>
          </w:p>
        </w:tc>
        <w:tc>
          <w:tcPr>
            <w:tcW w:w="10067" w:type="dxa"/>
            <w:tcBorders>
              <w:top w:val="single" w:sz="4" w:space="0" w:color="000000"/>
              <w:left w:val="single" w:sz="4" w:space="0" w:color="000000"/>
              <w:bottom w:val="single" w:sz="4" w:space="0" w:color="000000"/>
              <w:right w:val="single" w:sz="4" w:space="0" w:color="000000"/>
            </w:tcBorders>
            <w:hideMark/>
          </w:tcPr>
          <w:p w:rsidR="00383BF3" w:rsidRDefault="00383BF3">
            <w:pPr>
              <w:pStyle w:val="Heading2"/>
              <w:rPr>
                <w:rFonts w:ascii="Calibri" w:hAnsi="Calibri" w:cs="Calibri"/>
              </w:rPr>
            </w:pPr>
            <w:r>
              <w:rPr>
                <w:rFonts w:ascii="Calibri" w:hAnsi="Calibri" w:cs="Calibri"/>
              </w:rPr>
              <w:t xml:space="preserve">Sales Management </w:t>
            </w:r>
          </w:p>
          <w:p w:rsidR="00383BF3" w:rsidRDefault="00383BF3" w:rsidP="00A15439">
            <w:pPr>
              <w:numPr>
                <w:ilvl w:val="0"/>
                <w:numId w:val="28"/>
              </w:numPr>
              <w:suppressAutoHyphens/>
              <w:spacing w:after="200" w:line="276" w:lineRule="auto"/>
              <w:ind w:hanging="738"/>
            </w:pPr>
            <w:r>
              <w:t>Sales Invoices/Bill</w:t>
            </w:r>
          </w:p>
          <w:p w:rsidR="00383BF3" w:rsidRDefault="00383BF3" w:rsidP="00A15439">
            <w:pPr>
              <w:numPr>
                <w:ilvl w:val="0"/>
                <w:numId w:val="28"/>
              </w:numPr>
              <w:suppressAutoHyphens/>
              <w:spacing w:after="200" w:line="276" w:lineRule="auto"/>
              <w:ind w:hanging="738"/>
            </w:pPr>
            <w:r>
              <w:t>Payment Term</w:t>
            </w:r>
          </w:p>
          <w:p w:rsidR="00383BF3" w:rsidRDefault="00383BF3" w:rsidP="00A15439">
            <w:pPr>
              <w:numPr>
                <w:ilvl w:val="0"/>
                <w:numId w:val="28"/>
              </w:numPr>
              <w:suppressAutoHyphens/>
              <w:spacing w:after="200" w:line="276" w:lineRule="auto"/>
              <w:ind w:hanging="738"/>
            </w:pPr>
            <w:r>
              <w:t xml:space="preserve">List of Summary Report  </w:t>
            </w:r>
          </w:p>
          <w:p w:rsidR="00383BF3" w:rsidRDefault="00383BF3" w:rsidP="00A15439">
            <w:pPr>
              <w:numPr>
                <w:ilvl w:val="0"/>
                <w:numId w:val="28"/>
              </w:numPr>
              <w:suppressAutoHyphens/>
              <w:spacing w:after="200" w:line="276" w:lineRule="auto"/>
              <w:ind w:hanging="738"/>
            </w:pPr>
            <w:r>
              <w:t>Daily Sales Report</w:t>
            </w:r>
          </w:p>
          <w:p w:rsidR="00383BF3" w:rsidRDefault="00383BF3" w:rsidP="00A15439">
            <w:pPr>
              <w:numPr>
                <w:ilvl w:val="0"/>
                <w:numId w:val="28"/>
              </w:numPr>
              <w:suppressAutoHyphens/>
              <w:spacing w:after="200" w:line="276" w:lineRule="auto"/>
              <w:ind w:hanging="738"/>
            </w:pPr>
            <w:r>
              <w:t>Monthly Sales Report</w:t>
            </w:r>
          </w:p>
          <w:p w:rsidR="00383BF3" w:rsidRDefault="00383BF3" w:rsidP="00A15439">
            <w:pPr>
              <w:numPr>
                <w:ilvl w:val="0"/>
                <w:numId w:val="28"/>
              </w:numPr>
              <w:suppressAutoHyphens/>
              <w:spacing w:after="200" w:line="276" w:lineRule="auto"/>
              <w:ind w:hanging="738"/>
            </w:pPr>
            <w:r>
              <w:t>Yearly Sales Report</w:t>
            </w:r>
          </w:p>
          <w:p w:rsidR="00383BF3" w:rsidRDefault="00383BF3" w:rsidP="00A15439">
            <w:pPr>
              <w:numPr>
                <w:ilvl w:val="0"/>
                <w:numId w:val="28"/>
              </w:numPr>
              <w:suppressAutoHyphens/>
              <w:spacing w:after="200" w:line="276" w:lineRule="auto"/>
              <w:ind w:hanging="738"/>
            </w:pPr>
            <w:r>
              <w:t>List of customer</w:t>
            </w:r>
          </w:p>
          <w:p w:rsidR="00383BF3" w:rsidRDefault="00383BF3" w:rsidP="00A15439">
            <w:pPr>
              <w:numPr>
                <w:ilvl w:val="0"/>
                <w:numId w:val="28"/>
              </w:numPr>
              <w:suppressAutoHyphens/>
              <w:spacing w:after="200" w:line="276" w:lineRule="auto"/>
              <w:ind w:hanging="738"/>
            </w:pPr>
            <w:r>
              <w:t>Money Receipt</w:t>
            </w:r>
          </w:p>
        </w:tc>
      </w:tr>
      <w:tr w:rsidR="00383BF3" w:rsidTr="00E87DE2">
        <w:tc>
          <w:tcPr>
            <w:tcW w:w="568" w:type="dxa"/>
            <w:tcBorders>
              <w:top w:val="single" w:sz="4" w:space="0" w:color="000000"/>
              <w:left w:val="single" w:sz="4" w:space="0" w:color="000000"/>
              <w:bottom w:val="single" w:sz="4" w:space="0" w:color="000000"/>
              <w:right w:val="nil"/>
            </w:tcBorders>
            <w:hideMark/>
          </w:tcPr>
          <w:p w:rsidR="00383BF3" w:rsidRDefault="00383BF3">
            <w:pPr>
              <w:rPr>
                <w:b/>
                <w:sz w:val="28"/>
                <w:szCs w:val="28"/>
              </w:rPr>
            </w:pPr>
            <w:r>
              <w:rPr>
                <w:b/>
                <w:sz w:val="28"/>
                <w:szCs w:val="28"/>
              </w:rPr>
              <w:lastRenderedPageBreak/>
              <w:t>c</w:t>
            </w:r>
          </w:p>
        </w:tc>
        <w:tc>
          <w:tcPr>
            <w:tcW w:w="10067" w:type="dxa"/>
            <w:tcBorders>
              <w:top w:val="single" w:sz="4" w:space="0" w:color="000000"/>
              <w:left w:val="single" w:sz="4" w:space="0" w:color="000000"/>
              <w:bottom w:val="single" w:sz="4" w:space="0" w:color="000000"/>
              <w:right w:val="single" w:sz="4" w:space="0" w:color="000000"/>
            </w:tcBorders>
          </w:tcPr>
          <w:p w:rsidR="00383BF3" w:rsidRDefault="008D1C54">
            <w:pPr>
              <w:pStyle w:val="Heading2"/>
              <w:rPr>
                <w:rFonts w:ascii="Calibri" w:hAnsi="Calibri" w:cs="Calibri"/>
              </w:rPr>
            </w:pPr>
            <w:r>
              <w:rPr>
                <w:rFonts w:ascii="Calibri" w:hAnsi="Calibri" w:cs="Calibri"/>
              </w:rPr>
              <w:t>Customer Management</w:t>
            </w:r>
            <w:r w:rsidR="00383BF3">
              <w:rPr>
                <w:rFonts w:ascii="Calibri" w:hAnsi="Calibri" w:cs="Calibri"/>
              </w:rPr>
              <w:t xml:space="preserve"> </w:t>
            </w:r>
          </w:p>
          <w:p w:rsidR="00383BF3" w:rsidRDefault="00383BF3" w:rsidP="00A15439">
            <w:pPr>
              <w:pStyle w:val="NoSpacing"/>
              <w:widowControl w:val="0"/>
              <w:numPr>
                <w:ilvl w:val="0"/>
                <w:numId w:val="29"/>
              </w:numPr>
              <w:suppressAutoHyphens/>
              <w:spacing w:line="276" w:lineRule="auto"/>
              <w:ind w:left="702"/>
              <w:textAlignment w:val="baseline"/>
              <w:rPr>
                <w:rFonts w:ascii="Calibri" w:hAnsi="Calibri" w:cs="Calibri"/>
                <w:color w:val="000000"/>
              </w:rPr>
            </w:pPr>
            <w:r>
              <w:rPr>
                <w:rFonts w:ascii="Calibri" w:hAnsi="Calibri" w:cs="Calibri"/>
                <w:color w:val="000000"/>
              </w:rPr>
              <w:t>General Information</w:t>
            </w:r>
          </w:p>
          <w:p w:rsidR="00383BF3" w:rsidRDefault="00383BF3" w:rsidP="00A15439">
            <w:pPr>
              <w:pStyle w:val="NoSpacing"/>
              <w:widowControl w:val="0"/>
              <w:numPr>
                <w:ilvl w:val="0"/>
                <w:numId w:val="29"/>
              </w:numPr>
              <w:suppressAutoHyphens/>
              <w:spacing w:line="276" w:lineRule="auto"/>
              <w:ind w:left="702"/>
              <w:textAlignment w:val="baseline"/>
              <w:rPr>
                <w:rFonts w:ascii="Calibri" w:hAnsi="Calibri" w:cs="Calibri"/>
                <w:color w:val="000000"/>
              </w:rPr>
            </w:pPr>
            <w:r>
              <w:rPr>
                <w:rFonts w:ascii="Calibri" w:hAnsi="Calibri" w:cs="Calibri"/>
                <w:color w:val="000000"/>
              </w:rPr>
              <w:t>Contacts</w:t>
            </w:r>
          </w:p>
          <w:p w:rsidR="00383BF3" w:rsidRDefault="00383BF3" w:rsidP="00A15439">
            <w:pPr>
              <w:pStyle w:val="NoSpacing"/>
              <w:widowControl w:val="0"/>
              <w:numPr>
                <w:ilvl w:val="0"/>
                <w:numId w:val="29"/>
              </w:numPr>
              <w:suppressAutoHyphens/>
              <w:spacing w:line="276" w:lineRule="auto"/>
              <w:ind w:left="702"/>
              <w:textAlignment w:val="baseline"/>
              <w:rPr>
                <w:rFonts w:ascii="Calibri" w:hAnsi="Calibri" w:cs="Calibri"/>
                <w:color w:val="000000"/>
              </w:rPr>
            </w:pPr>
            <w:r>
              <w:rPr>
                <w:rFonts w:ascii="Calibri" w:hAnsi="Calibri" w:cs="Calibri"/>
                <w:color w:val="000000"/>
              </w:rPr>
              <w:t>Customer Groups</w:t>
            </w:r>
          </w:p>
          <w:p w:rsidR="00383BF3" w:rsidRDefault="00383BF3" w:rsidP="00A15439">
            <w:pPr>
              <w:pStyle w:val="NoSpacing"/>
              <w:widowControl w:val="0"/>
              <w:numPr>
                <w:ilvl w:val="0"/>
                <w:numId w:val="29"/>
              </w:numPr>
              <w:suppressAutoHyphens/>
              <w:spacing w:line="276" w:lineRule="auto"/>
              <w:ind w:left="702"/>
              <w:textAlignment w:val="baseline"/>
              <w:rPr>
                <w:rFonts w:ascii="Calibri" w:hAnsi="Calibri" w:cs="Calibri"/>
                <w:color w:val="000000"/>
              </w:rPr>
            </w:pPr>
            <w:r>
              <w:rPr>
                <w:rFonts w:ascii="Calibri" w:hAnsi="Calibri" w:cs="Calibri"/>
                <w:color w:val="000000"/>
              </w:rPr>
              <w:t>Project Tracking</w:t>
            </w:r>
          </w:p>
          <w:p w:rsidR="00383BF3" w:rsidRDefault="00383BF3" w:rsidP="00A15439">
            <w:pPr>
              <w:pStyle w:val="NoSpacing"/>
              <w:widowControl w:val="0"/>
              <w:numPr>
                <w:ilvl w:val="0"/>
                <w:numId w:val="29"/>
              </w:numPr>
              <w:suppressAutoHyphens/>
              <w:spacing w:line="276" w:lineRule="auto"/>
              <w:ind w:left="702"/>
              <w:textAlignment w:val="baseline"/>
              <w:rPr>
                <w:rFonts w:ascii="Calibri" w:hAnsi="Calibri" w:cs="Calibri"/>
                <w:color w:val="000000"/>
              </w:rPr>
            </w:pPr>
            <w:r>
              <w:rPr>
                <w:rFonts w:ascii="Calibri" w:hAnsi="Calibri" w:cs="Calibri"/>
                <w:color w:val="000000"/>
              </w:rPr>
              <w:t>Customer Payment History</w:t>
            </w:r>
          </w:p>
          <w:p w:rsidR="00383BF3" w:rsidRDefault="00383BF3" w:rsidP="00A15439">
            <w:pPr>
              <w:pStyle w:val="NoSpacing"/>
              <w:widowControl w:val="0"/>
              <w:numPr>
                <w:ilvl w:val="0"/>
                <w:numId w:val="29"/>
              </w:numPr>
              <w:suppressAutoHyphens/>
              <w:spacing w:line="276" w:lineRule="auto"/>
              <w:ind w:left="702"/>
              <w:textAlignment w:val="baseline"/>
              <w:rPr>
                <w:rFonts w:ascii="Calibri" w:hAnsi="Calibri" w:cs="Calibri"/>
                <w:color w:val="000000"/>
              </w:rPr>
            </w:pPr>
            <w:r>
              <w:rPr>
                <w:rFonts w:ascii="Calibri" w:hAnsi="Calibri" w:cs="Calibri"/>
                <w:color w:val="000000"/>
              </w:rPr>
              <w:t>Customer Payment Due</w:t>
            </w:r>
          </w:p>
          <w:p w:rsidR="00383BF3" w:rsidRDefault="00383BF3">
            <w:pPr>
              <w:pStyle w:val="NoSpacing"/>
              <w:widowControl w:val="0"/>
              <w:suppressAutoHyphens/>
              <w:ind w:left="360"/>
              <w:textAlignment w:val="baseline"/>
              <w:rPr>
                <w:rFonts w:ascii="Calibri" w:hAnsi="Calibri" w:cs="Calibri"/>
                <w:color w:val="000000"/>
              </w:rPr>
            </w:pPr>
          </w:p>
        </w:tc>
      </w:tr>
      <w:tr w:rsidR="00383BF3" w:rsidTr="00E87DE2">
        <w:tc>
          <w:tcPr>
            <w:tcW w:w="568" w:type="dxa"/>
            <w:tcBorders>
              <w:top w:val="single" w:sz="4" w:space="0" w:color="000000"/>
              <w:left w:val="single" w:sz="4" w:space="0" w:color="000000"/>
              <w:bottom w:val="single" w:sz="4" w:space="0" w:color="000000"/>
              <w:right w:val="nil"/>
            </w:tcBorders>
            <w:hideMark/>
          </w:tcPr>
          <w:p w:rsidR="00383BF3" w:rsidRDefault="00383BF3">
            <w:pPr>
              <w:rPr>
                <w:b/>
                <w:sz w:val="28"/>
                <w:szCs w:val="28"/>
              </w:rPr>
            </w:pPr>
            <w:r>
              <w:rPr>
                <w:b/>
                <w:sz w:val="28"/>
                <w:szCs w:val="28"/>
              </w:rPr>
              <w:t>d</w:t>
            </w:r>
          </w:p>
        </w:tc>
        <w:tc>
          <w:tcPr>
            <w:tcW w:w="10067" w:type="dxa"/>
            <w:tcBorders>
              <w:top w:val="single" w:sz="4" w:space="0" w:color="000000"/>
              <w:left w:val="single" w:sz="4" w:space="0" w:color="000000"/>
              <w:bottom w:val="single" w:sz="4" w:space="0" w:color="000000"/>
              <w:right w:val="single" w:sz="4" w:space="0" w:color="000000"/>
            </w:tcBorders>
          </w:tcPr>
          <w:p w:rsidR="00383BF3" w:rsidRDefault="00383BF3">
            <w:pPr>
              <w:pStyle w:val="Heading2"/>
              <w:ind w:left="360"/>
              <w:rPr>
                <w:rFonts w:ascii="Calibri" w:hAnsi="Calibri" w:cs="Calibri"/>
                <w:szCs w:val="22"/>
              </w:rPr>
            </w:pPr>
            <w:r>
              <w:rPr>
                <w:rFonts w:ascii="Calibri" w:hAnsi="Calibri" w:cs="Calibri"/>
                <w:szCs w:val="22"/>
              </w:rPr>
              <w:t xml:space="preserve">Supplier </w:t>
            </w:r>
            <w:r>
              <w:rPr>
                <w:rFonts w:ascii="Calibri" w:hAnsi="Calibri" w:cs="Calibri"/>
              </w:rPr>
              <w:t>Management</w:t>
            </w:r>
          </w:p>
          <w:p w:rsidR="00383BF3" w:rsidRDefault="00383BF3" w:rsidP="00A15439">
            <w:pPr>
              <w:pStyle w:val="NoSpacing"/>
              <w:widowControl w:val="0"/>
              <w:numPr>
                <w:ilvl w:val="0"/>
                <w:numId w:val="30"/>
              </w:numPr>
              <w:suppressAutoHyphens/>
              <w:spacing w:line="276" w:lineRule="auto"/>
              <w:textAlignment w:val="baseline"/>
              <w:rPr>
                <w:rFonts w:ascii="Calibri" w:hAnsi="Calibri" w:cs="Calibri"/>
                <w:color w:val="000000"/>
              </w:rPr>
            </w:pPr>
            <w:r>
              <w:rPr>
                <w:rFonts w:ascii="Calibri" w:hAnsi="Calibri" w:cs="Calibri"/>
                <w:color w:val="000000"/>
              </w:rPr>
              <w:t>General Information</w:t>
            </w:r>
          </w:p>
          <w:p w:rsidR="00383BF3" w:rsidRDefault="00383BF3" w:rsidP="00A15439">
            <w:pPr>
              <w:pStyle w:val="NoSpacing"/>
              <w:widowControl w:val="0"/>
              <w:numPr>
                <w:ilvl w:val="0"/>
                <w:numId w:val="30"/>
              </w:numPr>
              <w:suppressAutoHyphens/>
              <w:spacing w:line="276" w:lineRule="auto"/>
              <w:textAlignment w:val="baseline"/>
              <w:rPr>
                <w:rFonts w:ascii="Calibri" w:hAnsi="Calibri" w:cs="Calibri"/>
                <w:color w:val="000000"/>
              </w:rPr>
            </w:pPr>
            <w:r>
              <w:rPr>
                <w:rFonts w:ascii="Calibri" w:hAnsi="Calibri" w:cs="Calibri"/>
                <w:color w:val="000000"/>
              </w:rPr>
              <w:t>Contacts</w:t>
            </w:r>
          </w:p>
          <w:p w:rsidR="00DC0E0D" w:rsidRDefault="00DC0E0D" w:rsidP="00A15439">
            <w:pPr>
              <w:pStyle w:val="NoSpacing"/>
              <w:widowControl w:val="0"/>
              <w:numPr>
                <w:ilvl w:val="0"/>
                <w:numId w:val="30"/>
              </w:numPr>
              <w:suppressAutoHyphens/>
              <w:spacing w:line="276" w:lineRule="auto"/>
              <w:textAlignment w:val="baseline"/>
              <w:rPr>
                <w:rFonts w:ascii="Calibri" w:hAnsi="Calibri" w:cs="Calibri"/>
                <w:color w:val="000000"/>
              </w:rPr>
            </w:pPr>
            <w:r>
              <w:rPr>
                <w:rFonts w:ascii="Calibri" w:hAnsi="Calibri" w:cs="Calibri"/>
                <w:color w:val="000000"/>
              </w:rPr>
              <w:t xml:space="preserve">Supplier Creation </w:t>
            </w:r>
          </w:p>
          <w:p w:rsidR="00383BF3" w:rsidRDefault="00383BF3" w:rsidP="00A15439">
            <w:pPr>
              <w:pStyle w:val="NoSpacing"/>
              <w:widowControl w:val="0"/>
              <w:numPr>
                <w:ilvl w:val="0"/>
                <w:numId w:val="30"/>
              </w:numPr>
              <w:suppressAutoHyphens/>
              <w:spacing w:line="276" w:lineRule="auto"/>
              <w:textAlignment w:val="baseline"/>
              <w:rPr>
                <w:rFonts w:ascii="Calibri" w:hAnsi="Calibri" w:cs="Calibri"/>
                <w:color w:val="000000"/>
              </w:rPr>
            </w:pPr>
            <w:r>
              <w:rPr>
                <w:rFonts w:ascii="Calibri" w:hAnsi="Calibri" w:cs="Calibri"/>
                <w:color w:val="000000"/>
              </w:rPr>
              <w:t>Supplier Payment History</w:t>
            </w:r>
          </w:p>
          <w:p w:rsidR="00383BF3" w:rsidRDefault="00383BF3" w:rsidP="00A15439">
            <w:pPr>
              <w:pStyle w:val="NoSpacing"/>
              <w:widowControl w:val="0"/>
              <w:numPr>
                <w:ilvl w:val="0"/>
                <w:numId w:val="30"/>
              </w:numPr>
              <w:suppressAutoHyphens/>
              <w:spacing w:line="276" w:lineRule="auto"/>
              <w:textAlignment w:val="baseline"/>
              <w:rPr>
                <w:rFonts w:ascii="Calibri" w:hAnsi="Calibri" w:cs="Calibri"/>
                <w:color w:val="000000"/>
              </w:rPr>
            </w:pPr>
            <w:r>
              <w:rPr>
                <w:rFonts w:ascii="Calibri" w:hAnsi="Calibri" w:cs="Calibri"/>
                <w:color w:val="000000"/>
              </w:rPr>
              <w:t>Supplier Payment Due</w:t>
            </w:r>
          </w:p>
          <w:p w:rsidR="00DC0E0D" w:rsidRDefault="00DC0E0D" w:rsidP="00A15439">
            <w:pPr>
              <w:pStyle w:val="NoSpacing"/>
              <w:widowControl w:val="0"/>
              <w:numPr>
                <w:ilvl w:val="0"/>
                <w:numId w:val="30"/>
              </w:numPr>
              <w:suppressAutoHyphens/>
              <w:spacing w:line="276" w:lineRule="auto"/>
              <w:textAlignment w:val="baseline"/>
              <w:rPr>
                <w:rFonts w:ascii="Calibri" w:hAnsi="Calibri" w:cs="Calibri"/>
                <w:color w:val="000000"/>
              </w:rPr>
            </w:pPr>
            <w:r>
              <w:rPr>
                <w:rFonts w:ascii="Calibri" w:hAnsi="Calibri" w:cs="Calibri"/>
                <w:color w:val="000000"/>
              </w:rPr>
              <w:t xml:space="preserve">Advance Adjustment </w:t>
            </w:r>
          </w:p>
          <w:p w:rsidR="008D1C54" w:rsidRDefault="008D1C54" w:rsidP="008D1C54">
            <w:pPr>
              <w:pStyle w:val="NoSpacing"/>
              <w:widowControl w:val="0"/>
              <w:suppressAutoHyphens/>
              <w:spacing w:line="276" w:lineRule="auto"/>
              <w:ind w:left="720"/>
              <w:textAlignment w:val="baseline"/>
              <w:rPr>
                <w:rFonts w:ascii="Calibri" w:hAnsi="Calibri" w:cs="Calibri"/>
                <w:color w:val="000000"/>
              </w:rPr>
            </w:pPr>
          </w:p>
          <w:p w:rsidR="00383BF3" w:rsidRDefault="00383BF3">
            <w:pPr>
              <w:pStyle w:val="NoSpacing"/>
              <w:widowControl w:val="0"/>
              <w:suppressAutoHyphens/>
              <w:ind w:left="720"/>
              <w:textAlignment w:val="baseline"/>
              <w:rPr>
                <w:rFonts w:ascii="Calibri" w:hAnsi="Calibri" w:cs="Calibri"/>
                <w:sz w:val="28"/>
                <w:szCs w:val="28"/>
              </w:rPr>
            </w:pPr>
          </w:p>
        </w:tc>
      </w:tr>
      <w:tr w:rsidR="009C26EE" w:rsidTr="00E87DE2">
        <w:tc>
          <w:tcPr>
            <w:tcW w:w="568" w:type="dxa"/>
            <w:tcBorders>
              <w:top w:val="single" w:sz="4" w:space="0" w:color="000000"/>
              <w:left w:val="single" w:sz="4" w:space="0" w:color="000000"/>
              <w:bottom w:val="single" w:sz="4" w:space="0" w:color="000000"/>
              <w:right w:val="nil"/>
            </w:tcBorders>
          </w:tcPr>
          <w:p w:rsidR="009C26EE" w:rsidRDefault="00E87DE2">
            <w:pPr>
              <w:rPr>
                <w:b/>
                <w:sz w:val="28"/>
                <w:szCs w:val="28"/>
              </w:rPr>
            </w:pPr>
            <w:r>
              <w:rPr>
                <w:b/>
                <w:sz w:val="28"/>
                <w:szCs w:val="28"/>
              </w:rPr>
              <w:t>E</w:t>
            </w:r>
          </w:p>
        </w:tc>
        <w:tc>
          <w:tcPr>
            <w:tcW w:w="10067" w:type="dxa"/>
            <w:tcBorders>
              <w:top w:val="single" w:sz="4" w:space="0" w:color="000000"/>
              <w:left w:val="single" w:sz="4" w:space="0" w:color="000000"/>
              <w:bottom w:val="single" w:sz="4" w:space="0" w:color="000000"/>
              <w:right w:val="single" w:sz="4" w:space="0" w:color="000000"/>
            </w:tcBorders>
          </w:tcPr>
          <w:p w:rsidR="009C26EE" w:rsidRPr="00E87DE2" w:rsidRDefault="009C26EE" w:rsidP="00E87DE2">
            <w:pPr>
              <w:pStyle w:val="Heading1"/>
              <w:rPr>
                <w:rStyle w:val="Strong"/>
                <w:b/>
              </w:rPr>
            </w:pPr>
            <w:r w:rsidRPr="00E87DE2">
              <w:rPr>
                <w:rStyle w:val="Strong"/>
                <w:b/>
              </w:rPr>
              <w:t>User Management</w:t>
            </w:r>
          </w:p>
          <w:p w:rsidR="009C26EE" w:rsidRDefault="009C26EE" w:rsidP="00A15439">
            <w:pPr>
              <w:pStyle w:val="NoSpacing"/>
              <w:widowControl w:val="0"/>
              <w:numPr>
                <w:ilvl w:val="0"/>
                <w:numId w:val="31"/>
              </w:numPr>
              <w:suppressAutoHyphens/>
              <w:spacing w:line="276" w:lineRule="auto"/>
              <w:textAlignment w:val="baseline"/>
              <w:rPr>
                <w:rStyle w:val="Strong"/>
                <w:b w:val="0"/>
              </w:rPr>
            </w:pPr>
            <w:r>
              <w:rPr>
                <w:rStyle w:val="Strong"/>
                <w:b w:val="0"/>
              </w:rPr>
              <w:t>User Management</w:t>
            </w:r>
          </w:p>
          <w:p w:rsidR="009C26EE" w:rsidRDefault="009C26EE" w:rsidP="00A15439">
            <w:pPr>
              <w:pStyle w:val="NoSpacing"/>
              <w:widowControl w:val="0"/>
              <w:numPr>
                <w:ilvl w:val="0"/>
                <w:numId w:val="31"/>
              </w:numPr>
              <w:suppressAutoHyphens/>
              <w:spacing w:line="276" w:lineRule="auto"/>
              <w:textAlignment w:val="baseline"/>
              <w:rPr>
                <w:rStyle w:val="Strong"/>
                <w:b w:val="0"/>
              </w:rPr>
            </w:pPr>
            <w:r>
              <w:rPr>
                <w:rStyle w:val="Strong"/>
                <w:b w:val="0"/>
              </w:rPr>
              <w:t>User Information</w:t>
            </w:r>
          </w:p>
          <w:p w:rsidR="009C26EE" w:rsidRDefault="009C26EE" w:rsidP="00A15439">
            <w:pPr>
              <w:pStyle w:val="NoSpacing"/>
              <w:widowControl w:val="0"/>
              <w:numPr>
                <w:ilvl w:val="0"/>
                <w:numId w:val="31"/>
              </w:numPr>
              <w:suppressAutoHyphens/>
              <w:spacing w:line="276" w:lineRule="auto"/>
              <w:textAlignment w:val="baseline"/>
              <w:rPr>
                <w:rStyle w:val="Strong"/>
                <w:b w:val="0"/>
              </w:rPr>
            </w:pPr>
            <w:r>
              <w:rPr>
                <w:rStyle w:val="Strong"/>
                <w:b w:val="0"/>
              </w:rPr>
              <w:t>User security</w:t>
            </w:r>
          </w:p>
          <w:p w:rsidR="009C26EE" w:rsidRDefault="009C26EE" w:rsidP="00A15439">
            <w:pPr>
              <w:pStyle w:val="NoSpacing"/>
              <w:widowControl w:val="0"/>
              <w:numPr>
                <w:ilvl w:val="0"/>
                <w:numId w:val="31"/>
              </w:numPr>
              <w:suppressAutoHyphens/>
              <w:spacing w:line="276" w:lineRule="auto"/>
              <w:textAlignment w:val="baseline"/>
              <w:rPr>
                <w:rStyle w:val="Strong"/>
                <w:b w:val="0"/>
              </w:rPr>
            </w:pPr>
            <w:r>
              <w:rPr>
                <w:rStyle w:val="Strong"/>
                <w:b w:val="0"/>
              </w:rPr>
              <w:t>Role based User access</w:t>
            </w:r>
          </w:p>
          <w:p w:rsidR="009C26EE" w:rsidRPr="00E87DE2" w:rsidRDefault="009C26EE" w:rsidP="00A15439">
            <w:pPr>
              <w:pStyle w:val="NoSpacing"/>
              <w:widowControl w:val="0"/>
              <w:numPr>
                <w:ilvl w:val="0"/>
                <w:numId w:val="31"/>
              </w:numPr>
              <w:suppressAutoHyphens/>
              <w:spacing w:line="276" w:lineRule="auto"/>
              <w:textAlignment w:val="baseline"/>
              <w:rPr>
                <w:bCs/>
              </w:rPr>
            </w:pPr>
            <w:r>
              <w:rPr>
                <w:rStyle w:val="Strong"/>
                <w:b w:val="0"/>
              </w:rPr>
              <w:t>Audit Trail</w:t>
            </w:r>
          </w:p>
        </w:tc>
      </w:tr>
      <w:tr w:rsidR="00E87DE2" w:rsidTr="00E87DE2">
        <w:tc>
          <w:tcPr>
            <w:tcW w:w="568" w:type="dxa"/>
            <w:tcBorders>
              <w:top w:val="single" w:sz="4" w:space="0" w:color="000000"/>
              <w:left w:val="single" w:sz="4" w:space="0" w:color="000000"/>
              <w:bottom w:val="single" w:sz="4" w:space="0" w:color="000000"/>
              <w:right w:val="nil"/>
            </w:tcBorders>
          </w:tcPr>
          <w:p w:rsidR="00E87DE2" w:rsidRDefault="00E87DE2">
            <w:pPr>
              <w:rPr>
                <w:b/>
                <w:sz w:val="28"/>
                <w:szCs w:val="28"/>
              </w:rPr>
            </w:pPr>
            <w:r>
              <w:rPr>
                <w:b/>
                <w:sz w:val="28"/>
                <w:szCs w:val="28"/>
              </w:rPr>
              <w:t>F</w:t>
            </w:r>
          </w:p>
        </w:tc>
        <w:tc>
          <w:tcPr>
            <w:tcW w:w="10067" w:type="dxa"/>
            <w:tcBorders>
              <w:top w:val="single" w:sz="4" w:space="0" w:color="000000"/>
              <w:left w:val="single" w:sz="4" w:space="0" w:color="000000"/>
              <w:bottom w:val="single" w:sz="4" w:space="0" w:color="000000"/>
              <w:right w:val="single" w:sz="4" w:space="0" w:color="000000"/>
            </w:tcBorders>
          </w:tcPr>
          <w:p w:rsidR="00E87DE2" w:rsidRDefault="008D1C54" w:rsidP="00E87DE2">
            <w:pPr>
              <w:pStyle w:val="Heading2"/>
              <w:rPr>
                <w:rFonts w:ascii="Times New Roman" w:hAnsi="Times New Roman" w:cs="Times New Roman"/>
                <w:szCs w:val="36"/>
                <w:lang w:val="x-none"/>
              </w:rPr>
            </w:pPr>
            <w:r>
              <w:t>Core Accounting/</w:t>
            </w:r>
            <w:r w:rsidR="00E87DE2">
              <w:t>Financial Management Interface and Report</w:t>
            </w:r>
          </w:p>
          <w:p w:rsidR="00E87DE2" w:rsidRDefault="00E87DE2" w:rsidP="00A15439">
            <w:pPr>
              <w:pStyle w:val="TableContents"/>
              <w:numPr>
                <w:ilvl w:val="0"/>
                <w:numId w:val="32"/>
              </w:numPr>
              <w:spacing w:after="86"/>
              <w:rPr>
                <w:sz w:val="24"/>
                <w:szCs w:val="24"/>
              </w:rPr>
            </w:pPr>
            <w:r>
              <w:rPr>
                <w:sz w:val="24"/>
                <w:szCs w:val="24"/>
              </w:rPr>
              <w:t>Bank setup</w:t>
            </w:r>
          </w:p>
          <w:p w:rsidR="00E87DE2" w:rsidRDefault="00E87DE2" w:rsidP="00A15439">
            <w:pPr>
              <w:pStyle w:val="TableContents"/>
              <w:numPr>
                <w:ilvl w:val="0"/>
                <w:numId w:val="32"/>
              </w:numPr>
              <w:spacing w:after="86"/>
              <w:rPr>
                <w:sz w:val="24"/>
                <w:szCs w:val="24"/>
              </w:rPr>
            </w:pPr>
            <w:r>
              <w:rPr>
                <w:sz w:val="24"/>
                <w:szCs w:val="24"/>
              </w:rPr>
              <w:t>Tax Register Type</w:t>
            </w:r>
          </w:p>
          <w:p w:rsidR="00E87DE2" w:rsidRDefault="00E87DE2" w:rsidP="00A15439">
            <w:pPr>
              <w:pStyle w:val="TableContents"/>
              <w:numPr>
                <w:ilvl w:val="0"/>
                <w:numId w:val="32"/>
              </w:numPr>
              <w:spacing w:after="86"/>
              <w:rPr>
                <w:sz w:val="24"/>
                <w:szCs w:val="24"/>
              </w:rPr>
            </w:pPr>
            <w:r>
              <w:rPr>
                <w:sz w:val="24"/>
                <w:szCs w:val="24"/>
              </w:rPr>
              <w:t>Cashbook</w:t>
            </w:r>
          </w:p>
          <w:p w:rsidR="00E87DE2" w:rsidRDefault="00E87DE2" w:rsidP="00A15439">
            <w:pPr>
              <w:pStyle w:val="TableContents"/>
              <w:numPr>
                <w:ilvl w:val="0"/>
                <w:numId w:val="32"/>
              </w:numPr>
              <w:spacing w:after="86"/>
              <w:rPr>
                <w:sz w:val="24"/>
                <w:szCs w:val="24"/>
              </w:rPr>
            </w:pPr>
            <w:r>
              <w:rPr>
                <w:sz w:val="24"/>
                <w:szCs w:val="24"/>
              </w:rPr>
              <w:t>Payment Method</w:t>
            </w:r>
          </w:p>
          <w:p w:rsidR="00E87DE2" w:rsidRDefault="00E87DE2" w:rsidP="00A15439">
            <w:pPr>
              <w:pStyle w:val="TableContents"/>
              <w:numPr>
                <w:ilvl w:val="0"/>
                <w:numId w:val="32"/>
              </w:numPr>
              <w:spacing w:after="86"/>
              <w:rPr>
                <w:sz w:val="24"/>
                <w:szCs w:val="24"/>
              </w:rPr>
            </w:pPr>
            <w:r>
              <w:rPr>
                <w:sz w:val="24"/>
                <w:szCs w:val="24"/>
              </w:rPr>
              <w:t>Fiscal Calendar</w:t>
            </w:r>
          </w:p>
          <w:p w:rsidR="00E87DE2" w:rsidRDefault="00E87DE2" w:rsidP="00A15439">
            <w:pPr>
              <w:pStyle w:val="TableContents"/>
              <w:numPr>
                <w:ilvl w:val="0"/>
                <w:numId w:val="32"/>
              </w:numPr>
              <w:spacing w:after="86"/>
              <w:rPr>
                <w:sz w:val="24"/>
                <w:szCs w:val="24"/>
              </w:rPr>
            </w:pPr>
            <w:r>
              <w:rPr>
                <w:sz w:val="24"/>
                <w:szCs w:val="24"/>
              </w:rPr>
              <w:t>COA Configuration -Account Tree</w:t>
            </w:r>
          </w:p>
          <w:p w:rsidR="00E87DE2" w:rsidRDefault="00E87DE2" w:rsidP="00A15439">
            <w:pPr>
              <w:pStyle w:val="TableContents"/>
              <w:numPr>
                <w:ilvl w:val="0"/>
                <w:numId w:val="32"/>
              </w:numPr>
              <w:spacing w:after="86"/>
              <w:rPr>
                <w:sz w:val="24"/>
                <w:szCs w:val="24"/>
              </w:rPr>
            </w:pPr>
            <w:r>
              <w:rPr>
                <w:sz w:val="24"/>
                <w:szCs w:val="24"/>
              </w:rPr>
              <w:t>G/L Item</w:t>
            </w:r>
          </w:p>
          <w:p w:rsidR="00E87DE2" w:rsidRDefault="00E87DE2" w:rsidP="00A15439">
            <w:pPr>
              <w:pStyle w:val="TableContents"/>
              <w:numPr>
                <w:ilvl w:val="0"/>
                <w:numId w:val="32"/>
              </w:numPr>
              <w:spacing w:after="86"/>
              <w:rPr>
                <w:sz w:val="24"/>
                <w:szCs w:val="24"/>
              </w:rPr>
            </w:pPr>
            <w:r>
              <w:rPr>
                <w:sz w:val="24"/>
                <w:szCs w:val="24"/>
              </w:rPr>
              <w:t>G/L Category</w:t>
            </w:r>
          </w:p>
          <w:p w:rsidR="00E87DE2" w:rsidRPr="00E87DE2" w:rsidRDefault="00E87DE2" w:rsidP="00A15439">
            <w:pPr>
              <w:pStyle w:val="TableContents"/>
              <w:numPr>
                <w:ilvl w:val="0"/>
                <w:numId w:val="32"/>
              </w:numPr>
              <w:spacing w:after="86"/>
              <w:rPr>
                <w:rStyle w:val="Strong"/>
                <w:b w:val="0"/>
                <w:bCs w:val="0"/>
                <w:sz w:val="24"/>
                <w:szCs w:val="24"/>
              </w:rPr>
            </w:pPr>
            <w:r>
              <w:rPr>
                <w:sz w:val="24"/>
                <w:szCs w:val="24"/>
              </w:rPr>
              <w:t>Tax Rate</w:t>
            </w:r>
          </w:p>
        </w:tc>
      </w:tr>
      <w:tr w:rsidR="00383BF3" w:rsidTr="00E87DE2">
        <w:tc>
          <w:tcPr>
            <w:tcW w:w="568" w:type="dxa"/>
            <w:tcBorders>
              <w:top w:val="single" w:sz="4" w:space="0" w:color="000000"/>
              <w:left w:val="single" w:sz="4" w:space="0" w:color="000000"/>
              <w:bottom w:val="single" w:sz="4" w:space="0" w:color="000000"/>
              <w:right w:val="nil"/>
            </w:tcBorders>
            <w:hideMark/>
          </w:tcPr>
          <w:p w:rsidR="00383BF3" w:rsidRDefault="00383BF3">
            <w:pPr>
              <w:pStyle w:val="Heading2"/>
            </w:pPr>
          </w:p>
        </w:tc>
        <w:tc>
          <w:tcPr>
            <w:tcW w:w="10067" w:type="dxa"/>
            <w:tcBorders>
              <w:top w:val="single" w:sz="4" w:space="0" w:color="000000"/>
              <w:left w:val="single" w:sz="4" w:space="0" w:color="000000"/>
              <w:bottom w:val="single" w:sz="4" w:space="0" w:color="000000"/>
              <w:right w:val="single" w:sz="4" w:space="0" w:color="000000"/>
            </w:tcBorders>
            <w:vAlign w:val="center"/>
          </w:tcPr>
          <w:p w:rsidR="00383BF3" w:rsidRDefault="00383BF3">
            <w:pPr>
              <w:pStyle w:val="NoSpacing"/>
              <w:rPr>
                <w:rFonts w:ascii="Calibri" w:hAnsi="Calibri" w:cs="Calibri"/>
                <w:b/>
              </w:rPr>
            </w:pPr>
            <w:r>
              <w:rPr>
                <w:rFonts w:ascii="Calibri" w:hAnsi="Calibri" w:cs="Calibri"/>
                <w:b/>
              </w:rPr>
              <w:t>Receivables and Payables</w:t>
            </w:r>
          </w:p>
          <w:p w:rsidR="00383BF3" w:rsidRDefault="00383BF3" w:rsidP="00A15439">
            <w:pPr>
              <w:pStyle w:val="TableContents"/>
              <w:numPr>
                <w:ilvl w:val="0"/>
                <w:numId w:val="33"/>
              </w:numPr>
              <w:spacing w:after="58"/>
              <w:rPr>
                <w:sz w:val="24"/>
                <w:szCs w:val="24"/>
              </w:rPr>
            </w:pPr>
            <w:r>
              <w:rPr>
                <w:sz w:val="24"/>
                <w:szCs w:val="24"/>
              </w:rPr>
              <w:t xml:space="preserve">Payment Out </w:t>
            </w:r>
          </w:p>
          <w:p w:rsidR="00383BF3" w:rsidRDefault="00383BF3" w:rsidP="00A15439">
            <w:pPr>
              <w:pStyle w:val="TableContents"/>
              <w:numPr>
                <w:ilvl w:val="0"/>
                <w:numId w:val="33"/>
              </w:numPr>
              <w:spacing w:after="58"/>
              <w:rPr>
                <w:sz w:val="24"/>
                <w:szCs w:val="24"/>
              </w:rPr>
            </w:pPr>
            <w:r>
              <w:rPr>
                <w:sz w:val="24"/>
                <w:szCs w:val="24"/>
              </w:rPr>
              <w:t>Payment In</w:t>
            </w:r>
          </w:p>
          <w:p w:rsidR="00383BF3" w:rsidRDefault="00383BF3" w:rsidP="00A15439">
            <w:pPr>
              <w:pStyle w:val="TableContents"/>
              <w:numPr>
                <w:ilvl w:val="0"/>
                <w:numId w:val="33"/>
              </w:numPr>
              <w:spacing w:after="58"/>
              <w:rPr>
                <w:sz w:val="24"/>
                <w:szCs w:val="24"/>
              </w:rPr>
            </w:pPr>
            <w:r>
              <w:rPr>
                <w:sz w:val="24"/>
                <w:szCs w:val="24"/>
              </w:rPr>
              <w:t>Financial Account</w:t>
            </w:r>
          </w:p>
          <w:p w:rsidR="00383BF3" w:rsidRDefault="00383BF3" w:rsidP="00A15439">
            <w:pPr>
              <w:pStyle w:val="TableContents"/>
              <w:numPr>
                <w:ilvl w:val="0"/>
                <w:numId w:val="33"/>
              </w:numPr>
              <w:spacing w:after="58"/>
              <w:rPr>
                <w:sz w:val="24"/>
                <w:szCs w:val="24"/>
              </w:rPr>
            </w:pPr>
            <w:r>
              <w:rPr>
                <w:sz w:val="24"/>
                <w:szCs w:val="24"/>
              </w:rPr>
              <w:t>Bank Statement</w:t>
            </w:r>
          </w:p>
          <w:p w:rsidR="00383BF3" w:rsidRDefault="00383BF3" w:rsidP="00A15439">
            <w:pPr>
              <w:pStyle w:val="TableContents"/>
              <w:numPr>
                <w:ilvl w:val="0"/>
                <w:numId w:val="33"/>
              </w:numPr>
              <w:spacing w:after="58"/>
              <w:rPr>
                <w:sz w:val="24"/>
                <w:szCs w:val="24"/>
              </w:rPr>
            </w:pPr>
            <w:r>
              <w:rPr>
                <w:sz w:val="24"/>
                <w:szCs w:val="24"/>
              </w:rPr>
              <w:t xml:space="preserve">Cash Journal </w:t>
            </w:r>
          </w:p>
          <w:p w:rsidR="00383BF3" w:rsidRDefault="00383BF3" w:rsidP="00A15439">
            <w:pPr>
              <w:pStyle w:val="TableContents"/>
              <w:numPr>
                <w:ilvl w:val="0"/>
                <w:numId w:val="33"/>
              </w:numPr>
              <w:spacing w:after="58"/>
              <w:rPr>
                <w:sz w:val="24"/>
                <w:szCs w:val="24"/>
              </w:rPr>
            </w:pPr>
            <w:r>
              <w:rPr>
                <w:sz w:val="24"/>
                <w:szCs w:val="24"/>
              </w:rPr>
              <w:t>Manual Settlement</w:t>
            </w:r>
          </w:p>
          <w:p w:rsidR="00383BF3" w:rsidRDefault="00383BF3" w:rsidP="00A15439">
            <w:pPr>
              <w:pStyle w:val="TableContents"/>
              <w:numPr>
                <w:ilvl w:val="0"/>
                <w:numId w:val="33"/>
              </w:numPr>
              <w:spacing w:after="58"/>
              <w:rPr>
                <w:sz w:val="24"/>
                <w:szCs w:val="24"/>
              </w:rPr>
            </w:pPr>
            <w:r>
              <w:rPr>
                <w:sz w:val="24"/>
                <w:szCs w:val="24"/>
              </w:rPr>
              <w:t>G/L Journal</w:t>
            </w:r>
          </w:p>
          <w:p w:rsidR="00383BF3" w:rsidRDefault="00383BF3" w:rsidP="00A15439">
            <w:pPr>
              <w:pStyle w:val="NoSpacing"/>
              <w:widowControl w:val="0"/>
              <w:numPr>
                <w:ilvl w:val="0"/>
                <w:numId w:val="33"/>
              </w:numPr>
              <w:suppressAutoHyphens/>
              <w:textAlignment w:val="baseline"/>
              <w:rPr>
                <w:rFonts w:ascii="Calibri" w:hAnsi="Calibri" w:cs="Calibri"/>
              </w:rPr>
            </w:pPr>
            <w:r>
              <w:rPr>
                <w:rFonts w:ascii="Calibri" w:hAnsi="Calibri" w:cs="Calibri"/>
              </w:rPr>
              <w:t>Open/Close Period Control</w:t>
            </w:r>
          </w:p>
          <w:p w:rsidR="00383BF3" w:rsidRDefault="00383BF3" w:rsidP="00A15439">
            <w:pPr>
              <w:pStyle w:val="NoSpacing"/>
              <w:widowControl w:val="0"/>
              <w:numPr>
                <w:ilvl w:val="0"/>
                <w:numId w:val="33"/>
              </w:numPr>
              <w:suppressAutoHyphens/>
              <w:textAlignment w:val="baseline"/>
              <w:rPr>
                <w:rFonts w:ascii="Calibri" w:hAnsi="Calibri" w:cs="Calibri"/>
              </w:rPr>
            </w:pPr>
            <w:r>
              <w:rPr>
                <w:rFonts w:ascii="Calibri" w:hAnsi="Calibri"/>
                <w:color w:val="333333"/>
              </w:rPr>
              <w:t>Manage Payment</w:t>
            </w:r>
          </w:p>
          <w:p w:rsidR="00383BF3" w:rsidRDefault="00383BF3" w:rsidP="00A15439">
            <w:pPr>
              <w:pStyle w:val="NoSpacing"/>
              <w:widowControl w:val="0"/>
              <w:numPr>
                <w:ilvl w:val="0"/>
                <w:numId w:val="33"/>
              </w:numPr>
              <w:suppressAutoHyphens/>
              <w:textAlignment w:val="baseline"/>
              <w:rPr>
                <w:rFonts w:ascii="Calibri" w:hAnsi="Calibri" w:cs="Calibri"/>
              </w:rPr>
            </w:pPr>
            <w:r>
              <w:rPr>
                <w:rFonts w:ascii="Calibri" w:hAnsi="Calibri"/>
                <w:color w:val="333333"/>
              </w:rPr>
              <w:t>Manage Opening Information (Opening Balance)</w:t>
            </w:r>
          </w:p>
          <w:p w:rsidR="00383BF3" w:rsidRDefault="00383BF3">
            <w:pPr>
              <w:pStyle w:val="NoSpacing"/>
              <w:widowControl w:val="0"/>
              <w:suppressAutoHyphens/>
              <w:ind w:left="720"/>
              <w:textAlignment w:val="baseline"/>
              <w:rPr>
                <w:rFonts w:ascii="Calibri" w:hAnsi="Calibri" w:cs="Calibri"/>
              </w:rPr>
            </w:pPr>
          </w:p>
          <w:p w:rsidR="00383BF3" w:rsidRDefault="00383BF3">
            <w:pPr>
              <w:pStyle w:val="NoSpacing"/>
              <w:rPr>
                <w:rFonts w:ascii="Calibri" w:hAnsi="Calibri" w:cs="Calibri"/>
                <w:b/>
              </w:rPr>
            </w:pPr>
            <w:r>
              <w:rPr>
                <w:rFonts w:ascii="Calibri" w:hAnsi="Calibri" w:cs="Calibri"/>
                <w:b/>
              </w:rPr>
              <w:t>Report</w:t>
            </w:r>
          </w:p>
          <w:p w:rsidR="00383BF3" w:rsidRDefault="00383BF3" w:rsidP="00A15439">
            <w:pPr>
              <w:pStyle w:val="TableContents"/>
              <w:numPr>
                <w:ilvl w:val="0"/>
                <w:numId w:val="34"/>
              </w:numPr>
              <w:spacing w:after="29"/>
              <w:rPr>
                <w:sz w:val="24"/>
                <w:szCs w:val="24"/>
              </w:rPr>
            </w:pPr>
            <w:r>
              <w:rPr>
                <w:sz w:val="24"/>
                <w:szCs w:val="24"/>
              </w:rPr>
              <w:t>Bank Report</w:t>
            </w:r>
          </w:p>
          <w:p w:rsidR="00383BF3" w:rsidRDefault="00383BF3" w:rsidP="00A15439">
            <w:pPr>
              <w:pStyle w:val="TableContents"/>
              <w:numPr>
                <w:ilvl w:val="0"/>
                <w:numId w:val="34"/>
              </w:numPr>
              <w:spacing w:after="29"/>
              <w:rPr>
                <w:sz w:val="24"/>
                <w:szCs w:val="24"/>
              </w:rPr>
            </w:pPr>
            <w:r>
              <w:rPr>
                <w:sz w:val="24"/>
                <w:szCs w:val="24"/>
              </w:rPr>
              <w:t>Cash Report</w:t>
            </w:r>
          </w:p>
          <w:p w:rsidR="00383BF3" w:rsidRDefault="00383BF3" w:rsidP="00A15439">
            <w:pPr>
              <w:pStyle w:val="TableContents"/>
              <w:numPr>
                <w:ilvl w:val="0"/>
                <w:numId w:val="34"/>
              </w:numPr>
              <w:spacing w:after="29"/>
              <w:rPr>
                <w:sz w:val="24"/>
                <w:szCs w:val="24"/>
              </w:rPr>
            </w:pPr>
            <w:r>
              <w:rPr>
                <w:sz w:val="24"/>
                <w:szCs w:val="24"/>
              </w:rPr>
              <w:t>Payment Report</w:t>
            </w:r>
          </w:p>
          <w:p w:rsidR="00383BF3" w:rsidRDefault="00383BF3" w:rsidP="00A15439">
            <w:pPr>
              <w:pStyle w:val="TableContents"/>
              <w:numPr>
                <w:ilvl w:val="0"/>
                <w:numId w:val="34"/>
              </w:numPr>
              <w:spacing w:after="29"/>
              <w:rPr>
                <w:sz w:val="24"/>
                <w:szCs w:val="24"/>
              </w:rPr>
            </w:pPr>
            <w:r>
              <w:rPr>
                <w:sz w:val="24"/>
                <w:szCs w:val="24"/>
              </w:rPr>
              <w:t>Payment Tracker</w:t>
            </w:r>
          </w:p>
          <w:p w:rsidR="00383BF3" w:rsidRDefault="00383BF3" w:rsidP="00A15439">
            <w:pPr>
              <w:pStyle w:val="TableContents"/>
              <w:numPr>
                <w:ilvl w:val="0"/>
                <w:numId w:val="34"/>
              </w:numPr>
              <w:spacing w:after="29"/>
              <w:rPr>
                <w:sz w:val="24"/>
                <w:szCs w:val="24"/>
              </w:rPr>
            </w:pPr>
            <w:r>
              <w:rPr>
                <w:sz w:val="24"/>
                <w:szCs w:val="24"/>
              </w:rPr>
              <w:t>Bank Payment Voucher</w:t>
            </w:r>
          </w:p>
          <w:p w:rsidR="00383BF3" w:rsidRDefault="00383BF3" w:rsidP="00A15439">
            <w:pPr>
              <w:pStyle w:val="TableContents"/>
              <w:numPr>
                <w:ilvl w:val="0"/>
                <w:numId w:val="34"/>
              </w:numPr>
              <w:spacing w:after="29"/>
              <w:rPr>
                <w:sz w:val="24"/>
                <w:szCs w:val="24"/>
              </w:rPr>
            </w:pPr>
            <w:r>
              <w:rPr>
                <w:sz w:val="24"/>
                <w:szCs w:val="24"/>
              </w:rPr>
              <w:t>Bank Receipt Voucher</w:t>
            </w:r>
          </w:p>
          <w:p w:rsidR="00383BF3" w:rsidRDefault="00383BF3" w:rsidP="00A15439">
            <w:pPr>
              <w:pStyle w:val="TableContents"/>
              <w:numPr>
                <w:ilvl w:val="0"/>
                <w:numId w:val="34"/>
              </w:numPr>
              <w:spacing w:after="29"/>
              <w:rPr>
                <w:sz w:val="24"/>
                <w:szCs w:val="24"/>
              </w:rPr>
            </w:pPr>
            <w:r>
              <w:rPr>
                <w:sz w:val="24"/>
                <w:szCs w:val="24"/>
              </w:rPr>
              <w:t>Cash Payment Voucher</w:t>
            </w:r>
          </w:p>
          <w:p w:rsidR="00383BF3" w:rsidRDefault="00383BF3" w:rsidP="00A15439">
            <w:pPr>
              <w:pStyle w:val="TableContents"/>
              <w:numPr>
                <w:ilvl w:val="0"/>
                <w:numId w:val="34"/>
              </w:numPr>
              <w:spacing w:after="29"/>
              <w:rPr>
                <w:sz w:val="24"/>
                <w:szCs w:val="24"/>
              </w:rPr>
            </w:pPr>
            <w:r>
              <w:rPr>
                <w:sz w:val="24"/>
                <w:szCs w:val="24"/>
              </w:rPr>
              <w:t>Cash Receipt Voucher</w:t>
            </w:r>
          </w:p>
          <w:p w:rsidR="00383BF3" w:rsidRDefault="00383BF3" w:rsidP="00A15439">
            <w:pPr>
              <w:pStyle w:val="TableContents"/>
              <w:numPr>
                <w:ilvl w:val="0"/>
                <w:numId w:val="34"/>
              </w:numPr>
              <w:spacing w:after="29"/>
              <w:rPr>
                <w:sz w:val="24"/>
                <w:szCs w:val="24"/>
              </w:rPr>
            </w:pPr>
            <w:r>
              <w:rPr>
                <w:sz w:val="24"/>
                <w:szCs w:val="24"/>
              </w:rPr>
              <w:t xml:space="preserve">Balance sheet </w:t>
            </w:r>
          </w:p>
          <w:p w:rsidR="00383BF3" w:rsidRDefault="00383BF3" w:rsidP="00A15439">
            <w:pPr>
              <w:pStyle w:val="TableContents"/>
              <w:numPr>
                <w:ilvl w:val="0"/>
                <w:numId w:val="34"/>
              </w:numPr>
              <w:spacing w:after="29"/>
              <w:rPr>
                <w:sz w:val="24"/>
                <w:szCs w:val="24"/>
              </w:rPr>
            </w:pPr>
            <w:r>
              <w:rPr>
                <w:sz w:val="24"/>
                <w:szCs w:val="24"/>
              </w:rPr>
              <w:t>Trial Balance Report</w:t>
            </w:r>
          </w:p>
          <w:p w:rsidR="00383BF3" w:rsidRDefault="00383BF3" w:rsidP="00A15439">
            <w:pPr>
              <w:pStyle w:val="TableContents"/>
              <w:numPr>
                <w:ilvl w:val="0"/>
                <w:numId w:val="34"/>
              </w:numPr>
              <w:spacing w:after="29"/>
              <w:rPr>
                <w:sz w:val="24"/>
                <w:szCs w:val="24"/>
              </w:rPr>
            </w:pPr>
            <w:r>
              <w:rPr>
                <w:sz w:val="24"/>
                <w:szCs w:val="24"/>
              </w:rPr>
              <w:t>General Ledger Report</w:t>
            </w:r>
          </w:p>
          <w:p w:rsidR="00383BF3" w:rsidRDefault="00383BF3" w:rsidP="00A15439">
            <w:pPr>
              <w:pStyle w:val="TableContents"/>
              <w:numPr>
                <w:ilvl w:val="0"/>
                <w:numId w:val="34"/>
              </w:numPr>
              <w:spacing w:after="29"/>
              <w:rPr>
                <w:sz w:val="24"/>
                <w:szCs w:val="24"/>
              </w:rPr>
            </w:pPr>
            <w:r>
              <w:rPr>
                <w:sz w:val="24"/>
                <w:szCs w:val="24"/>
              </w:rPr>
              <w:t>General Ledger Journal</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Trial Balance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Balance Sheet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Receipt Payment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Income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Cash Book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Bank Book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Daily Transaction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General Ledger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Cash-flow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Generate Voucher Statement</w:t>
            </w:r>
          </w:p>
          <w:p w:rsidR="00383BF3" w:rsidRDefault="00383BF3" w:rsidP="00A15439">
            <w:pPr>
              <w:pStyle w:val="TableContents"/>
              <w:numPr>
                <w:ilvl w:val="0"/>
                <w:numId w:val="34"/>
              </w:numPr>
              <w:spacing w:after="29"/>
              <w:rPr>
                <w:sz w:val="24"/>
                <w:szCs w:val="24"/>
              </w:rPr>
            </w:pPr>
            <w:r>
              <w:rPr>
                <w:rFonts w:eastAsia="Times New Roman" w:cs="Times New Roman"/>
                <w:color w:val="333333"/>
                <w:sz w:val="24"/>
                <w:szCs w:val="24"/>
                <w:lang w:eastAsia="en-US"/>
              </w:rPr>
              <w:t>Dashboard</w:t>
            </w:r>
          </w:p>
        </w:tc>
      </w:tr>
    </w:tbl>
    <w:p w:rsidR="00383BF3" w:rsidRDefault="00383BF3" w:rsidP="00383BF3">
      <w:pPr>
        <w:pStyle w:val="NoSpacing"/>
      </w:pPr>
    </w:p>
    <w:p w:rsidR="00383BF3" w:rsidRDefault="00383BF3" w:rsidP="00383BF3">
      <w:pPr>
        <w:pStyle w:val="NoSpacing"/>
      </w:pPr>
    </w:p>
    <w:p w:rsidR="00E87DE2" w:rsidRDefault="00E87DE2" w:rsidP="00E87DE2">
      <w:pPr>
        <w:pStyle w:val="NoSpacing"/>
      </w:pPr>
    </w:p>
    <w:tbl>
      <w:tblPr>
        <w:tblW w:w="10638" w:type="dxa"/>
        <w:tblInd w:w="-10" w:type="dxa"/>
        <w:tblLayout w:type="fixed"/>
        <w:tblLook w:val="0000" w:firstRow="0" w:lastRow="0" w:firstColumn="0" w:lastColumn="0" w:noHBand="0" w:noVBand="0"/>
      </w:tblPr>
      <w:tblGrid>
        <w:gridCol w:w="568"/>
        <w:gridCol w:w="10070"/>
      </w:tblGrid>
      <w:tr w:rsidR="00E87DE2" w:rsidRPr="00F46BC6" w:rsidTr="00757F79">
        <w:tc>
          <w:tcPr>
            <w:tcW w:w="568" w:type="dxa"/>
            <w:tcBorders>
              <w:top w:val="single" w:sz="4" w:space="0" w:color="000000"/>
              <w:left w:val="single" w:sz="4" w:space="0" w:color="000000"/>
              <w:bottom w:val="single" w:sz="4" w:space="0" w:color="000000"/>
            </w:tcBorders>
            <w:shd w:val="clear" w:color="auto" w:fill="D9D9D9"/>
          </w:tcPr>
          <w:p w:rsidR="00E87DE2" w:rsidRPr="003B12E4" w:rsidRDefault="00E87DE2" w:rsidP="00757F79">
            <w:pPr>
              <w:pStyle w:val="Heading3"/>
              <w:rPr>
                <w:rFonts w:ascii="Times New Roman" w:hAnsi="Times New Roman"/>
                <w:sz w:val="28"/>
              </w:rPr>
            </w:pPr>
            <w:r w:rsidRPr="003B12E4">
              <w:rPr>
                <w:rFonts w:ascii="Times New Roman" w:hAnsi="Times New Roman"/>
                <w:sz w:val="28"/>
              </w:rPr>
              <w:t>2.</w:t>
            </w:r>
          </w:p>
        </w:tc>
        <w:tc>
          <w:tcPr>
            <w:tcW w:w="10070" w:type="dxa"/>
            <w:tcBorders>
              <w:top w:val="single" w:sz="4" w:space="0" w:color="000000"/>
              <w:left w:val="single" w:sz="4" w:space="0" w:color="000000"/>
              <w:bottom w:val="single" w:sz="4" w:space="0" w:color="000000"/>
              <w:right w:val="single" w:sz="4" w:space="0" w:color="000000"/>
            </w:tcBorders>
            <w:shd w:val="clear" w:color="auto" w:fill="D9D9D9"/>
          </w:tcPr>
          <w:p w:rsidR="00E87DE2" w:rsidRPr="003B12E4" w:rsidRDefault="00E87DE2" w:rsidP="00757F79">
            <w:pPr>
              <w:pStyle w:val="Heading3"/>
              <w:rPr>
                <w:rFonts w:ascii="Times New Roman" w:hAnsi="Times New Roman"/>
                <w:sz w:val="28"/>
              </w:rPr>
            </w:pPr>
            <w:r w:rsidRPr="003B12E4">
              <w:rPr>
                <w:rFonts w:ascii="Times New Roman" w:hAnsi="Times New Roman"/>
                <w:sz w:val="28"/>
              </w:rPr>
              <w:t>I</w:t>
            </w:r>
            <w:r>
              <w:rPr>
                <w:rFonts w:ascii="Times New Roman" w:hAnsi="Times New Roman"/>
                <w:sz w:val="28"/>
              </w:rPr>
              <w:t>NVENTORY</w:t>
            </w:r>
            <w:r w:rsidRPr="003B12E4">
              <w:rPr>
                <w:rFonts w:ascii="Times New Roman" w:hAnsi="Times New Roman"/>
                <w:sz w:val="28"/>
              </w:rPr>
              <w:t xml:space="preserve"> M</w:t>
            </w:r>
            <w:r>
              <w:rPr>
                <w:rFonts w:ascii="Times New Roman" w:hAnsi="Times New Roman"/>
                <w:sz w:val="28"/>
              </w:rPr>
              <w:t>ANAGEMENT</w:t>
            </w:r>
          </w:p>
        </w:tc>
      </w:tr>
      <w:tr w:rsidR="00E87DE2" w:rsidRPr="00F46BC6" w:rsidTr="00757F79">
        <w:tc>
          <w:tcPr>
            <w:tcW w:w="568" w:type="dxa"/>
            <w:tcBorders>
              <w:top w:val="single" w:sz="4" w:space="0" w:color="000000"/>
              <w:left w:val="single" w:sz="4" w:space="0" w:color="000000"/>
              <w:bottom w:val="single" w:sz="4" w:space="0" w:color="000000"/>
            </w:tcBorders>
          </w:tcPr>
          <w:p w:rsidR="00E87DE2" w:rsidRPr="00B67BE6" w:rsidRDefault="00E87DE2" w:rsidP="00757F79">
            <w:pPr>
              <w:pStyle w:val="Heading3"/>
              <w:rPr>
                <w:rFonts w:ascii="Calibri" w:hAnsi="Calibri" w:cs="Calibri"/>
                <w:sz w:val="28"/>
                <w:szCs w:val="28"/>
              </w:rPr>
            </w:pPr>
          </w:p>
        </w:tc>
        <w:tc>
          <w:tcPr>
            <w:tcW w:w="10070" w:type="dxa"/>
            <w:tcBorders>
              <w:top w:val="single" w:sz="4" w:space="0" w:color="000000"/>
              <w:left w:val="single" w:sz="4" w:space="0" w:color="000000"/>
              <w:bottom w:val="single" w:sz="4" w:space="0" w:color="000000"/>
              <w:right w:val="single" w:sz="4" w:space="0" w:color="000000"/>
            </w:tcBorders>
            <w:shd w:val="clear" w:color="auto" w:fill="auto"/>
          </w:tcPr>
          <w:p w:rsidR="00E87DE2" w:rsidRPr="004A68D8" w:rsidRDefault="00E87DE2" w:rsidP="00757F79">
            <w:pPr>
              <w:rPr>
                <w:lang w:eastAsia="zh-CN"/>
              </w:rPr>
            </w:pPr>
          </w:p>
          <w:p w:rsidR="00E87DE2" w:rsidRDefault="00E87DE2" w:rsidP="00757F79">
            <w:pPr>
              <w:pStyle w:val="ListParagraph"/>
              <w:ind w:left="0"/>
            </w:pPr>
            <w:r>
              <w:t>Basic Feature</w:t>
            </w:r>
            <w:r w:rsidRPr="00F46BC6">
              <w:t xml:space="preserve"> </w:t>
            </w:r>
          </w:p>
          <w:p w:rsidR="00E87DE2" w:rsidRPr="003B12E4" w:rsidRDefault="00E87DE2" w:rsidP="00A15439">
            <w:pPr>
              <w:numPr>
                <w:ilvl w:val="0"/>
                <w:numId w:val="23"/>
              </w:numPr>
              <w:spacing w:line="276" w:lineRule="auto"/>
            </w:pPr>
            <w:r w:rsidRPr="003B12E4">
              <w:t>Inventory setup</w:t>
            </w:r>
          </w:p>
          <w:p w:rsidR="00E87DE2" w:rsidRPr="003B12E4" w:rsidRDefault="00E87DE2" w:rsidP="00A15439">
            <w:pPr>
              <w:numPr>
                <w:ilvl w:val="0"/>
                <w:numId w:val="23"/>
              </w:numPr>
              <w:spacing w:line="276" w:lineRule="auto"/>
            </w:pPr>
            <w:r w:rsidRPr="003B12E4">
              <w:t xml:space="preserve">Project wise stock management </w:t>
            </w:r>
          </w:p>
          <w:p w:rsidR="00E87DE2" w:rsidRPr="003B12E4" w:rsidRDefault="00E87DE2" w:rsidP="00A15439">
            <w:pPr>
              <w:numPr>
                <w:ilvl w:val="0"/>
                <w:numId w:val="23"/>
              </w:numPr>
              <w:spacing w:line="276" w:lineRule="auto"/>
            </w:pPr>
            <w:r w:rsidRPr="003B12E4">
              <w:t xml:space="preserve">Project wise inventory supply management </w:t>
            </w:r>
          </w:p>
          <w:p w:rsidR="00E87DE2" w:rsidRPr="003B12E4" w:rsidRDefault="00E87DE2" w:rsidP="00A15439">
            <w:pPr>
              <w:numPr>
                <w:ilvl w:val="0"/>
                <w:numId w:val="23"/>
              </w:numPr>
              <w:spacing w:line="276" w:lineRule="auto"/>
            </w:pPr>
            <w:r w:rsidRPr="003B12E4">
              <w:t>Project wise Transfer / Movement</w:t>
            </w:r>
          </w:p>
          <w:p w:rsidR="00E87DE2" w:rsidRPr="003B12E4" w:rsidRDefault="00E87DE2" w:rsidP="00A15439">
            <w:pPr>
              <w:numPr>
                <w:ilvl w:val="0"/>
                <w:numId w:val="23"/>
              </w:numPr>
              <w:spacing w:line="276" w:lineRule="auto"/>
            </w:pPr>
            <w:r w:rsidRPr="003B12E4">
              <w:t>RAW Material/Assets  Receipts</w:t>
            </w:r>
          </w:p>
          <w:p w:rsidR="00E87DE2" w:rsidRPr="003B12E4" w:rsidRDefault="00E87DE2" w:rsidP="00A15439">
            <w:pPr>
              <w:numPr>
                <w:ilvl w:val="0"/>
                <w:numId w:val="23"/>
              </w:numPr>
              <w:spacing w:line="276" w:lineRule="auto"/>
            </w:pPr>
            <w:r w:rsidRPr="003B12E4">
              <w:t>RAW Material/Assets  deliver  to project</w:t>
            </w:r>
          </w:p>
          <w:p w:rsidR="00E87DE2" w:rsidRPr="003B12E4" w:rsidRDefault="00E87DE2" w:rsidP="00A15439">
            <w:pPr>
              <w:numPr>
                <w:ilvl w:val="0"/>
                <w:numId w:val="23"/>
              </w:numPr>
              <w:spacing w:line="276" w:lineRule="auto"/>
            </w:pPr>
            <w:r w:rsidRPr="003B12E4">
              <w:t>Stock products in multiple units (for example in kilograms and boxes).</w:t>
            </w:r>
          </w:p>
          <w:p w:rsidR="00E87DE2" w:rsidRPr="003B12E4" w:rsidRDefault="00E87DE2" w:rsidP="00A15439">
            <w:pPr>
              <w:numPr>
                <w:ilvl w:val="0"/>
                <w:numId w:val="23"/>
              </w:numPr>
              <w:spacing w:line="276" w:lineRule="auto"/>
            </w:pPr>
            <w:r w:rsidRPr="003B12E4">
              <w:t>Project wise RAW Material/Assets</w:t>
            </w:r>
          </w:p>
          <w:p w:rsidR="00E87DE2" w:rsidRPr="003B12E4" w:rsidRDefault="00E87DE2" w:rsidP="00A15439">
            <w:pPr>
              <w:numPr>
                <w:ilvl w:val="0"/>
                <w:numId w:val="23"/>
              </w:numPr>
              <w:spacing w:line="276" w:lineRule="auto"/>
            </w:pPr>
            <w:r w:rsidRPr="003B12E4">
              <w:t>Restocking control.</w:t>
            </w:r>
          </w:p>
          <w:p w:rsidR="00E87DE2" w:rsidRDefault="00E87DE2" w:rsidP="00A15439">
            <w:pPr>
              <w:numPr>
                <w:ilvl w:val="0"/>
                <w:numId w:val="23"/>
              </w:numPr>
              <w:spacing w:line="276" w:lineRule="auto"/>
            </w:pPr>
            <w:r w:rsidRPr="003B12E4">
              <w:t xml:space="preserve">Physical inventory. </w:t>
            </w:r>
          </w:p>
          <w:p w:rsidR="00E87DE2" w:rsidRPr="003B12E4" w:rsidRDefault="00E87DE2" w:rsidP="00A15439">
            <w:pPr>
              <w:pStyle w:val="ListParagraph"/>
              <w:numPr>
                <w:ilvl w:val="0"/>
                <w:numId w:val="23"/>
              </w:numPr>
            </w:pPr>
            <w:r>
              <w:t>Fully Integrated with ERP</w:t>
            </w:r>
          </w:p>
          <w:p w:rsidR="00E87DE2" w:rsidRPr="00B0172B" w:rsidRDefault="00E87DE2" w:rsidP="00757F79">
            <w:pPr>
              <w:pStyle w:val="ListParagraph"/>
              <w:tabs>
                <w:tab w:val="left" w:pos="4402"/>
              </w:tabs>
              <w:suppressAutoHyphens/>
              <w:contextualSpacing w:val="0"/>
            </w:pPr>
          </w:p>
        </w:tc>
      </w:tr>
    </w:tbl>
    <w:p w:rsidR="00E87DE2" w:rsidRDefault="00E87DE2" w:rsidP="00383BF3">
      <w:pPr>
        <w:pStyle w:val="NoSpacing"/>
      </w:pPr>
    </w:p>
    <w:tbl>
      <w:tblPr>
        <w:tblW w:w="10635" w:type="dxa"/>
        <w:tblInd w:w="-10" w:type="dxa"/>
        <w:tblLayout w:type="fixed"/>
        <w:tblLook w:val="04A0" w:firstRow="1" w:lastRow="0" w:firstColumn="1" w:lastColumn="0" w:noHBand="0" w:noVBand="1"/>
      </w:tblPr>
      <w:tblGrid>
        <w:gridCol w:w="568"/>
        <w:gridCol w:w="10067"/>
      </w:tblGrid>
      <w:tr w:rsidR="00383BF3" w:rsidTr="00383BF3">
        <w:tc>
          <w:tcPr>
            <w:tcW w:w="568" w:type="dxa"/>
            <w:tcBorders>
              <w:top w:val="single" w:sz="4" w:space="0" w:color="000000"/>
              <w:left w:val="single" w:sz="4" w:space="0" w:color="000000"/>
              <w:bottom w:val="single" w:sz="4" w:space="0" w:color="000000"/>
              <w:right w:val="nil"/>
            </w:tcBorders>
            <w:shd w:val="clear" w:color="auto" w:fill="D9D9D9"/>
            <w:hideMark/>
          </w:tcPr>
          <w:p w:rsidR="00383BF3" w:rsidRDefault="00E87DE2">
            <w:pPr>
              <w:pStyle w:val="Heading3"/>
            </w:pPr>
            <w:r>
              <w:t>3</w:t>
            </w:r>
            <w:r w:rsidR="00383BF3">
              <w:t>.</w:t>
            </w:r>
          </w:p>
        </w:tc>
        <w:tc>
          <w:tcPr>
            <w:tcW w:w="10070" w:type="dxa"/>
            <w:tcBorders>
              <w:top w:val="single" w:sz="4" w:space="0" w:color="000000"/>
              <w:left w:val="single" w:sz="4" w:space="0" w:color="000000"/>
              <w:bottom w:val="single" w:sz="4" w:space="0" w:color="000000"/>
              <w:right w:val="single" w:sz="4" w:space="0" w:color="000000"/>
            </w:tcBorders>
            <w:shd w:val="clear" w:color="auto" w:fill="D9D9D9"/>
            <w:hideMark/>
          </w:tcPr>
          <w:p w:rsidR="00383BF3" w:rsidRDefault="00E87DE2">
            <w:pPr>
              <w:pStyle w:val="Heading3"/>
              <w:rPr>
                <w:color w:val="000000"/>
                <w:szCs w:val="24"/>
              </w:rPr>
            </w:pPr>
            <w:r>
              <w:rPr>
                <w:rFonts w:ascii="Times New Roman" w:hAnsi="Times New Roman"/>
                <w:sz w:val="28"/>
                <w:szCs w:val="28"/>
              </w:rPr>
              <w:t>HR and</w:t>
            </w:r>
            <w:r w:rsidR="00383BF3">
              <w:t xml:space="preserve"> PAYROLL </w:t>
            </w:r>
          </w:p>
        </w:tc>
      </w:tr>
      <w:tr w:rsidR="00383BF3" w:rsidTr="00383BF3">
        <w:tc>
          <w:tcPr>
            <w:tcW w:w="568" w:type="dxa"/>
            <w:tcBorders>
              <w:top w:val="single" w:sz="4" w:space="0" w:color="000000"/>
              <w:left w:val="single" w:sz="4" w:space="0" w:color="000000"/>
              <w:bottom w:val="single" w:sz="4" w:space="0" w:color="000000"/>
              <w:right w:val="nil"/>
            </w:tcBorders>
          </w:tcPr>
          <w:p w:rsidR="00383BF3" w:rsidRDefault="00383BF3">
            <w:pPr>
              <w:pStyle w:val="Heading3"/>
              <w:rPr>
                <w:rFonts w:ascii="Calibri" w:hAnsi="Calibri" w:cs="Calibri"/>
                <w:sz w:val="28"/>
                <w:szCs w:val="28"/>
              </w:rPr>
            </w:pPr>
          </w:p>
        </w:tc>
        <w:tc>
          <w:tcPr>
            <w:tcW w:w="10070" w:type="dxa"/>
            <w:tcBorders>
              <w:top w:val="single" w:sz="4" w:space="0" w:color="000000"/>
              <w:left w:val="single" w:sz="4" w:space="0" w:color="000000"/>
              <w:bottom w:val="single" w:sz="4" w:space="0" w:color="000000"/>
              <w:right w:val="single" w:sz="4" w:space="0" w:color="000000"/>
            </w:tcBorders>
          </w:tcPr>
          <w:p w:rsidR="00383BF3" w:rsidRDefault="00383BF3">
            <w:pPr>
              <w:rPr>
                <w:lang w:eastAsia="zh-CN"/>
              </w:rPr>
            </w:pPr>
          </w:p>
          <w:p w:rsidR="00383BF3" w:rsidRDefault="00383BF3">
            <w:pPr>
              <w:pStyle w:val="ListParagraph"/>
              <w:ind w:left="0"/>
            </w:pPr>
            <w:r>
              <w:t xml:space="preserve">Basic Feature </w:t>
            </w:r>
          </w:p>
          <w:p w:rsidR="00383BF3" w:rsidRDefault="00383BF3" w:rsidP="00A15439">
            <w:pPr>
              <w:pStyle w:val="ListParagraph"/>
              <w:numPr>
                <w:ilvl w:val="0"/>
                <w:numId w:val="35"/>
              </w:numPr>
            </w:pPr>
            <w:r>
              <w:t>Designation Setting</w:t>
            </w:r>
          </w:p>
          <w:p w:rsidR="00383BF3" w:rsidRDefault="00383BF3" w:rsidP="00A15439">
            <w:pPr>
              <w:pStyle w:val="ListParagraph"/>
              <w:numPr>
                <w:ilvl w:val="0"/>
                <w:numId w:val="35"/>
              </w:numPr>
            </w:pPr>
            <w:r>
              <w:t>Pay Head</w:t>
            </w:r>
          </w:p>
          <w:p w:rsidR="00383BF3" w:rsidRDefault="00383BF3" w:rsidP="00A15439">
            <w:pPr>
              <w:pStyle w:val="ListParagraph"/>
              <w:numPr>
                <w:ilvl w:val="0"/>
                <w:numId w:val="35"/>
              </w:numPr>
            </w:pPr>
            <w:r>
              <w:t>Salary Package Creation</w:t>
            </w:r>
          </w:p>
          <w:p w:rsidR="00383BF3" w:rsidRDefault="00383BF3" w:rsidP="00A15439">
            <w:pPr>
              <w:pStyle w:val="ListParagraph"/>
              <w:numPr>
                <w:ilvl w:val="0"/>
                <w:numId w:val="35"/>
              </w:numPr>
            </w:pPr>
            <w:r>
              <w:t>Salary Package Register</w:t>
            </w:r>
          </w:p>
          <w:p w:rsidR="00383BF3" w:rsidRDefault="00383BF3" w:rsidP="00A15439">
            <w:pPr>
              <w:pStyle w:val="ListParagraph"/>
              <w:numPr>
                <w:ilvl w:val="0"/>
                <w:numId w:val="35"/>
              </w:numPr>
            </w:pPr>
            <w:r>
              <w:t>Employee Creation</w:t>
            </w:r>
          </w:p>
          <w:p w:rsidR="00383BF3" w:rsidRDefault="00383BF3" w:rsidP="00A15439">
            <w:pPr>
              <w:pStyle w:val="ListParagraph"/>
              <w:numPr>
                <w:ilvl w:val="0"/>
                <w:numId w:val="35"/>
              </w:numPr>
            </w:pPr>
            <w:r>
              <w:t>Employee Register</w:t>
            </w:r>
          </w:p>
          <w:p w:rsidR="00383BF3" w:rsidRDefault="00383BF3" w:rsidP="00A15439">
            <w:pPr>
              <w:pStyle w:val="ListParagraph"/>
              <w:numPr>
                <w:ilvl w:val="0"/>
                <w:numId w:val="35"/>
              </w:numPr>
            </w:pPr>
            <w:r>
              <w:t>Holiday Setting</w:t>
            </w:r>
          </w:p>
          <w:p w:rsidR="00383BF3" w:rsidRDefault="00383BF3" w:rsidP="00A15439">
            <w:pPr>
              <w:pStyle w:val="ListParagraph"/>
              <w:numPr>
                <w:ilvl w:val="0"/>
                <w:numId w:val="35"/>
              </w:numPr>
            </w:pPr>
            <w:r>
              <w:t>Monthly Salary Setting</w:t>
            </w:r>
          </w:p>
          <w:p w:rsidR="00383BF3" w:rsidRDefault="00383BF3" w:rsidP="00A15439">
            <w:pPr>
              <w:pStyle w:val="ListParagraph"/>
              <w:numPr>
                <w:ilvl w:val="0"/>
                <w:numId w:val="35"/>
              </w:numPr>
            </w:pPr>
            <w:r>
              <w:t>Attendance</w:t>
            </w:r>
          </w:p>
          <w:p w:rsidR="00383BF3" w:rsidRDefault="00383BF3" w:rsidP="00A15439">
            <w:pPr>
              <w:pStyle w:val="ListParagraph"/>
              <w:numPr>
                <w:ilvl w:val="0"/>
                <w:numId w:val="35"/>
              </w:numPr>
            </w:pPr>
            <w:r>
              <w:t>Advance Payment</w:t>
            </w:r>
          </w:p>
          <w:p w:rsidR="00383BF3" w:rsidRDefault="00383BF3" w:rsidP="00A15439">
            <w:pPr>
              <w:pStyle w:val="ListParagraph"/>
              <w:numPr>
                <w:ilvl w:val="0"/>
                <w:numId w:val="35"/>
              </w:numPr>
            </w:pPr>
            <w:r>
              <w:t>Advance Register</w:t>
            </w:r>
          </w:p>
          <w:p w:rsidR="00383BF3" w:rsidRDefault="00383BF3" w:rsidP="00A15439">
            <w:pPr>
              <w:pStyle w:val="ListParagraph"/>
              <w:numPr>
                <w:ilvl w:val="0"/>
                <w:numId w:val="35"/>
              </w:numPr>
            </w:pPr>
            <w:r>
              <w:t>Bonus Deduction</w:t>
            </w:r>
          </w:p>
          <w:p w:rsidR="00383BF3" w:rsidRDefault="00383BF3" w:rsidP="00A15439">
            <w:pPr>
              <w:pStyle w:val="ListParagraph"/>
              <w:numPr>
                <w:ilvl w:val="0"/>
                <w:numId w:val="35"/>
              </w:numPr>
            </w:pPr>
            <w:r>
              <w:t>Monthly Salary Voucher</w:t>
            </w:r>
          </w:p>
          <w:p w:rsidR="00383BF3" w:rsidRDefault="00383BF3" w:rsidP="00A15439">
            <w:pPr>
              <w:pStyle w:val="ListParagraph"/>
              <w:numPr>
                <w:ilvl w:val="0"/>
                <w:numId w:val="35"/>
              </w:numPr>
            </w:pPr>
            <w:r>
              <w:t>Monthly Salary Register</w:t>
            </w:r>
          </w:p>
          <w:p w:rsidR="008B7578" w:rsidRDefault="00383BF3" w:rsidP="008B7578">
            <w:pPr>
              <w:pStyle w:val="ListParagraph"/>
              <w:numPr>
                <w:ilvl w:val="0"/>
                <w:numId w:val="35"/>
              </w:numPr>
            </w:pPr>
            <w:r>
              <w:t>Pay Slip</w:t>
            </w:r>
          </w:p>
          <w:p w:rsidR="00383BF3" w:rsidRDefault="00383BF3" w:rsidP="008B7578">
            <w:pPr>
              <w:ind w:left="360"/>
            </w:pPr>
            <w:r>
              <w:t>Fully Integrated with ERP</w:t>
            </w:r>
          </w:p>
        </w:tc>
      </w:tr>
    </w:tbl>
    <w:p w:rsidR="001942DC" w:rsidRDefault="001942DC" w:rsidP="00E87DE2">
      <w:pPr>
        <w:spacing w:line="360" w:lineRule="auto"/>
        <w:jc w:val="center"/>
        <w:rPr>
          <w:b/>
          <w:sz w:val="32"/>
          <w:szCs w:val="32"/>
          <w:u w:val="single"/>
        </w:rPr>
      </w:pPr>
    </w:p>
    <w:p w:rsidR="00E87DE2" w:rsidRDefault="00E87DE2" w:rsidP="00E87DE2">
      <w:pPr>
        <w:spacing w:line="360" w:lineRule="auto"/>
        <w:jc w:val="center"/>
        <w:rPr>
          <w:b/>
          <w:sz w:val="32"/>
          <w:szCs w:val="32"/>
          <w:u w:val="single"/>
        </w:rPr>
      </w:pPr>
      <w:r w:rsidRPr="00FD68EC">
        <w:rPr>
          <w:b/>
          <w:sz w:val="32"/>
          <w:szCs w:val="32"/>
          <w:u w:val="single"/>
        </w:rPr>
        <w:lastRenderedPageBreak/>
        <w:t>Financials</w:t>
      </w:r>
    </w:p>
    <w:p w:rsidR="001E6331" w:rsidRPr="001E6331" w:rsidRDefault="001E6331" w:rsidP="001E6331">
      <w:pPr>
        <w:spacing w:line="360" w:lineRule="auto"/>
        <w:rPr>
          <w:b/>
          <w:sz w:val="28"/>
          <w:szCs w:val="32"/>
        </w:rPr>
      </w:pPr>
      <w:r>
        <w:rPr>
          <w:b/>
          <w:sz w:val="28"/>
          <w:szCs w:val="32"/>
        </w:rPr>
        <w:t>Economy ERP (DE)</w:t>
      </w:r>
    </w:p>
    <w:p w:rsidR="00AE5AA6" w:rsidRPr="00AE5AA6" w:rsidRDefault="00AE5AA6" w:rsidP="00AE5AA6">
      <w:pPr>
        <w:shd w:val="clear" w:color="auto" w:fill="7F7F7F" w:themeFill="text1" w:themeFillTint="80"/>
        <w:jc w:val="both"/>
        <w:rPr>
          <w:b/>
        </w:rPr>
      </w:pPr>
      <w:r>
        <w:rPr>
          <w:b/>
        </w:rPr>
        <w:t>1.</w:t>
      </w:r>
      <w:r w:rsidRPr="00AE5AA6">
        <w:rPr>
          <w:b/>
        </w:rPr>
        <w:t xml:space="preserve"> Parabola Economy ERP with Full Standard / Core Accounting </w:t>
      </w:r>
    </w:p>
    <w:tbl>
      <w:tblPr>
        <w:tblW w:w="0" w:type="auto"/>
        <w:tblBorders>
          <w:top w:val="single" w:sz="8" w:space="0" w:color="9F8AB9"/>
          <w:left w:val="single" w:sz="8" w:space="0" w:color="9F8AB9"/>
          <w:bottom w:val="single" w:sz="8" w:space="0" w:color="9F8AB9"/>
          <w:right w:val="single" w:sz="8" w:space="0" w:color="9F8AB9"/>
          <w:insideH w:val="single" w:sz="8" w:space="0" w:color="9F8AB9"/>
        </w:tblBorders>
        <w:tblLook w:val="04A0" w:firstRow="1" w:lastRow="0" w:firstColumn="1" w:lastColumn="0" w:noHBand="0" w:noVBand="1"/>
      </w:tblPr>
      <w:tblGrid>
        <w:gridCol w:w="1597"/>
        <w:gridCol w:w="4625"/>
        <w:gridCol w:w="3118"/>
      </w:tblGrid>
      <w:tr w:rsidR="008D1C54" w:rsidRPr="006054D8" w:rsidTr="00AE5AA6">
        <w:tc>
          <w:tcPr>
            <w:tcW w:w="1597" w:type="dxa"/>
            <w:tcBorders>
              <w:top w:val="single" w:sz="8" w:space="0" w:color="9F8AB9"/>
              <w:left w:val="single" w:sz="8" w:space="0" w:color="9F8AB9"/>
              <w:bottom w:val="single" w:sz="8" w:space="0" w:color="9F8AB9"/>
              <w:right w:val="nil"/>
            </w:tcBorders>
            <w:shd w:val="clear" w:color="auto" w:fill="DDD9C3" w:themeFill="background2" w:themeFillShade="E6"/>
          </w:tcPr>
          <w:p w:rsidR="008D1C54" w:rsidRPr="006054D8" w:rsidRDefault="008D1C54" w:rsidP="008D1C54">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SL</w:t>
            </w:r>
          </w:p>
        </w:tc>
        <w:tc>
          <w:tcPr>
            <w:tcW w:w="4625" w:type="dxa"/>
            <w:tcBorders>
              <w:top w:val="single" w:sz="8" w:space="0" w:color="9F8AB9"/>
              <w:left w:val="nil"/>
              <w:bottom w:val="single" w:sz="8" w:space="0" w:color="9F8AB9"/>
              <w:right w:val="nil"/>
            </w:tcBorders>
            <w:shd w:val="clear" w:color="auto" w:fill="DDD9C3" w:themeFill="background2" w:themeFillShade="E6"/>
          </w:tcPr>
          <w:p w:rsidR="008D1C54" w:rsidRPr="006054D8" w:rsidRDefault="008D1C54" w:rsidP="008D1C54">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Modules</w:t>
            </w:r>
          </w:p>
        </w:tc>
        <w:tc>
          <w:tcPr>
            <w:tcW w:w="3118" w:type="dxa"/>
            <w:tcBorders>
              <w:top w:val="single" w:sz="8" w:space="0" w:color="9F8AB9"/>
              <w:left w:val="nil"/>
              <w:bottom w:val="single" w:sz="8" w:space="0" w:color="9F8AB9"/>
              <w:right w:val="single" w:sz="8" w:space="0" w:color="9F8AB9"/>
            </w:tcBorders>
            <w:shd w:val="clear" w:color="auto" w:fill="DDD9C3" w:themeFill="background2" w:themeFillShade="E6"/>
          </w:tcPr>
          <w:p w:rsidR="008D1C54" w:rsidRPr="006054D8" w:rsidRDefault="008D1C54" w:rsidP="008D1C54">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Total Price</w:t>
            </w:r>
          </w:p>
        </w:tc>
      </w:tr>
      <w:tr w:rsidR="008D1C54" w:rsidRPr="006054D8" w:rsidTr="00AE5AA6">
        <w:tc>
          <w:tcPr>
            <w:tcW w:w="1597" w:type="dxa"/>
            <w:tcBorders>
              <w:right w:val="nil"/>
            </w:tcBorders>
            <w:shd w:val="clear" w:color="auto" w:fill="BFBFBF" w:themeFill="background1" w:themeFillShade="BF"/>
          </w:tcPr>
          <w:p w:rsidR="008D1C54" w:rsidRPr="006054D8" w:rsidRDefault="009E2E15" w:rsidP="008D1C54">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a</w:t>
            </w:r>
          </w:p>
        </w:tc>
        <w:tc>
          <w:tcPr>
            <w:tcW w:w="4625" w:type="dxa"/>
            <w:tcBorders>
              <w:left w:val="nil"/>
              <w:right w:val="nil"/>
            </w:tcBorders>
            <w:shd w:val="clear" w:color="auto" w:fill="BFBFBF" w:themeFill="background1" w:themeFillShade="BF"/>
          </w:tcPr>
          <w:p w:rsidR="008D1C54" w:rsidRPr="006054D8" w:rsidRDefault="008D1C54" w:rsidP="008D1C54">
            <w:pPr>
              <w:pStyle w:val="PlainText"/>
              <w:rPr>
                <w:rFonts w:ascii="Times New Roman" w:hAnsi="Times New Roman"/>
                <w:color w:val="000000"/>
                <w:sz w:val="22"/>
                <w:szCs w:val="22"/>
                <w:lang w:val="en-US" w:eastAsia="en-US"/>
              </w:rPr>
            </w:pPr>
            <w:r w:rsidRPr="008E073E">
              <w:rPr>
                <w:rFonts w:ascii="Times New Roman" w:hAnsi="Times New Roman"/>
                <w:color w:val="000000"/>
                <w:sz w:val="22"/>
                <w:szCs w:val="22"/>
                <w:lang w:val="en-US" w:eastAsia="en-US"/>
              </w:rPr>
              <w:t>Master Data Management</w:t>
            </w:r>
          </w:p>
        </w:tc>
        <w:tc>
          <w:tcPr>
            <w:tcW w:w="3118" w:type="dxa"/>
            <w:tcBorders>
              <w:left w:val="nil"/>
            </w:tcBorders>
            <w:shd w:val="clear" w:color="auto" w:fill="BFBFBF" w:themeFill="background1" w:themeFillShade="BF"/>
          </w:tcPr>
          <w:p w:rsidR="008D1C54" w:rsidRDefault="008D1C54" w:rsidP="008D1C54">
            <w:pPr>
              <w:pStyle w:val="PlainText"/>
              <w:rPr>
                <w:rFonts w:ascii="Times New Roman" w:hAnsi="Times New Roman"/>
                <w:color w:val="000000"/>
                <w:sz w:val="22"/>
                <w:szCs w:val="22"/>
                <w:lang w:val="en-US" w:eastAsia="en-US"/>
              </w:rPr>
            </w:pPr>
          </w:p>
        </w:tc>
      </w:tr>
      <w:tr w:rsidR="008D1C54" w:rsidRPr="006054D8" w:rsidTr="008D1C54">
        <w:tc>
          <w:tcPr>
            <w:tcW w:w="1597" w:type="dxa"/>
            <w:tcBorders>
              <w:right w:val="nil"/>
            </w:tcBorders>
            <w:shd w:val="clear" w:color="auto" w:fill="FFFFFF"/>
          </w:tcPr>
          <w:p w:rsidR="008D1C54" w:rsidRPr="006054D8" w:rsidRDefault="008D1C54" w:rsidP="008D1C54">
            <w:pPr>
              <w:pStyle w:val="PlainText"/>
              <w:rPr>
                <w:rFonts w:ascii="Times New Roman" w:hAnsi="Times New Roman"/>
                <w:b/>
                <w:bCs/>
                <w:color w:val="000000"/>
                <w:sz w:val="22"/>
                <w:szCs w:val="22"/>
                <w:lang w:val="en-US" w:eastAsia="en-US"/>
              </w:rPr>
            </w:pPr>
          </w:p>
        </w:tc>
        <w:tc>
          <w:tcPr>
            <w:tcW w:w="4625" w:type="dxa"/>
            <w:tcBorders>
              <w:left w:val="nil"/>
              <w:right w:val="nil"/>
            </w:tcBorders>
            <w:shd w:val="clear" w:color="auto" w:fill="FFFFFF"/>
          </w:tcPr>
          <w:p w:rsidR="008D1C54" w:rsidRPr="006054D8" w:rsidRDefault="008D1C54" w:rsidP="008D1C54">
            <w:pPr>
              <w:pStyle w:val="PlainText"/>
              <w:rPr>
                <w:rFonts w:ascii="Times New Roman" w:hAnsi="Times New Roman"/>
                <w:color w:val="000000"/>
                <w:sz w:val="22"/>
                <w:szCs w:val="22"/>
                <w:lang w:val="en-US" w:eastAsia="en-US"/>
              </w:rPr>
            </w:pPr>
          </w:p>
        </w:tc>
        <w:tc>
          <w:tcPr>
            <w:tcW w:w="3118" w:type="dxa"/>
            <w:tcBorders>
              <w:left w:val="nil"/>
            </w:tcBorders>
            <w:shd w:val="clear" w:color="auto" w:fill="FFFFFF"/>
          </w:tcPr>
          <w:p w:rsidR="008D1C54" w:rsidRDefault="008D1C54" w:rsidP="008D1C54">
            <w:pPr>
              <w:pStyle w:val="PlainText"/>
              <w:rPr>
                <w:rFonts w:ascii="Times New Roman" w:hAnsi="Times New Roman"/>
                <w:color w:val="000000"/>
                <w:sz w:val="22"/>
                <w:szCs w:val="22"/>
                <w:lang w:val="en-US" w:eastAsia="en-US"/>
              </w:rPr>
            </w:pPr>
          </w:p>
        </w:tc>
      </w:tr>
      <w:tr w:rsidR="008D1C54" w:rsidRPr="006054D8" w:rsidTr="00AE5AA6">
        <w:tc>
          <w:tcPr>
            <w:tcW w:w="1597" w:type="dxa"/>
            <w:tcBorders>
              <w:right w:val="nil"/>
            </w:tcBorders>
            <w:shd w:val="clear" w:color="auto" w:fill="DDD9C3" w:themeFill="background2" w:themeFillShade="E6"/>
          </w:tcPr>
          <w:p w:rsidR="008D1C54" w:rsidRPr="006054D8" w:rsidRDefault="009E2E15" w:rsidP="008D1C54">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b</w:t>
            </w:r>
          </w:p>
        </w:tc>
        <w:tc>
          <w:tcPr>
            <w:tcW w:w="4625" w:type="dxa"/>
            <w:tcBorders>
              <w:left w:val="nil"/>
              <w:right w:val="nil"/>
            </w:tcBorders>
            <w:shd w:val="clear" w:color="auto" w:fill="DDD9C3" w:themeFill="background2" w:themeFillShade="E6"/>
          </w:tcPr>
          <w:p w:rsidR="008D1C54" w:rsidRPr="006054D8" w:rsidRDefault="009E2E15" w:rsidP="008D1C54">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 xml:space="preserve">Sales </w:t>
            </w:r>
            <w:r w:rsidR="008D1C54" w:rsidRPr="006054D8">
              <w:rPr>
                <w:rFonts w:ascii="Times New Roman" w:hAnsi="Times New Roman"/>
                <w:color w:val="000000"/>
                <w:sz w:val="22"/>
                <w:szCs w:val="22"/>
                <w:lang w:val="en-US" w:eastAsia="en-US"/>
              </w:rPr>
              <w:t xml:space="preserve"> Manage</w:t>
            </w:r>
            <w:r w:rsidR="008D1C54">
              <w:rPr>
                <w:rFonts w:ascii="Times New Roman" w:hAnsi="Times New Roman"/>
                <w:color w:val="000000"/>
                <w:sz w:val="22"/>
                <w:szCs w:val="22"/>
                <w:lang w:val="en-US" w:eastAsia="en-US"/>
              </w:rPr>
              <w:t>ment</w:t>
            </w:r>
          </w:p>
        </w:tc>
        <w:tc>
          <w:tcPr>
            <w:tcW w:w="3118" w:type="dxa"/>
            <w:tcBorders>
              <w:left w:val="nil"/>
            </w:tcBorders>
            <w:shd w:val="clear" w:color="auto" w:fill="DDD9C3" w:themeFill="background2" w:themeFillShade="E6"/>
          </w:tcPr>
          <w:p w:rsidR="008D1C54" w:rsidRPr="006054D8" w:rsidRDefault="008D1C54" w:rsidP="008D1C54">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25,000/-</w:t>
            </w:r>
          </w:p>
        </w:tc>
      </w:tr>
      <w:tr w:rsidR="008D1C54" w:rsidRPr="006054D8" w:rsidTr="008D1C54">
        <w:tc>
          <w:tcPr>
            <w:tcW w:w="1597" w:type="dxa"/>
            <w:tcBorders>
              <w:right w:val="nil"/>
            </w:tcBorders>
          </w:tcPr>
          <w:p w:rsidR="008D1C54" w:rsidRPr="006054D8" w:rsidRDefault="008D1C54" w:rsidP="008D1C54">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8D1C54" w:rsidRPr="006054D8" w:rsidRDefault="008D1C54" w:rsidP="008D1C54">
            <w:pPr>
              <w:pStyle w:val="PlainText"/>
              <w:rPr>
                <w:rFonts w:ascii="Times New Roman" w:hAnsi="Times New Roman"/>
                <w:color w:val="000000"/>
                <w:sz w:val="22"/>
                <w:szCs w:val="22"/>
                <w:lang w:val="en-US" w:eastAsia="en-US"/>
              </w:rPr>
            </w:pPr>
          </w:p>
        </w:tc>
        <w:tc>
          <w:tcPr>
            <w:tcW w:w="3118" w:type="dxa"/>
            <w:tcBorders>
              <w:left w:val="nil"/>
            </w:tcBorders>
          </w:tcPr>
          <w:p w:rsidR="008D1C54" w:rsidRPr="006054D8" w:rsidRDefault="008D1C54" w:rsidP="008D1C54">
            <w:pPr>
              <w:pStyle w:val="PlainText"/>
              <w:rPr>
                <w:rFonts w:ascii="Times New Roman" w:hAnsi="Times New Roman"/>
                <w:color w:val="000000"/>
                <w:sz w:val="22"/>
                <w:szCs w:val="22"/>
                <w:lang w:val="en-US" w:eastAsia="en-US"/>
              </w:rPr>
            </w:pPr>
          </w:p>
        </w:tc>
      </w:tr>
      <w:tr w:rsidR="008D1C54" w:rsidRPr="006054D8" w:rsidTr="00AE5AA6">
        <w:tc>
          <w:tcPr>
            <w:tcW w:w="1597" w:type="dxa"/>
            <w:tcBorders>
              <w:right w:val="nil"/>
            </w:tcBorders>
            <w:shd w:val="clear" w:color="auto" w:fill="DDD9C3" w:themeFill="background2" w:themeFillShade="E6"/>
          </w:tcPr>
          <w:p w:rsidR="008D1C54" w:rsidRPr="006054D8" w:rsidRDefault="009E2E15" w:rsidP="008D1C54">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c</w:t>
            </w:r>
          </w:p>
        </w:tc>
        <w:tc>
          <w:tcPr>
            <w:tcW w:w="4625" w:type="dxa"/>
            <w:tcBorders>
              <w:left w:val="nil"/>
              <w:right w:val="nil"/>
            </w:tcBorders>
            <w:shd w:val="clear" w:color="auto" w:fill="DDD9C3" w:themeFill="background2" w:themeFillShade="E6"/>
          </w:tcPr>
          <w:p w:rsidR="008D1C54" w:rsidRPr="006054D8" w:rsidRDefault="008D1C54" w:rsidP="008D1C54">
            <w:pPr>
              <w:pStyle w:val="PlainText"/>
              <w:rPr>
                <w:rFonts w:ascii="Times New Roman" w:hAnsi="Times New Roman"/>
                <w:color w:val="000000"/>
                <w:sz w:val="22"/>
                <w:szCs w:val="22"/>
                <w:lang w:val="en-US" w:eastAsia="en-US"/>
              </w:rPr>
            </w:pPr>
            <w:r w:rsidRPr="006054D8">
              <w:rPr>
                <w:rFonts w:ascii="Times New Roman" w:hAnsi="Times New Roman"/>
                <w:color w:val="000000"/>
                <w:sz w:val="22"/>
                <w:szCs w:val="22"/>
                <w:lang w:val="en-US" w:eastAsia="en-US"/>
              </w:rPr>
              <w:t>Customer Manage</w:t>
            </w:r>
            <w:r>
              <w:rPr>
                <w:rFonts w:ascii="Times New Roman" w:hAnsi="Times New Roman"/>
                <w:color w:val="000000"/>
                <w:sz w:val="22"/>
                <w:szCs w:val="22"/>
                <w:lang w:val="en-US" w:eastAsia="en-US"/>
              </w:rPr>
              <w:t>ment</w:t>
            </w:r>
          </w:p>
        </w:tc>
        <w:tc>
          <w:tcPr>
            <w:tcW w:w="3118" w:type="dxa"/>
            <w:tcBorders>
              <w:left w:val="nil"/>
            </w:tcBorders>
            <w:shd w:val="clear" w:color="auto" w:fill="DDD9C3" w:themeFill="background2" w:themeFillShade="E6"/>
          </w:tcPr>
          <w:p w:rsidR="008D1C54" w:rsidRPr="006054D8" w:rsidRDefault="008D1C54" w:rsidP="008D1C54">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25,000/-</w:t>
            </w:r>
          </w:p>
        </w:tc>
      </w:tr>
      <w:tr w:rsidR="008D1C54" w:rsidRPr="006054D8" w:rsidTr="008D1C54">
        <w:tc>
          <w:tcPr>
            <w:tcW w:w="1597" w:type="dxa"/>
            <w:tcBorders>
              <w:right w:val="nil"/>
            </w:tcBorders>
          </w:tcPr>
          <w:p w:rsidR="008D1C54" w:rsidRPr="006054D8" w:rsidRDefault="008D1C54" w:rsidP="008D1C54">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8D1C54" w:rsidRPr="006054D8" w:rsidRDefault="008D1C54" w:rsidP="008D1C54">
            <w:pPr>
              <w:pStyle w:val="PlainText"/>
              <w:rPr>
                <w:rFonts w:ascii="Times New Roman" w:hAnsi="Times New Roman"/>
                <w:color w:val="000000"/>
                <w:sz w:val="22"/>
                <w:szCs w:val="22"/>
                <w:lang w:val="en-US" w:eastAsia="en-US"/>
              </w:rPr>
            </w:pPr>
          </w:p>
        </w:tc>
        <w:tc>
          <w:tcPr>
            <w:tcW w:w="3118" w:type="dxa"/>
            <w:tcBorders>
              <w:left w:val="nil"/>
            </w:tcBorders>
          </w:tcPr>
          <w:p w:rsidR="008D1C54" w:rsidRPr="006054D8" w:rsidRDefault="008D1C54" w:rsidP="008D1C54">
            <w:pPr>
              <w:pStyle w:val="PlainText"/>
              <w:rPr>
                <w:rFonts w:ascii="Times New Roman" w:hAnsi="Times New Roman"/>
                <w:color w:val="000000"/>
                <w:sz w:val="22"/>
                <w:szCs w:val="22"/>
                <w:lang w:val="en-US" w:eastAsia="en-US"/>
              </w:rPr>
            </w:pPr>
          </w:p>
        </w:tc>
      </w:tr>
      <w:tr w:rsidR="008D1C54" w:rsidRPr="006054D8" w:rsidTr="00AE5AA6">
        <w:tc>
          <w:tcPr>
            <w:tcW w:w="1597" w:type="dxa"/>
            <w:tcBorders>
              <w:right w:val="nil"/>
            </w:tcBorders>
            <w:shd w:val="clear" w:color="auto" w:fill="DDD9C3" w:themeFill="background2" w:themeFillShade="E6"/>
          </w:tcPr>
          <w:p w:rsidR="008D1C54" w:rsidRPr="006054D8" w:rsidRDefault="009E2E15" w:rsidP="008D1C54">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d</w:t>
            </w:r>
          </w:p>
        </w:tc>
        <w:tc>
          <w:tcPr>
            <w:tcW w:w="4625" w:type="dxa"/>
            <w:tcBorders>
              <w:left w:val="nil"/>
              <w:right w:val="nil"/>
            </w:tcBorders>
            <w:shd w:val="clear" w:color="auto" w:fill="DDD9C3" w:themeFill="background2" w:themeFillShade="E6"/>
          </w:tcPr>
          <w:p w:rsidR="008D1C54" w:rsidRPr="006054D8" w:rsidRDefault="008D1C54" w:rsidP="008D1C54">
            <w:pPr>
              <w:pStyle w:val="PlainText"/>
              <w:rPr>
                <w:rFonts w:ascii="Times New Roman" w:hAnsi="Times New Roman"/>
                <w:color w:val="000000"/>
                <w:sz w:val="22"/>
                <w:szCs w:val="22"/>
                <w:lang w:val="en-US" w:eastAsia="en-US"/>
              </w:rPr>
            </w:pPr>
            <w:r w:rsidRPr="006054D8">
              <w:rPr>
                <w:rFonts w:ascii="Times New Roman" w:hAnsi="Times New Roman"/>
                <w:sz w:val="24"/>
                <w:szCs w:val="24"/>
              </w:rPr>
              <w:t>Supplier</w:t>
            </w:r>
            <w:r w:rsidRPr="006054D8">
              <w:rPr>
                <w:rFonts w:ascii="Times New Roman" w:hAnsi="Times New Roman"/>
                <w:sz w:val="24"/>
                <w:szCs w:val="24"/>
                <w:lang w:val="en-US"/>
              </w:rPr>
              <w:t xml:space="preserve"> </w:t>
            </w:r>
            <w:r w:rsidRPr="006054D8">
              <w:rPr>
                <w:rFonts w:ascii="Times New Roman" w:hAnsi="Times New Roman"/>
                <w:color w:val="000000"/>
                <w:sz w:val="22"/>
                <w:szCs w:val="22"/>
                <w:lang w:val="en-US" w:eastAsia="en-US"/>
              </w:rPr>
              <w:t>Manage</w:t>
            </w:r>
            <w:r>
              <w:rPr>
                <w:rFonts w:ascii="Times New Roman" w:hAnsi="Times New Roman"/>
                <w:color w:val="000000"/>
                <w:sz w:val="22"/>
                <w:szCs w:val="22"/>
                <w:lang w:val="en-US" w:eastAsia="en-US"/>
              </w:rPr>
              <w:t>ment</w:t>
            </w:r>
          </w:p>
        </w:tc>
        <w:tc>
          <w:tcPr>
            <w:tcW w:w="3118" w:type="dxa"/>
            <w:tcBorders>
              <w:left w:val="nil"/>
            </w:tcBorders>
            <w:shd w:val="clear" w:color="auto" w:fill="DDD9C3" w:themeFill="background2" w:themeFillShade="E6"/>
          </w:tcPr>
          <w:p w:rsidR="008D1C54" w:rsidRPr="006054D8" w:rsidRDefault="009E2E15" w:rsidP="008D1C54">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3</w:t>
            </w:r>
            <w:r w:rsidR="00B858B3">
              <w:rPr>
                <w:rFonts w:ascii="Times New Roman" w:hAnsi="Times New Roman"/>
                <w:color w:val="000000"/>
                <w:sz w:val="22"/>
                <w:szCs w:val="22"/>
                <w:lang w:val="en-US" w:eastAsia="en-US"/>
              </w:rPr>
              <w:t>0</w:t>
            </w:r>
            <w:r w:rsidR="008D1C54">
              <w:rPr>
                <w:rFonts w:ascii="Times New Roman" w:hAnsi="Times New Roman"/>
                <w:color w:val="000000"/>
                <w:sz w:val="22"/>
                <w:szCs w:val="22"/>
                <w:lang w:val="en-US" w:eastAsia="en-US"/>
              </w:rPr>
              <w:t>,000/-</w:t>
            </w:r>
          </w:p>
        </w:tc>
      </w:tr>
      <w:tr w:rsidR="008D1C54" w:rsidRPr="006054D8" w:rsidTr="008D1C54">
        <w:tc>
          <w:tcPr>
            <w:tcW w:w="1597" w:type="dxa"/>
            <w:tcBorders>
              <w:right w:val="nil"/>
            </w:tcBorders>
          </w:tcPr>
          <w:p w:rsidR="008D1C54" w:rsidRPr="006054D8" w:rsidRDefault="008D1C54" w:rsidP="008D1C54">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8D1C54" w:rsidRPr="006054D8" w:rsidRDefault="008D1C54" w:rsidP="008D1C54">
            <w:pPr>
              <w:pStyle w:val="PlainText"/>
              <w:rPr>
                <w:rFonts w:ascii="Times New Roman" w:hAnsi="Times New Roman"/>
                <w:color w:val="000000"/>
                <w:sz w:val="22"/>
                <w:szCs w:val="22"/>
                <w:lang w:val="en-US" w:eastAsia="en-US"/>
              </w:rPr>
            </w:pPr>
          </w:p>
        </w:tc>
        <w:tc>
          <w:tcPr>
            <w:tcW w:w="3118" w:type="dxa"/>
            <w:tcBorders>
              <w:left w:val="nil"/>
            </w:tcBorders>
          </w:tcPr>
          <w:p w:rsidR="008D1C54" w:rsidRPr="006054D8" w:rsidRDefault="008D1C54" w:rsidP="008D1C54">
            <w:pPr>
              <w:pStyle w:val="PlainText"/>
              <w:rPr>
                <w:rFonts w:ascii="Times New Roman" w:hAnsi="Times New Roman"/>
                <w:color w:val="000000"/>
                <w:sz w:val="22"/>
                <w:szCs w:val="22"/>
                <w:lang w:val="en-US" w:eastAsia="en-US"/>
              </w:rPr>
            </w:pPr>
          </w:p>
        </w:tc>
      </w:tr>
      <w:tr w:rsidR="008D1C54" w:rsidRPr="006054D8" w:rsidTr="00AE5AA6">
        <w:tc>
          <w:tcPr>
            <w:tcW w:w="1597" w:type="dxa"/>
            <w:tcBorders>
              <w:right w:val="nil"/>
            </w:tcBorders>
            <w:shd w:val="clear" w:color="auto" w:fill="DDD9C3" w:themeFill="background2" w:themeFillShade="E6"/>
          </w:tcPr>
          <w:p w:rsidR="008D1C54" w:rsidRPr="006054D8" w:rsidRDefault="009E2E15" w:rsidP="008D1C54">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e</w:t>
            </w:r>
          </w:p>
        </w:tc>
        <w:tc>
          <w:tcPr>
            <w:tcW w:w="4625" w:type="dxa"/>
            <w:tcBorders>
              <w:left w:val="nil"/>
              <w:right w:val="nil"/>
            </w:tcBorders>
            <w:shd w:val="clear" w:color="auto" w:fill="DDD9C3" w:themeFill="background2" w:themeFillShade="E6"/>
          </w:tcPr>
          <w:p w:rsidR="008D1C54" w:rsidRPr="00AE5AA6" w:rsidRDefault="008D1C54" w:rsidP="008D1C54">
            <w:pPr>
              <w:pStyle w:val="PlainText"/>
              <w:rPr>
                <w:rFonts w:ascii="Times New Roman" w:hAnsi="Times New Roman"/>
                <w:b/>
                <w:color w:val="000000"/>
                <w:sz w:val="22"/>
                <w:szCs w:val="22"/>
                <w:lang w:val="en-US" w:eastAsia="en-US"/>
              </w:rPr>
            </w:pPr>
            <w:r w:rsidRPr="00AE5AA6">
              <w:rPr>
                <w:rFonts w:ascii="Times New Roman" w:hAnsi="Times New Roman"/>
                <w:b/>
                <w:color w:val="000000"/>
                <w:sz w:val="22"/>
                <w:szCs w:val="22"/>
                <w:lang w:val="en-US" w:eastAsia="en-US"/>
              </w:rPr>
              <w:t xml:space="preserve">Full Standard /Core Accounting  </w:t>
            </w:r>
          </w:p>
        </w:tc>
        <w:tc>
          <w:tcPr>
            <w:tcW w:w="3118" w:type="dxa"/>
            <w:tcBorders>
              <w:left w:val="nil"/>
            </w:tcBorders>
            <w:shd w:val="clear" w:color="auto" w:fill="DDD9C3" w:themeFill="background2" w:themeFillShade="E6"/>
          </w:tcPr>
          <w:p w:rsidR="008D1C54" w:rsidRPr="00AE5AA6" w:rsidRDefault="008D1C54" w:rsidP="008D1C54">
            <w:pPr>
              <w:pStyle w:val="PlainText"/>
              <w:rPr>
                <w:rFonts w:ascii="Times New Roman" w:hAnsi="Times New Roman"/>
                <w:b/>
                <w:color w:val="000000"/>
                <w:sz w:val="22"/>
                <w:szCs w:val="22"/>
                <w:lang w:val="en-US" w:eastAsia="en-US"/>
              </w:rPr>
            </w:pPr>
            <w:r w:rsidRPr="00AE5AA6">
              <w:rPr>
                <w:rFonts w:ascii="Times New Roman" w:hAnsi="Times New Roman"/>
                <w:b/>
                <w:color w:val="000000"/>
                <w:sz w:val="22"/>
                <w:szCs w:val="22"/>
                <w:lang w:val="en-US" w:eastAsia="en-US"/>
              </w:rPr>
              <w:t>50,000/-</w:t>
            </w:r>
          </w:p>
        </w:tc>
      </w:tr>
      <w:tr w:rsidR="008D1C54" w:rsidRPr="006054D8" w:rsidTr="008D1C54">
        <w:tc>
          <w:tcPr>
            <w:tcW w:w="1597" w:type="dxa"/>
            <w:tcBorders>
              <w:right w:val="nil"/>
            </w:tcBorders>
          </w:tcPr>
          <w:p w:rsidR="008D1C54" w:rsidRPr="006054D8" w:rsidRDefault="008D1C54" w:rsidP="008D1C54">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8D1C54" w:rsidRPr="006054D8" w:rsidRDefault="008D1C54" w:rsidP="008D1C54">
            <w:pPr>
              <w:pStyle w:val="PlainText"/>
              <w:rPr>
                <w:rFonts w:ascii="Times New Roman" w:hAnsi="Times New Roman"/>
                <w:color w:val="000000"/>
                <w:sz w:val="22"/>
                <w:szCs w:val="22"/>
                <w:lang w:val="en-US" w:eastAsia="en-US"/>
              </w:rPr>
            </w:pPr>
          </w:p>
        </w:tc>
        <w:tc>
          <w:tcPr>
            <w:tcW w:w="3118" w:type="dxa"/>
            <w:tcBorders>
              <w:left w:val="nil"/>
            </w:tcBorders>
          </w:tcPr>
          <w:p w:rsidR="008D1C54" w:rsidRPr="006054D8" w:rsidRDefault="008D1C54" w:rsidP="008D1C54">
            <w:pPr>
              <w:pStyle w:val="PlainText"/>
              <w:rPr>
                <w:rFonts w:ascii="Times New Roman" w:hAnsi="Times New Roman"/>
                <w:color w:val="000000"/>
                <w:sz w:val="22"/>
                <w:szCs w:val="22"/>
                <w:lang w:val="en-US" w:eastAsia="en-US"/>
              </w:rPr>
            </w:pPr>
          </w:p>
        </w:tc>
      </w:tr>
      <w:tr w:rsidR="008D1C54" w:rsidRPr="006054D8" w:rsidTr="00AE5AA6">
        <w:tc>
          <w:tcPr>
            <w:tcW w:w="1597" w:type="dxa"/>
            <w:tcBorders>
              <w:right w:val="nil"/>
            </w:tcBorders>
            <w:shd w:val="clear" w:color="auto" w:fill="DDD9C3" w:themeFill="background2" w:themeFillShade="E6"/>
          </w:tcPr>
          <w:p w:rsidR="008D1C54" w:rsidRPr="006054D8" w:rsidRDefault="009E2E15" w:rsidP="008D1C54">
            <w:pPr>
              <w:pStyle w:val="PlainText"/>
              <w:rPr>
                <w:rFonts w:ascii="Times New Roman" w:hAnsi="Times New Roman"/>
                <w:b/>
                <w:bCs/>
                <w:color w:val="000000"/>
                <w:sz w:val="22"/>
                <w:szCs w:val="22"/>
                <w:lang w:val="en-US" w:eastAsia="en-US"/>
              </w:rPr>
            </w:pPr>
            <w:r>
              <w:rPr>
                <w:rFonts w:ascii="Times New Roman" w:hAnsi="Times New Roman"/>
                <w:b/>
                <w:bCs/>
                <w:color w:val="000000"/>
                <w:sz w:val="22"/>
                <w:szCs w:val="22"/>
                <w:lang w:val="en-US" w:eastAsia="en-US"/>
              </w:rPr>
              <w:t>f</w:t>
            </w:r>
          </w:p>
        </w:tc>
        <w:tc>
          <w:tcPr>
            <w:tcW w:w="4625" w:type="dxa"/>
            <w:tcBorders>
              <w:left w:val="nil"/>
              <w:right w:val="nil"/>
            </w:tcBorders>
            <w:shd w:val="clear" w:color="auto" w:fill="DDD9C3" w:themeFill="background2" w:themeFillShade="E6"/>
          </w:tcPr>
          <w:p w:rsidR="008D1C54" w:rsidRPr="006054D8" w:rsidRDefault="008D1C54" w:rsidP="008D1C54">
            <w:pPr>
              <w:pStyle w:val="PlainText"/>
              <w:rPr>
                <w:rFonts w:ascii="Times New Roman" w:hAnsi="Times New Roman"/>
                <w:color w:val="000000"/>
                <w:sz w:val="22"/>
                <w:szCs w:val="22"/>
                <w:lang w:val="en-US" w:eastAsia="en-US"/>
              </w:rPr>
            </w:pPr>
            <w:r w:rsidRPr="006054D8">
              <w:rPr>
                <w:rFonts w:ascii="Times New Roman" w:hAnsi="Times New Roman"/>
                <w:color w:val="000000"/>
                <w:sz w:val="22"/>
                <w:szCs w:val="22"/>
                <w:lang w:val="en-US" w:eastAsia="en-US"/>
              </w:rPr>
              <w:t>User Management</w:t>
            </w:r>
            <w:r>
              <w:rPr>
                <w:rFonts w:ascii="Times New Roman" w:hAnsi="Times New Roman"/>
                <w:color w:val="000000"/>
                <w:sz w:val="22"/>
                <w:szCs w:val="22"/>
                <w:lang w:val="en-US" w:eastAsia="en-US"/>
              </w:rPr>
              <w:t xml:space="preserve"> (up to -5)</w:t>
            </w:r>
          </w:p>
        </w:tc>
        <w:tc>
          <w:tcPr>
            <w:tcW w:w="3118" w:type="dxa"/>
            <w:tcBorders>
              <w:left w:val="nil"/>
            </w:tcBorders>
            <w:shd w:val="clear" w:color="auto" w:fill="DDD9C3" w:themeFill="background2" w:themeFillShade="E6"/>
          </w:tcPr>
          <w:p w:rsidR="008D1C54" w:rsidRPr="006054D8" w:rsidRDefault="008D1C54" w:rsidP="008D1C54">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10,000/-</w:t>
            </w:r>
          </w:p>
        </w:tc>
      </w:tr>
      <w:tr w:rsidR="008D1C54" w:rsidRPr="006054D8" w:rsidTr="008D1C54">
        <w:tc>
          <w:tcPr>
            <w:tcW w:w="1597" w:type="dxa"/>
            <w:tcBorders>
              <w:right w:val="nil"/>
            </w:tcBorders>
          </w:tcPr>
          <w:p w:rsidR="008D1C54" w:rsidRPr="006054D8" w:rsidRDefault="008D1C54" w:rsidP="008D1C54">
            <w:pPr>
              <w:pStyle w:val="PlainText"/>
              <w:rPr>
                <w:rFonts w:ascii="Times New Roman" w:hAnsi="Times New Roman"/>
                <w:b/>
                <w:bCs/>
                <w:color w:val="000000"/>
                <w:sz w:val="22"/>
                <w:szCs w:val="22"/>
                <w:lang w:val="en-US" w:eastAsia="en-US"/>
              </w:rPr>
            </w:pPr>
          </w:p>
        </w:tc>
        <w:tc>
          <w:tcPr>
            <w:tcW w:w="4625" w:type="dxa"/>
            <w:tcBorders>
              <w:left w:val="nil"/>
              <w:right w:val="nil"/>
            </w:tcBorders>
          </w:tcPr>
          <w:p w:rsidR="008D1C54" w:rsidRPr="006054D8" w:rsidRDefault="008D1C54" w:rsidP="008D1C54">
            <w:pPr>
              <w:pStyle w:val="PlainText"/>
              <w:rPr>
                <w:rFonts w:ascii="Times New Roman" w:hAnsi="Times New Roman"/>
                <w:color w:val="000000"/>
                <w:sz w:val="22"/>
                <w:szCs w:val="22"/>
                <w:lang w:val="en-US" w:eastAsia="en-US"/>
              </w:rPr>
            </w:pPr>
          </w:p>
        </w:tc>
        <w:tc>
          <w:tcPr>
            <w:tcW w:w="3118" w:type="dxa"/>
            <w:tcBorders>
              <w:left w:val="nil"/>
            </w:tcBorders>
          </w:tcPr>
          <w:p w:rsidR="008D1C54" w:rsidRPr="006054D8" w:rsidRDefault="008D1C54" w:rsidP="008D1C54">
            <w:pPr>
              <w:pStyle w:val="PlainText"/>
              <w:rPr>
                <w:rFonts w:ascii="Times New Roman" w:hAnsi="Times New Roman"/>
                <w:color w:val="000000"/>
                <w:sz w:val="22"/>
                <w:szCs w:val="22"/>
                <w:lang w:val="en-US" w:eastAsia="en-US"/>
              </w:rPr>
            </w:pPr>
          </w:p>
        </w:tc>
      </w:tr>
      <w:tr w:rsidR="008D1C54" w:rsidRPr="006054D8" w:rsidTr="00AE5AA6">
        <w:tc>
          <w:tcPr>
            <w:tcW w:w="1597" w:type="dxa"/>
            <w:tcBorders>
              <w:right w:val="nil"/>
            </w:tcBorders>
            <w:shd w:val="clear" w:color="auto" w:fill="DDD9C3" w:themeFill="background2" w:themeFillShade="E6"/>
          </w:tcPr>
          <w:p w:rsidR="008D1C54" w:rsidRPr="006054D8" w:rsidRDefault="008D1C54" w:rsidP="008D1C54">
            <w:pPr>
              <w:pStyle w:val="PlainText"/>
              <w:rPr>
                <w:rFonts w:ascii="Times New Roman" w:hAnsi="Times New Roman"/>
                <w:b/>
                <w:bCs/>
                <w:color w:val="000000"/>
                <w:sz w:val="22"/>
                <w:szCs w:val="22"/>
                <w:lang w:val="en-US" w:eastAsia="en-US"/>
              </w:rPr>
            </w:pPr>
          </w:p>
        </w:tc>
        <w:tc>
          <w:tcPr>
            <w:tcW w:w="4625" w:type="dxa"/>
            <w:tcBorders>
              <w:left w:val="nil"/>
              <w:right w:val="nil"/>
            </w:tcBorders>
            <w:shd w:val="clear" w:color="auto" w:fill="DDD9C3" w:themeFill="background2" w:themeFillShade="E6"/>
          </w:tcPr>
          <w:p w:rsidR="008D1C54" w:rsidRPr="005C1087" w:rsidRDefault="008D1C54" w:rsidP="008D1C54">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Total Amount in Taka</w:t>
            </w:r>
            <w:r w:rsidRPr="005C1087">
              <w:rPr>
                <w:rFonts w:ascii="Times New Roman" w:hAnsi="Times New Roman"/>
                <w:b/>
                <w:color w:val="000000"/>
                <w:sz w:val="22"/>
                <w:szCs w:val="22"/>
                <w:lang w:val="en-US" w:eastAsia="en-US"/>
              </w:rPr>
              <w:t>:</w:t>
            </w:r>
          </w:p>
        </w:tc>
        <w:tc>
          <w:tcPr>
            <w:tcW w:w="3118" w:type="dxa"/>
            <w:tcBorders>
              <w:left w:val="nil"/>
            </w:tcBorders>
            <w:shd w:val="clear" w:color="auto" w:fill="DDD9C3" w:themeFill="background2" w:themeFillShade="E6"/>
          </w:tcPr>
          <w:p w:rsidR="008D1C54" w:rsidRPr="005C1087" w:rsidRDefault="009E2E15" w:rsidP="008D1C54">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1,4</w:t>
            </w:r>
            <w:r w:rsidR="00B858B3">
              <w:rPr>
                <w:rFonts w:ascii="Times New Roman" w:hAnsi="Times New Roman"/>
                <w:b/>
                <w:color w:val="000000"/>
                <w:sz w:val="22"/>
                <w:szCs w:val="22"/>
                <w:lang w:val="en-US" w:eastAsia="en-US"/>
              </w:rPr>
              <w:t>0</w:t>
            </w:r>
            <w:r w:rsidR="008D1C54">
              <w:rPr>
                <w:rFonts w:ascii="Times New Roman" w:hAnsi="Times New Roman"/>
                <w:b/>
                <w:color w:val="000000"/>
                <w:sz w:val="22"/>
                <w:szCs w:val="22"/>
                <w:lang w:val="en-US" w:eastAsia="en-US"/>
              </w:rPr>
              <w:t>,000/-</w:t>
            </w:r>
          </w:p>
        </w:tc>
      </w:tr>
    </w:tbl>
    <w:p w:rsidR="0020266E" w:rsidRDefault="0020266E" w:rsidP="001E6331">
      <w:pPr>
        <w:spacing w:line="360" w:lineRule="auto"/>
        <w:rPr>
          <w:b/>
          <w:sz w:val="22"/>
          <w:szCs w:val="22"/>
        </w:rPr>
      </w:pPr>
    </w:p>
    <w:p w:rsidR="0020266E" w:rsidRPr="001E6331" w:rsidRDefault="001E6331" w:rsidP="001E6331">
      <w:pPr>
        <w:spacing w:line="360" w:lineRule="auto"/>
        <w:rPr>
          <w:b/>
          <w:sz w:val="22"/>
          <w:szCs w:val="22"/>
        </w:rPr>
      </w:pPr>
      <w:r>
        <w:rPr>
          <w:b/>
          <w:sz w:val="22"/>
          <w:szCs w:val="22"/>
        </w:rPr>
        <w:t>*</w:t>
      </w:r>
      <w:r w:rsidR="0020266E">
        <w:rPr>
          <w:b/>
          <w:sz w:val="22"/>
          <w:szCs w:val="22"/>
        </w:rPr>
        <w:t>Service Charge: Tk. 3</w:t>
      </w:r>
      <w:r w:rsidRPr="003F3605">
        <w:rPr>
          <w:b/>
          <w:sz w:val="22"/>
          <w:szCs w:val="22"/>
        </w:rPr>
        <w:t>000/- per Month.</w:t>
      </w:r>
    </w:p>
    <w:tbl>
      <w:tblPr>
        <w:tblW w:w="0" w:type="auto"/>
        <w:tblBorders>
          <w:top w:val="single" w:sz="8" w:space="0" w:color="9F8AB9"/>
          <w:left w:val="single" w:sz="8" w:space="0" w:color="9F8AB9"/>
          <w:bottom w:val="single" w:sz="8" w:space="0" w:color="9F8AB9"/>
          <w:right w:val="single" w:sz="8" w:space="0" w:color="9F8AB9"/>
          <w:insideH w:val="single" w:sz="8" w:space="0" w:color="9F8AB9"/>
        </w:tblBorders>
        <w:tblLook w:val="04A0" w:firstRow="1" w:lastRow="0" w:firstColumn="1" w:lastColumn="0" w:noHBand="0" w:noVBand="1"/>
      </w:tblPr>
      <w:tblGrid>
        <w:gridCol w:w="1595"/>
        <w:gridCol w:w="4629"/>
        <w:gridCol w:w="3116"/>
      </w:tblGrid>
      <w:tr w:rsidR="00B858B3" w:rsidRPr="006054D8" w:rsidTr="00AE5AA6">
        <w:tc>
          <w:tcPr>
            <w:tcW w:w="1595" w:type="dxa"/>
            <w:tcBorders>
              <w:right w:val="nil"/>
            </w:tcBorders>
            <w:shd w:val="clear" w:color="auto" w:fill="DDD9C3" w:themeFill="background2" w:themeFillShade="E6"/>
          </w:tcPr>
          <w:p w:rsidR="00B858B3" w:rsidRPr="00665BF0" w:rsidRDefault="009E2E15" w:rsidP="005F6741">
            <w:pPr>
              <w:pStyle w:val="PlainText"/>
              <w:rPr>
                <w:rFonts w:ascii="Times New Roman" w:hAnsi="Times New Roman"/>
                <w:bCs/>
                <w:color w:val="000000"/>
                <w:sz w:val="22"/>
                <w:szCs w:val="22"/>
                <w:lang w:val="en-US" w:eastAsia="en-US"/>
              </w:rPr>
            </w:pPr>
            <w:r>
              <w:rPr>
                <w:rFonts w:ascii="Times New Roman" w:hAnsi="Times New Roman"/>
                <w:bCs/>
                <w:color w:val="000000"/>
                <w:sz w:val="22"/>
                <w:szCs w:val="22"/>
                <w:lang w:val="en-US" w:eastAsia="en-US"/>
              </w:rPr>
              <w:t>2</w:t>
            </w:r>
            <w:r w:rsidR="00B858B3" w:rsidRPr="00665BF0">
              <w:rPr>
                <w:rFonts w:ascii="Times New Roman" w:hAnsi="Times New Roman"/>
                <w:bCs/>
                <w:color w:val="000000"/>
                <w:sz w:val="22"/>
                <w:szCs w:val="22"/>
                <w:lang w:val="en-US" w:eastAsia="en-US"/>
              </w:rPr>
              <w:t>.</w:t>
            </w:r>
          </w:p>
        </w:tc>
        <w:tc>
          <w:tcPr>
            <w:tcW w:w="4629" w:type="dxa"/>
            <w:tcBorders>
              <w:left w:val="nil"/>
              <w:right w:val="nil"/>
            </w:tcBorders>
            <w:shd w:val="clear" w:color="auto" w:fill="DDD9C3" w:themeFill="background2" w:themeFillShade="E6"/>
          </w:tcPr>
          <w:p w:rsidR="00B858B3" w:rsidRPr="00665BF0" w:rsidRDefault="00B858B3" w:rsidP="005F6741">
            <w:pPr>
              <w:pStyle w:val="PlainText"/>
              <w:rPr>
                <w:rFonts w:ascii="Times New Roman" w:hAnsi="Times New Roman"/>
                <w:color w:val="000000"/>
                <w:sz w:val="22"/>
                <w:szCs w:val="22"/>
                <w:lang w:val="en-US" w:eastAsia="en-US"/>
              </w:rPr>
            </w:pPr>
            <w:r w:rsidRPr="00665BF0">
              <w:rPr>
                <w:rFonts w:ascii="Times New Roman" w:hAnsi="Times New Roman"/>
                <w:sz w:val="22"/>
              </w:rPr>
              <w:t>Inventory Management</w:t>
            </w:r>
          </w:p>
        </w:tc>
        <w:tc>
          <w:tcPr>
            <w:tcW w:w="3116" w:type="dxa"/>
            <w:tcBorders>
              <w:left w:val="nil"/>
            </w:tcBorders>
            <w:shd w:val="clear" w:color="auto" w:fill="DDD9C3" w:themeFill="background2" w:themeFillShade="E6"/>
          </w:tcPr>
          <w:p w:rsidR="00B858B3" w:rsidRPr="006054D8" w:rsidRDefault="000D2DE2" w:rsidP="005F6741">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4</w:t>
            </w:r>
            <w:r w:rsidR="00B858B3">
              <w:rPr>
                <w:rFonts w:ascii="Times New Roman" w:hAnsi="Times New Roman"/>
                <w:color w:val="000000"/>
                <w:sz w:val="22"/>
                <w:szCs w:val="22"/>
                <w:lang w:val="en-US" w:eastAsia="en-US"/>
              </w:rPr>
              <w:t>0,000/=</w:t>
            </w:r>
          </w:p>
        </w:tc>
      </w:tr>
      <w:tr w:rsidR="00B858B3" w:rsidRPr="006054D8" w:rsidTr="000D2DE2">
        <w:tc>
          <w:tcPr>
            <w:tcW w:w="1595" w:type="dxa"/>
            <w:tcBorders>
              <w:right w:val="nil"/>
            </w:tcBorders>
          </w:tcPr>
          <w:p w:rsidR="00B858B3" w:rsidRPr="006054D8" w:rsidRDefault="00B858B3" w:rsidP="005F6741">
            <w:pPr>
              <w:pStyle w:val="PlainText"/>
              <w:rPr>
                <w:rFonts w:ascii="Times New Roman" w:hAnsi="Times New Roman"/>
                <w:b/>
                <w:bCs/>
                <w:color w:val="000000"/>
                <w:sz w:val="22"/>
                <w:szCs w:val="22"/>
                <w:lang w:val="en-US" w:eastAsia="en-US"/>
              </w:rPr>
            </w:pPr>
          </w:p>
        </w:tc>
        <w:tc>
          <w:tcPr>
            <w:tcW w:w="4629" w:type="dxa"/>
            <w:tcBorders>
              <w:left w:val="nil"/>
              <w:right w:val="nil"/>
            </w:tcBorders>
          </w:tcPr>
          <w:p w:rsidR="00B858B3" w:rsidRPr="006054D8" w:rsidRDefault="00B858B3" w:rsidP="005F6741">
            <w:pPr>
              <w:pStyle w:val="PlainText"/>
              <w:rPr>
                <w:rFonts w:ascii="Times New Roman" w:hAnsi="Times New Roman"/>
                <w:color w:val="000000"/>
                <w:sz w:val="22"/>
                <w:szCs w:val="22"/>
                <w:lang w:val="en-US" w:eastAsia="en-US"/>
              </w:rPr>
            </w:pPr>
          </w:p>
        </w:tc>
        <w:tc>
          <w:tcPr>
            <w:tcW w:w="3116" w:type="dxa"/>
            <w:tcBorders>
              <w:left w:val="nil"/>
            </w:tcBorders>
          </w:tcPr>
          <w:p w:rsidR="00B858B3" w:rsidRPr="006054D8" w:rsidRDefault="00B858B3" w:rsidP="005F6741">
            <w:pPr>
              <w:pStyle w:val="PlainText"/>
              <w:rPr>
                <w:rFonts w:ascii="Times New Roman" w:hAnsi="Times New Roman"/>
                <w:color w:val="000000"/>
                <w:sz w:val="22"/>
                <w:szCs w:val="22"/>
                <w:lang w:val="en-US" w:eastAsia="en-US"/>
              </w:rPr>
            </w:pPr>
          </w:p>
        </w:tc>
      </w:tr>
      <w:tr w:rsidR="00B858B3" w:rsidRPr="006054D8" w:rsidTr="00AE5AA6">
        <w:tc>
          <w:tcPr>
            <w:tcW w:w="1595" w:type="dxa"/>
            <w:tcBorders>
              <w:right w:val="nil"/>
            </w:tcBorders>
            <w:shd w:val="clear" w:color="auto" w:fill="DDD9C3" w:themeFill="background2" w:themeFillShade="E6"/>
          </w:tcPr>
          <w:p w:rsidR="00B858B3" w:rsidRPr="00665BF0" w:rsidRDefault="00B858B3" w:rsidP="005F6741">
            <w:pPr>
              <w:pStyle w:val="PlainText"/>
              <w:rPr>
                <w:rFonts w:ascii="Times New Roman" w:hAnsi="Times New Roman"/>
                <w:bCs/>
                <w:color w:val="000000"/>
                <w:sz w:val="22"/>
                <w:szCs w:val="22"/>
                <w:lang w:val="en-US" w:eastAsia="en-US"/>
              </w:rPr>
            </w:pPr>
            <w:r w:rsidRPr="00665BF0">
              <w:rPr>
                <w:rFonts w:ascii="Times New Roman" w:hAnsi="Times New Roman"/>
                <w:bCs/>
                <w:color w:val="000000"/>
                <w:sz w:val="22"/>
                <w:szCs w:val="22"/>
                <w:lang w:val="en-US" w:eastAsia="en-US"/>
              </w:rPr>
              <w:t>3.</w:t>
            </w:r>
          </w:p>
        </w:tc>
        <w:tc>
          <w:tcPr>
            <w:tcW w:w="4629" w:type="dxa"/>
            <w:tcBorders>
              <w:left w:val="nil"/>
              <w:right w:val="nil"/>
            </w:tcBorders>
            <w:shd w:val="clear" w:color="auto" w:fill="DDD9C3" w:themeFill="background2" w:themeFillShade="E6"/>
          </w:tcPr>
          <w:p w:rsidR="00B858B3" w:rsidRPr="00665BF0" w:rsidRDefault="00B858B3" w:rsidP="005F6741">
            <w:pPr>
              <w:pStyle w:val="ListParagraph"/>
              <w:ind w:left="0"/>
              <w:jc w:val="both"/>
            </w:pPr>
            <w:r w:rsidRPr="00665BF0">
              <w:t>HR and Payroll</w:t>
            </w:r>
          </w:p>
        </w:tc>
        <w:tc>
          <w:tcPr>
            <w:tcW w:w="3116" w:type="dxa"/>
            <w:tcBorders>
              <w:left w:val="nil"/>
            </w:tcBorders>
            <w:shd w:val="clear" w:color="auto" w:fill="DDD9C3" w:themeFill="background2" w:themeFillShade="E6"/>
          </w:tcPr>
          <w:p w:rsidR="00B858B3" w:rsidRPr="006054D8" w:rsidRDefault="00B858B3" w:rsidP="005F6741">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60,000/=</w:t>
            </w:r>
          </w:p>
        </w:tc>
      </w:tr>
      <w:tr w:rsidR="000D2DE2" w:rsidRPr="006054D8" w:rsidTr="000D2DE2">
        <w:tc>
          <w:tcPr>
            <w:tcW w:w="1595" w:type="dxa"/>
            <w:tcBorders>
              <w:right w:val="nil"/>
            </w:tcBorders>
            <w:shd w:val="clear" w:color="auto" w:fill="auto"/>
          </w:tcPr>
          <w:p w:rsidR="000D2DE2" w:rsidRPr="00665BF0" w:rsidRDefault="000D2DE2" w:rsidP="005F6741">
            <w:pPr>
              <w:pStyle w:val="PlainText"/>
              <w:rPr>
                <w:rFonts w:ascii="Times New Roman" w:hAnsi="Times New Roman"/>
                <w:bCs/>
                <w:color w:val="000000"/>
                <w:sz w:val="22"/>
                <w:szCs w:val="22"/>
                <w:lang w:val="en-US" w:eastAsia="en-US"/>
              </w:rPr>
            </w:pPr>
          </w:p>
        </w:tc>
        <w:tc>
          <w:tcPr>
            <w:tcW w:w="4629" w:type="dxa"/>
            <w:tcBorders>
              <w:left w:val="nil"/>
              <w:right w:val="nil"/>
            </w:tcBorders>
            <w:shd w:val="clear" w:color="auto" w:fill="auto"/>
          </w:tcPr>
          <w:p w:rsidR="000D2DE2" w:rsidRPr="00665BF0" w:rsidRDefault="000D2DE2" w:rsidP="005F6741">
            <w:pPr>
              <w:pStyle w:val="ListParagraph"/>
              <w:ind w:left="0"/>
              <w:jc w:val="both"/>
            </w:pPr>
          </w:p>
        </w:tc>
        <w:tc>
          <w:tcPr>
            <w:tcW w:w="3116" w:type="dxa"/>
            <w:tcBorders>
              <w:left w:val="nil"/>
            </w:tcBorders>
            <w:shd w:val="clear" w:color="auto" w:fill="auto"/>
          </w:tcPr>
          <w:p w:rsidR="000D2DE2" w:rsidRDefault="000D2DE2" w:rsidP="005F6741">
            <w:pPr>
              <w:pStyle w:val="PlainText"/>
              <w:rPr>
                <w:rFonts w:ascii="Times New Roman" w:hAnsi="Times New Roman"/>
                <w:color w:val="000000"/>
                <w:sz w:val="22"/>
                <w:szCs w:val="22"/>
                <w:lang w:val="en-US" w:eastAsia="en-US"/>
              </w:rPr>
            </w:pPr>
          </w:p>
        </w:tc>
      </w:tr>
      <w:tr w:rsidR="000D2DE2" w:rsidRPr="006054D8" w:rsidTr="00AE5AA6">
        <w:tc>
          <w:tcPr>
            <w:tcW w:w="1595" w:type="dxa"/>
            <w:tcBorders>
              <w:right w:val="nil"/>
            </w:tcBorders>
            <w:shd w:val="clear" w:color="auto" w:fill="DDD9C3" w:themeFill="background2" w:themeFillShade="E6"/>
          </w:tcPr>
          <w:p w:rsidR="000D2DE2" w:rsidRPr="006054D8" w:rsidRDefault="000D2DE2" w:rsidP="000D2DE2">
            <w:pPr>
              <w:pStyle w:val="PlainText"/>
              <w:rPr>
                <w:rFonts w:ascii="Times New Roman" w:hAnsi="Times New Roman"/>
                <w:b/>
                <w:bCs/>
                <w:color w:val="000000"/>
                <w:sz w:val="22"/>
                <w:szCs w:val="22"/>
                <w:lang w:val="en-US" w:eastAsia="en-US"/>
              </w:rPr>
            </w:pPr>
          </w:p>
        </w:tc>
        <w:tc>
          <w:tcPr>
            <w:tcW w:w="4629" w:type="dxa"/>
            <w:tcBorders>
              <w:left w:val="nil"/>
              <w:right w:val="nil"/>
            </w:tcBorders>
            <w:shd w:val="clear" w:color="auto" w:fill="DDD9C3" w:themeFill="background2" w:themeFillShade="E6"/>
          </w:tcPr>
          <w:p w:rsidR="000D2DE2" w:rsidRPr="005C1087" w:rsidRDefault="000D2DE2" w:rsidP="000D2DE2">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Total Amount in Taka</w:t>
            </w:r>
            <w:r w:rsidRPr="005C1087">
              <w:rPr>
                <w:rFonts w:ascii="Times New Roman" w:hAnsi="Times New Roman"/>
                <w:b/>
                <w:color w:val="000000"/>
                <w:sz w:val="22"/>
                <w:szCs w:val="22"/>
                <w:lang w:val="en-US" w:eastAsia="en-US"/>
              </w:rPr>
              <w:t>:</w:t>
            </w:r>
          </w:p>
        </w:tc>
        <w:tc>
          <w:tcPr>
            <w:tcW w:w="3116" w:type="dxa"/>
            <w:tcBorders>
              <w:left w:val="nil"/>
            </w:tcBorders>
            <w:shd w:val="clear" w:color="auto" w:fill="DDD9C3" w:themeFill="background2" w:themeFillShade="E6"/>
          </w:tcPr>
          <w:p w:rsidR="000D2DE2" w:rsidRPr="005C1087" w:rsidRDefault="000D2DE2" w:rsidP="000D2DE2">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2,40,000/-</w:t>
            </w:r>
          </w:p>
        </w:tc>
      </w:tr>
    </w:tbl>
    <w:p w:rsidR="001E6331" w:rsidRDefault="001E6331" w:rsidP="001E6331">
      <w:pPr>
        <w:spacing w:line="360" w:lineRule="auto"/>
        <w:rPr>
          <w:b/>
          <w:sz w:val="22"/>
          <w:szCs w:val="22"/>
        </w:rPr>
      </w:pPr>
    </w:p>
    <w:p w:rsidR="00B858B3" w:rsidRDefault="001E6331" w:rsidP="001E6331">
      <w:pPr>
        <w:spacing w:line="360" w:lineRule="auto"/>
        <w:rPr>
          <w:b/>
          <w:sz w:val="32"/>
          <w:szCs w:val="32"/>
          <w:u w:val="single"/>
        </w:rPr>
      </w:pPr>
      <w:r>
        <w:rPr>
          <w:b/>
          <w:sz w:val="22"/>
          <w:szCs w:val="22"/>
        </w:rPr>
        <w:t>*</w:t>
      </w:r>
      <w:r w:rsidRPr="003F3605">
        <w:rPr>
          <w:b/>
          <w:sz w:val="22"/>
          <w:szCs w:val="22"/>
        </w:rPr>
        <w:t>Service Charge: Tk. 5000/- per Month.</w:t>
      </w:r>
    </w:p>
    <w:p w:rsidR="00E76375" w:rsidRPr="00D24774" w:rsidRDefault="00E87DE2" w:rsidP="00E87DE2">
      <w:pPr>
        <w:spacing w:line="360" w:lineRule="auto"/>
        <w:rPr>
          <w:b/>
          <w:sz w:val="28"/>
          <w:szCs w:val="32"/>
        </w:rPr>
      </w:pPr>
      <w:r w:rsidRPr="00D24774">
        <w:rPr>
          <w:b/>
          <w:sz w:val="28"/>
          <w:szCs w:val="32"/>
        </w:rPr>
        <w:t>Plan:</w:t>
      </w:r>
      <w:r>
        <w:rPr>
          <w:b/>
          <w:sz w:val="28"/>
          <w:szCs w:val="32"/>
        </w:rPr>
        <w:t xml:space="preserve"> </w:t>
      </w:r>
      <w:r w:rsidR="001E6331">
        <w:rPr>
          <w:b/>
          <w:sz w:val="28"/>
          <w:szCs w:val="32"/>
        </w:rPr>
        <w:t>A</w:t>
      </w:r>
    </w:p>
    <w:tbl>
      <w:tblPr>
        <w:tblW w:w="0" w:type="auto"/>
        <w:tblBorders>
          <w:top w:val="single" w:sz="8" w:space="0" w:color="9F8AB9"/>
          <w:left w:val="single" w:sz="8" w:space="0" w:color="9F8AB9"/>
          <w:bottom w:val="single" w:sz="8" w:space="0" w:color="9F8AB9"/>
          <w:right w:val="single" w:sz="8" w:space="0" w:color="9F8AB9"/>
          <w:insideH w:val="single" w:sz="8" w:space="0" w:color="9F8AB9"/>
        </w:tblBorders>
        <w:tblLook w:val="04A0" w:firstRow="1" w:lastRow="0" w:firstColumn="1" w:lastColumn="0" w:noHBand="0" w:noVBand="1"/>
      </w:tblPr>
      <w:tblGrid>
        <w:gridCol w:w="1598"/>
        <w:gridCol w:w="4626"/>
        <w:gridCol w:w="3116"/>
      </w:tblGrid>
      <w:tr w:rsidR="00E87DE2" w:rsidRPr="006054D8" w:rsidTr="00AE5AA6">
        <w:tc>
          <w:tcPr>
            <w:tcW w:w="1638" w:type="dxa"/>
            <w:tcBorders>
              <w:top w:val="single" w:sz="8" w:space="0" w:color="9F8AB9"/>
              <w:left w:val="single" w:sz="8" w:space="0" w:color="9F8AB9"/>
              <w:bottom w:val="single" w:sz="8" w:space="0" w:color="9F8AB9"/>
              <w:right w:val="nil"/>
            </w:tcBorders>
            <w:shd w:val="clear" w:color="auto" w:fill="A6A6A6" w:themeFill="background1" w:themeFillShade="A6"/>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SL</w:t>
            </w:r>
          </w:p>
        </w:tc>
        <w:tc>
          <w:tcPr>
            <w:tcW w:w="4746" w:type="dxa"/>
            <w:tcBorders>
              <w:top w:val="single" w:sz="8" w:space="0" w:color="9F8AB9"/>
              <w:left w:val="nil"/>
              <w:bottom w:val="single" w:sz="8" w:space="0" w:color="9F8AB9"/>
              <w:right w:val="nil"/>
            </w:tcBorders>
            <w:shd w:val="clear" w:color="auto" w:fill="A6A6A6" w:themeFill="background1" w:themeFillShade="A6"/>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Modules</w:t>
            </w:r>
          </w:p>
        </w:tc>
        <w:tc>
          <w:tcPr>
            <w:tcW w:w="3192" w:type="dxa"/>
            <w:tcBorders>
              <w:top w:val="single" w:sz="8" w:space="0" w:color="9F8AB9"/>
              <w:left w:val="nil"/>
              <w:bottom w:val="single" w:sz="8" w:space="0" w:color="9F8AB9"/>
              <w:right w:val="single" w:sz="8" w:space="0" w:color="9F8AB9"/>
            </w:tcBorders>
            <w:shd w:val="clear" w:color="auto" w:fill="A6A6A6" w:themeFill="background1" w:themeFillShade="A6"/>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Total Price</w:t>
            </w:r>
          </w:p>
        </w:tc>
      </w:tr>
      <w:tr w:rsidR="00E87DE2" w:rsidRPr="006054D8" w:rsidTr="00AE5AA6">
        <w:tc>
          <w:tcPr>
            <w:tcW w:w="1638" w:type="dxa"/>
            <w:tcBorders>
              <w:right w:val="nil"/>
            </w:tcBorders>
            <w:shd w:val="clear" w:color="auto" w:fill="DDD9C3" w:themeFill="background2" w:themeFillShade="E6"/>
          </w:tcPr>
          <w:p w:rsidR="00E87DE2" w:rsidRPr="00665BF0" w:rsidRDefault="00E87DE2" w:rsidP="00757F79">
            <w:pPr>
              <w:pStyle w:val="PlainText"/>
              <w:rPr>
                <w:rFonts w:ascii="Times New Roman" w:hAnsi="Times New Roman"/>
                <w:bCs/>
                <w:color w:val="000000"/>
                <w:sz w:val="22"/>
                <w:szCs w:val="22"/>
                <w:lang w:val="en-US" w:eastAsia="en-US"/>
              </w:rPr>
            </w:pPr>
            <w:r w:rsidRPr="00665BF0">
              <w:rPr>
                <w:rFonts w:ascii="Times New Roman" w:hAnsi="Times New Roman"/>
                <w:bCs/>
                <w:color w:val="000000"/>
                <w:sz w:val="22"/>
                <w:szCs w:val="22"/>
                <w:lang w:val="en-US" w:eastAsia="en-US"/>
              </w:rPr>
              <w:t>1.</w:t>
            </w:r>
          </w:p>
        </w:tc>
        <w:tc>
          <w:tcPr>
            <w:tcW w:w="4746" w:type="dxa"/>
            <w:tcBorders>
              <w:left w:val="nil"/>
              <w:right w:val="nil"/>
            </w:tcBorders>
            <w:shd w:val="clear" w:color="auto" w:fill="DDD9C3" w:themeFill="background2" w:themeFillShade="E6"/>
          </w:tcPr>
          <w:p w:rsidR="00E87DE2" w:rsidRPr="006054D8" w:rsidRDefault="008D1C54" w:rsidP="008D1C54">
            <w:pPr>
              <w:pStyle w:val="ListParagraph"/>
              <w:ind w:left="0"/>
              <w:jc w:val="both"/>
              <w:rPr>
                <w:color w:val="000000"/>
              </w:rPr>
            </w:pPr>
            <w:r>
              <w:t>Full Standard /</w:t>
            </w:r>
            <w:r w:rsidR="00E87DE2" w:rsidRPr="00A21097">
              <w:t xml:space="preserve">Core Accounting </w:t>
            </w:r>
          </w:p>
        </w:tc>
        <w:tc>
          <w:tcPr>
            <w:tcW w:w="3192" w:type="dxa"/>
            <w:tcBorders>
              <w:left w:val="nil"/>
            </w:tcBorders>
            <w:shd w:val="clear" w:color="auto" w:fill="DDD9C3" w:themeFill="background2" w:themeFillShade="E6"/>
          </w:tcPr>
          <w:p w:rsidR="00E87DE2" w:rsidRPr="006054D8" w:rsidRDefault="00E87DE2" w:rsidP="00757F79">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50,000/-</w:t>
            </w:r>
          </w:p>
        </w:tc>
      </w:tr>
      <w:tr w:rsidR="00E87DE2" w:rsidRPr="006054D8" w:rsidTr="00757F79">
        <w:tc>
          <w:tcPr>
            <w:tcW w:w="1638" w:type="dxa"/>
            <w:tcBorders>
              <w:right w:val="nil"/>
            </w:tcBorders>
          </w:tcPr>
          <w:p w:rsidR="00E87DE2" w:rsidRPr="006054D8" w:rsidRDefault="00E87DE2" w:rsidP="00757F79">
            <w:pPr>
              <w:pStyle w:val="PlainText"/>
              <w:rPr>
                <w:rFonts w:ascii="Times New Roman" w:hAnsi="Times New Roman"/>
                <w:b/>
                <w:bCs/>
                <w:color w:val="000000"/>
                <w:sz w:val="22"/>
                <w:szCs w:val="22"/>
                <w:lang w:val="en-US" w:eastAsia="en-US"/>
              </w:rPr>
            </w:pPr>
          </w:p>
        </w:tc>
        <w:tc>
          <w:tcPr>
            <w:tcW w:w="4746" w:type="dxa"/>
            <w:tcBorders>
              <w:left w:val="nil"/>
              <w:right w:val="nil"/>
            </w:tcBorders>
          </w:tcPr>
          <w:p w:rsidR="00E87DE2" w:rsidRPr="006054D8" w:rsidRDefault="00E87DE2" w:rsidP="00757F79">
            <w:pPr>
              <w:pStyle w:val="PlainText"/>
              <w:rPr>
                <w:rFonts w:ascii="Times New Roman" w:hAnsi="Times New Roman"/>
                <w:color w:val="000000"/>
                <w:sz w:val="22"/>
                <w:szCs w:val="22"/>
                <w:lang w:val="en-US" w:eastAsia="en-US"/>
              </w:rPr>
            </w:pPr>
          </w:p>
        </w:tc>
        <w:tc>
          <w:tcPr>
            <w:tcW w:w="3192" w:type="dxa"/>
            <w:tcBorders>
              <w:left w:val="nil"/>
            </w:tcBorders>
          </w:tcPr>
          <w:p w:rsidR="00E87DE2" w:rsidRPr="006054D8" w:rsidRDefault="00E87DE2" w:rsidP="00757F79">
            <w:pPr>
              <w:pStyle w:val="PlainText"/>
              <w:rPr>
                <w:rFonts w:ascii="Times New Roman" w:hAnsi="Times New Roman"/>
                <w:color w:val="000000"/>
                <w:sz w:val="22"/>
                <w:szCs w:val="22"/>
                <w:lang w:val="en-US" w:eastAsia="en-US"/>
              </w:rPr>
            </w:pPr>
          </w:p>
        </w:tc>
      </w:tr>
      <w:tr w:rsidR="00E87DE2" w:rsidRPr="003F3605" w:rsidTr="001E6331">
        <w:tc>
          <w:tcPr>
            <w:tcW w:w="1638" w:type="dxa"/>
            <w:tcBorders>
              <w:right w:val="nil"/>
            </w:tcBorders>
            <w:shd w:val="clear" w:color="auto" w:fill="DDD9C3" w:themeFill="background2" w:themeFillShade="E6"/>
          </w:tcPr>
          <w:p w:rsidR="00E87DE2" w:rsidRPr="003F3605" w:rsidRDefault="00E87DE2" w:rsidP="00757F79">
            <w:pPr>
              <w:pStyle w:val="PlainText"/>
              <w:rPr>
                <w:rFonts w:ascii="Times New Roman" w:hAnsi="Times New Roman"/>
                <w:b/>
                <w:bCs/>
                <w:color w:val="000000"/>
                <w:sz w:val="22"/>
                <w:szCs w:val="22"/>
                <w:lang w:val="en-US" w:eastAsia="en-US"/>
              </w:rPr>
            </w:pPr>
          </w:p>
        </w:tc>
        <w:tc>
          <w:tcPr>
            <w:tcW w:w="4746" w:type="dxa"/>
            <w:tcBorders>
              <w:left w:val="nil"/>
              <w:right w:val="nil"/>
            </w:tcBorders>
            <w:shd w:val="clear" w:color="auto" w:fill="DDD9C3" w:themeFill="background2" w:themeFillShade="E6"/>
          </w:tcPr>
          <w:p w:rsidR="00E87DE2" w:rsidRPr="003F3605" w:rsidRDefault="00E87DE2" w:rsidP="00757F79">
            <w:pPr>
              <w:pStyle w:val="PlainText"/>
              <w:rPr>
                <w:rFonts w:ascii="Times New Roman" w:hAnsi="Times New Roman"/>
                <w:b/>
                <w:color w:val="000000"/>
                <w:sz w:val="22"/>
                <w:szCs w:val="22"/>
                <w:lang w:val="en-US" w:eastAsia="en-US"/>
              </w:rPr>
            </w:pPr>
            <w:r w:rsidRPr="003F3605">
              <w:rPr>
                <w:rFonts w:ascii="Times New Roman" w:hAnsi="Times New Roman"/>
                <w:b/>
                <w:color w:val="000000"/>
                <w:sz w:val="22"/>
                <w:szCs w:val="22"/>
                <w:lang w:val="en-US" w:eastAsia="en-US"/>
              </w:rPr>
              <w:t>Total Amount in Taka:</w:t>
            </w:r>
          </w:p>
        </w:tc>
        <w:tc>
          <w:tcPr>
            <w:tcW w:w="3192" w:type="dxa"/>
            <w:tcBorders>
              <w:left w:val="nil"/>
            </w:tcBorders>
            <w:shd w:val="clear" w:color="auto" w:fill="DDD9C3" w:themeFill="background2" w:themeFillShade="E6"/>
          </w:tcPr>
          <w:p w:rsidR="00E87DE2" w:rsidRPr="003F3605" w:rsidRDefault="00E87DE2" w:rsidP="00757F79">
            <w:pPr>
              <w:pStyle w:val="PlainText"/>
              <w:rPr>
                <w:rFonts w:ascii="Times New Roman" w:hAnsi="Times New Roman"/>
                <w:b/>
                <w:color w:val="000000"/>
                <w:sz w:val="22"/>
                <w:szCs w:val="22"/>
                <w:lang w:val="en-US" w:eastAsia="en-US"/>
              </w:rPr>
            </w:pPr>
            <w:r w:rsidRPr="003F3605">
              <w:rPr>
                <w:rFonts w:ascii="Times New Roman" w:hAnsi="Times New Roman"/>
                <w:b/>
                <w:color w:val="000000"/>
                <w:sz w:val="22"/>
                <w:szCs w:val="22"/>
                <w:lang w:val="en-US" w:eastAsia="en-US"/>
              </w:rPr>
              <w:t>50,000/-</w:t>
            </w:r>
          </w:p>
        </w:tc>
      </w:tr>
    </w:tbl>
    <w:p w:rsidR="00E87DE2" w:rsidRPr="003F3605" w:rsidRDefault="00E87DE2" w:rsidP="00E87DE2">
      <w:pPr>
        <w:pStyle w:val="PlainText"/>
        <w:rPr>
          <w:rFonts w:ascii="Times New Roman" w:hAnsi="Times New Roman"/>
          <w:b/>
          <w:sz w:val="22"/>
          <w:szCs w:val="22"/>
          <w:lang w:val="en-US"/>
        </w:rPr>
      </w:pPr>
    </w:p>
    <w:p w:rsidR="00E87DE2" w:rsidRPr="003F3605" w:rsidRDefault="00E87DE2" w:rsidP="00E87DE2">
      <w:pPr>
        <w:pStyle w:val="PlainText"/>
        <w:rPr>
          <w:rFonts w:ascii="Times New Roman" w:hAnsi="Times New Roman"/>
          <w:b/>
          <w:sz w:val="22"/>
          <w:szCs w:val="22"/>
          <w:lang w:val="en-US"/>
        </w:rPr>
      </w:pPr>
      <w:r w:rsidRPr="003F3605">
        <w:rPr>
          <w:rFonts w:ascii="Times New Roman" w:hAnsi="Times New Roman"/>
          <w:b/>
          <w:sz w:val="22"/>
          <w:szCs w:val="22"/>
          <w:lang w:val="en-US"/>
        </w:rPr>
        <w:t>*Service Charge: Tk. 3000/- per Month.</w:t>
      </w:r>
    </w:p>
    <w:p w:rsidR="00E87DE2" w:rsidRDefault="00E87DE2" w:rsidP="00E87DE2">
      <w:pPr>
        <w:pStyle w:val="PlainText"/>
        <w:rPr>
          <w:rFonts w:ascii="Times New Roman" w:hAnsi="Times New Roman"/>
          <w:sz w:val="22"/>
          <w:szCs w:val="22"/>
          <w:lang w:val="en-US"/>
        </w:rPr>
      </w:pPr>
    </w:p>
    <w:p w:rsidR="0020266E" w:rsidRDefault="0020266E" w:rsidP="00E87DE2">
      <w:pPr>
        <w:pStyle w:val="PlainText"/>
        <w:rPr>
          <w:rFonts w:ascii="Times New Roman" w:hAnsi="Times New Roman"/>
          <w:sz w:val="22"/>
          <w:szCs w:val="22"/>
          <w:lang w:val="en-US"/>
        </w:rPr>
      </w:pPr>
    </w:p>
    <w:p w:rsidR="0020266E" w:rsidRDefault="0020266E" w:rsidP="00E87DE2">
      <w:pPr>
        <w:pStyle w:val="PlainText"/>
        <w:rPr>
          <w:rFonts w:ascii="Times New Roman" w:hAnsi="Times New Roman"/>
          <w:sz w:val="22"/>
          <w:szCs w:val="22"/>
          <w:lang w:val="en-US"/>
        </w:rPr>
      </w:pPr>
    </w:p>
    <w:p w:rsidR="0020266E" w:rsidRDefault="0020266E" w:rsidP="00E87DE2">
      <w:pPr>
        <w:pStyle w:val="PlainText"/>
        <w:rPr>
          <w:rFonts w:ascii="Times New Roman" w:hAnsi="Times New Roman"/>
          <w:sz w:val="22"/>
          <w:szCs w:val="22"/>
          <w:lang w:val="en-US"/>
        </w:rPr>
      </w:pPr>
    </w:p>
    <w:p w:rsidR="0020266E" w:rsidRDefault="0020266E" w:rsidP="00E87DE2">
      <w:pPr>
        <w:pStyle w:val="PlainText"/>
        <w:rPr>
          <w:rFonts w:ascii="Times New Roman" w:hAnsi="Times New Roman"/>
          <w:sz w:val="22"/>
          <w:szCs w:val="22"/>
          <w:lang w:val="en-US"/>
        </w:rPr>
      </w:pPr>
    </w:p>
    <w:p w:rsidR="0020266E" w:rsidRDefault="0020266E" w:rsidP="00E87DE2">
      <w:pPr>
        <w:pStyle w:val="PlainText"/>
        <w:rPr>
          <w:rFonts w:ascii="Times New Roman" w:hAnsi="Times New Roman"/>
          <w:sz w:val="22"/>
          <w:szCs w:val="22"/>
          <w:lang w:val="en-US"/>
        </w:rPr>
      </w:pPr>
    </w:p>
    <w:p w:rsidR="0020266E" w:rsidRDefault="0020266E" w:rsidP="00E87DE2">
      <w:pPr>
        <w:pStyle w:val="PlainText"/>
        <w:rPr>
          <w:rFonts w:ascii="Times New Roman" w:hAnsi="Times New Roman"/>
          <w:sz w:val="22"/>
          <w:szCs w:val="22"/>
          <w:lang w:val="en-US"/>
        </w:rPr>
      </w:pPr>
    </w:p>
    <w:p w:rsidR="0020266E" w:rsidRDefault="0020266E" w:rsidP="00E87DE2">
      <w:pPr>
        <w:pStyle w:val="PlainText"/>
        <w:rPr>
          <w:rFonts w:ascii="Times New Roman" w:hAnsi="Times New Roman"/>
          <w:sz w:val="22"/>
          <w:szCs w:val="22"/>
          <w:lang w:val="en-US"/>
        </w:rPr>
      </w:pPr>
    </w:p>
    <w:p w:rsidR="0020266E" w:rsidRDefault="0020266E" w:rsidP="00E87DE2">
      <w:pPr>
        <w:pStyle w:val="PlainText"/>
        <w:rPr>
          <w:rFonts w:ascii="Times New Roman" w:hAnsi="Times New Roman"/>
          <w:sz w:val="22"/>
          <w:szCs w:val="22"/>
          <w:lang w:val="en-US"/>
        </w:rPr>
      </w:pPr>
    </w:p>
    <w:p w:rsidR="00E87DE2" w:rsidRPr="00D24774" w:rsidRDefault="00E87DE2" w:rsidP="00E87DE2">
      <w:pPr>
        <w:spacing w:line="360" w:lineRule="auto"/>
        <w:rPr>
          <w:b/>
          <w:sz w:val="28"/>
          <w:szCs w:val="32"/>
        </w:rPr>
      </w:pPr>
      <w:r w:rsidRPr="00D24774">
        <w:rPr>
          <w:b/>
          <w:sz w:val="28"/>
          <w:szCs w:val="32"/>
        </w:rPr>
        <w:lastRenderedPageBreak/>
        <w:t>Plan:</w:t>
      </w:r>
      <w:r>
        <w:rPr>
          <w:b/>
          <w:sz w:val="28"/>
          <w:szCs w:val="32"/>
        </w:rPr>
        <w:t xml:space="preserve"> B</w:t>
      </w:r>
    </w:p>
    <w:tbl>
      <w:tblPr>
        <w:tblW w:w="0" w:type="auto"/>
        <w:tblBorders>
          <w:top w:val="single" w:sz="8" w:space="0" w:color="9F8AB9"/>
          <w:left w:val="single" w:sz="8" w:space="0" w:color="9F8AB9"/>
          <w:bottom w:val="single" w:sz="8" w:space="0" w:color="9F8AB9"/>
          <w:right w:val="single" w:sz="8" w:space="0" w:color="9F8AB9"/>
          <w:insideH w:val="single" w:sz="8" w:space="0" w:color="9F8AB9"/>
        </w:tblBorders>
        <w:tblLook w:val="04A0" w:firstRow="1" w:lastRow="0" w:firstColumn="1" w:lastColumn="0" w:noHBand="0" w:noVBand="1"/>
      </w:tblPr>
      <w:tblGrid>
        <w:gridCol w:w="1597"/>
        <w:gridCol w:w="4627"/>
        <w:gridCol w:w="3116"/>
      </w:tblGrid>
      <w:tr w:rsidR="00E87DE2" w:rsidRPr="006054D8" w:rsidTr="001E6331">
        <w:tc>
          <w:tcPr>
            <w:tcW w:w="1638" w:type="dxa"/>
            <w:tcBorders>
              <w:top w:val="single" w:sz="8" w:space="0" w:color="9F8AB9"/>
              <w:left w:val="single" w:sz="8" w:space="0" w:color="9F8AB9"/>
              <w:bottom w:val="single" w:sz="8" w:space="0" w:color="9F8AB9"/>
              <w:right w:val="nil"/>
            </w:tcBorders>
            <w:shd w:val="clear" w:color="auto" w:fill="BFBFBF" w:themeFill="background1" w:themeFillShade="BF"/>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SL</w:t>
            </w:r>
          </w:p>
        </w:tc>
        <w:tc>
          <w:tcPr>
            <w:tcW w:w="4746" w:type="dxa"/>
            <w:tcBorders>
              <w:top w:val="single" w:sz="8" w:space="0" w:color="9F8AB9"/>
              <w:left w:val="nil"/>
              <w:bottom w:val="single" w:sz="8" w:space="0" w:color="9F8AB9"/>
              <w:right w:val="nil"/>
            </w:tcBorders>
            <w:shd w:val="clear" w:color="auto" w:fill="BFBFBF" w:themeFill="background1" w:themeFillShade="BF"/>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Modules</w:t>
            </w:r>
          </w:p>
        </w:tc>
        <w:tc>
          <w:tcPr>
            <w:tcW w:w="3192" w:type="dxa"/>
            <w:tcBorders>
              <w:top w:val="single" w:sz="8" w:space="0" w:color="9F8AB9"/>
              <w:left w:val="nil"/>
              <w:bottom w:val="single" w:sz="8" w:space="0" w:color="9F8AB9"/>
              <w:right w:val="single" w:sz="8" w:space="0" w:color="9F8AB9"/>
            </w:tcBorders>
            <w:shd w:val="clear" w:color="auto" w:fill="BFBFBF" w:themeFill="background1" w:themeFillShade="BF"/>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Total Price</w:t>
            </w:r>
          </w:p>
        </w:tc>
      </w:tr>
      <w:tr w:rsidR="00E87DE2" w:rsidRPr="006054D8" w:rsidTr="001E6331">
        <w:tc>
          <w:tcPr>
            <w:tcW w:w="1638" w:type="dxa"/>
            <w:tcBorders>
              <w:right w:val="nil"/>
            </w:tcBorders>
            <w:shd w:val="clear" w:color="auto" w:fill="DDD9C3" w:themeFill="background2" w:themeFillShade="E6"/>
          </w:tcPr>
          <w:p w:rsidR="00E87DE2" w:rsidRPr="00665BF0" w:rsidRDefault="00E87DE2" w:rsidP="00757F79">
            <w:pPr>
              <w:pStyle w:val="PlainText"/>
              <w:rPr>
                <w:rFonts w:ascii="Times New Roman" w:hAnsi="Times New Roman"/>
                <w:bCs/>
                <w:color w:val="000000"/>
                <w:sz w:val="22"/>
                <w:szCs w:val="22"/>
                <w:lang w:val="en-US" w:eastAsia="en-US"/>
              </w:rPr>
            </w:pPr>
            <w:r w:rsidRPr="00665BF0">
              <w:rPr>
                <w:rFonts w:ascii="Times New Roman" w:hAnsi="Times New Roman"/>
                <w:bCs/>
                <w:color w:val="000000"/>
                <w:sz w:val="22"/>
                <w:szCs w:val="22"/>
                <w:lang w:val="en-US" w:eastAsia="en-US"/>
              </w:rPr>
              <w:t>1.</w:t>
            </w:r>
          </w:p>
        </w:tc>
        <w:tc>
          <w:tcPr>
            <w:tcW w:w="4746" w:type="dxa"/>
            <w:tcBorders>
              <w:left w:val="nil"/>
              <w:right w:val="nil"/>
            </w:tcBorders>
            <w:shd w:val="clear" w:color="auto" w:fill="DDD9C3" w:themeFill="background2" w:themeFillShade="E6"/>
          </w:tcPr>
          <w:p w:rsidR="00E87DE2" w:rsidRPr="006054D8" w:rsidRDefault="00E87DE2" w:rsidP="00757F79">
            <w:pPr>
              <w:pStyle w:val="ListParagraph"/>
              <w:ind w:left="0"/>
              <w:jc w:val="both"/>
              <w:rPr>
                <w:color w:val="000000"/>
              </w:rPr>
            </w:pPr>
            <w:r w:rsidRPr="00A21097">
              <w:t xml:space="preserve">Full Standard / Core Accounting </w:t>
            </w:r>
          </w:p>
        </w:tc>
        <w:tc>
          <w:tcPr>
            <w:tcW w:w="3192" w:type="dxa"/>
            <w:tcBorders>
              <w:left w:val="nil"/>
            </w:tcBorders>
            <w:shd w:val="clear" w:color="auto" w:fill="DDD9C3" w:themeFill="background2" w:themeFillShade="E6"/>
          </w:tcPr>
          <w:p w:rsidR="00E87DE2" w:rsidRPr="006054D8" w:rsidRDefault="00E87DE2" w:rsidP="00757F79">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50,000/-</w:t>
            </w:r>
          </w:p>
        </w:tc>
      </w:tr>
      <w:tr w:rsidR="00E87DE2" w:rsidRPr="006054D8" w:rsidTr="00757F79">
        <w:tc>
          <w:tcPr>
            <w:tcW w:w="1638" w:type="dxa"/>
            <w:tcBorders>
              <w:right w:val="nil"/>
            </w:tcBorders>
          </w:tcPr>
          <w:p w:rsidR="00E87DE2" w:rsidRPr="00665BF0" w:rsidRDefault="00E87DE2" w:rsidP="00757F79">
            <w:pPr>
              <w:pStyle w:val="PlainText"/>
              <w:rPr>
                <w:rFonts w:ascii="Times New Roman" w:hAnsi="Times New Roman"/>
                <w:bCs/>
                <w:color w:val="000000"/>
                <w:sz w:val="22"/>
                <w:szCs w:val="22"/>
                <w:lang w:val="en-US" w:eastAsia="en-US"/>
              </w:rPr>
            </w:pPr>
          </w:p>
        </w:tc>
        <w:tc>
          <w:tcPr>
            <w:tcW w:w="4746" w:type="dxa"/>
            <w:tcBorders>
              <w:left w:val="nil"/>
              <w:right w:val="nil"/>
            </w:tcBorders>
          </w:tcPr>
          <w:p w:rsidR="00E87DE2" w:rsidRPr="006054D8" w:rsidRDefault="00E87DE2" w:rsidP="00757F79">
            <w:pPr>
              <w:pStyle w:val="PlainText"/>
              <w:rPr>
                <w:rFonts w:ascii="Times New Roman" w:hAnsi="Times New Roman"/>
                <w:color w:val="000000"/>
                <w:sz w:val="22"/>
                <w:szCs w:val="22"/>
                <w:lang w:val="en-US" w:eastAsia="en-US"/>
              </w:rPr>
            </w:pPr>
          </w:p>
        </w:tc>
        <w:tc>
          <w:tcPr>
            <w:tcW w:w="3192" w:type="dxa"/>
            <w:tcBorders>
              <w:left w:val="nil"/>
            </w:tcBorders>
          </w:tcPr>
          <w:p w:rsidR="00E87DE2" w:rsidRPr="006054D8" w:rsidRDefault="00E87DE2" w:rsidP="00757F79">
            <w:pPr>
              <w:pStyle w:val="PlainText"/>
              <w:rPr>
                <w:rFonts w:ascii="Times New Roman" w:hAnsi="Times New Roman"/>
                <w:color w:val="000000"/>
                <w:sz w:val="22"/>
                <w:szCs w:val="22"/>
                <w:lang w:val="en-US" w:eastAsia="en-US"/>
              </w:rPr>
            </w:pPr>
          </w:p>
        </w:tc>
      </w:tr>
      <w:tr w:rsidR="00E87DE2" w:rsidRPr="006054D8" w:rsidTr="001E6331">
        <w:tc>
          <w:tcPr>
            <w:tcW w:w="1638" w:type="dxa"/>
            <w:tcBorders>
              <w:right w:val="nil"/>
            </w:tcBorders>
            <w:shd w:val="clear" w:color="auto" w:fill="DDD9C3" w:themeFill="background2" w:themeFillShade="E6"/>
          </w:tcPr>
          <w:p w:rsidR="00E87DE2" w:rsidRPr="00665BF0" w:rsidRDefault="00E87DE2" w:rsidP="00757F79">
            <w:pPr>
              <w:pStyle w:val="PlainText"/>
              <w:rPr>
                <w:rFonts w:ascii="Times New Roman" w:hAnsi="Times New Roman"/>
                <w:bCs/>
                <w:color w:val="000000"/>
                <w:sz w:val="22"/>
                <w:szCs w:val="22"/>
                <w:lang w:val="en-US" w:eastAsia="en-US"/>
              </w:rPr>
            </w:pPr>
            <w:r w:rsidRPr="00665BF0">
              <w:rPr>
                <w:rFonts w:ascii="Times New Roman" w:hAnsi="Times New Roman"/>
                <w:bCs/>
                <w:color w:val="000000"/>
                <w:sz w:val="22"/>
                <w:szCs w:val="22"/>
                <w:lang w:val="en-US" w:eastAsia="en-US"/>
              </w:rPr>
              <w:t>2.</w:t>
            </w:r>
          </w:p>
        </w:tc>
        <w:tc>
          <w:tcPr>
            <w:tcW w:w="4746" w:type="dxa"/>
            <w:tcBorders>
              <w:left w:val="nil"/>
              <w:right w:val="nil"/>
            </w:tcBorders>
            <w:shd w:val="clear" w:color="auto" w:fill="DDD9C3" w:themeFill="background2" w:themeFillShade="E6"/>
          </w:tcPr>
          <w:p w:rsidR="00E87DE2" w:rsidRPr="00CA1A65" w:rsidRDefault="00E87DE2" w:rsidP="00757F79">
            <w:pPr>
              <w:pStyle w:val="ListParagraph"/>
              <w:ind w:left="0"/>
              <w:jc w:val="both"/>
            </w:pPr>
            <w:r w:rsidRPr="00CA1A65">
              <w:t>Inventory Management</w:t>
            </w:r>
          </w:p>
        </w:tc>
        <w:tc>
          <w:tcPr>
            <w:tcW w:w="3192" w:type="dxa"/>
            <w:tcBorders>
              <w:left w:val="nil"/>
            </w:tcBorders>
            <w:shd w:val="clear" w:color="auto" w:fill="DDD9C3" w:themeFill="background2" w:themeFillShade="E6"/>
          </w:tcPr>
          <w:p w:rsidR="00E87DE2" w:rsidRPr="006054D8" w:rsidRDefault="003F3605" w:rsidP="00757F79">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5</w:t>
            </w:r>
            <w:r w:rsidR="00E87DE2">
              <w:rPr>
                <w:rFonts w:ascii="Times New Roman" w:hAnsi="Times New Roman"/>
                <w:color w:val="000000"/>
                <w:sz w:val="22"/>
                <w:szCs w:val="22"/>
                <w:lang w:val="en-US" w:eastAsia="en-US"/>
              </w:rPr>
              <w:t>0,000/-</w:t>
            </w:r>
          </w:p>
        </w:tc>
      </w:tr>
      <w:tr w:rsidR="00E87DE2" w:rsidRPr="006054D8" w:rsidTr="00757F79">
        <w:tc>
          <w:tcPr>
            <w:tcW w:w="1638" w:type="dxa"/>
            <w:tcBorders>
              <w:right w:val="nil"/>
            </w:tcBorders>
          </w:tcPr>
          <w:p w:rsidR="00E87DE2" w:rsidRPr="006054D8" w:rsidRDefault="00E87DE2" w:rsidP="00757F79">
            <w:pPr>
              <w:pStyle w:val="PlainText"/>
              <w:rPr>
                <w:rFonts w:ascii="Times New Roman" w:hAnsi="Times New Roman"/>
                <w:b/>
                <w:bCs/>
                <w:color w:val="000000"/>
                <w:sz w:val="22"/>
                <w:szCs w:val="22"/>
                <w:lang w:val="en-US" w:eastAsia="en-US"/>
              </w:rPr>
            </w:pPr>
          </w:p>
        </w:tc>
        <w:tc>
          <w:tcPr>
            <w:tcW w:w="4746" w:type="dxa"/>
            <w:tcBorders>
              <w:left w:val="nil"/>
              <w:right w:val="nil"/>
            </w:tcBorders>
          </w:tcPr>
          <w:p w:rsidR="00E87DE2" w:rsidRPr="006054D8" w:rsidRDefault="00E87DE2" w:rsidP="00757F79">
            <w:pPr>
              <w:pStyle w:val="PlainText"/>
              <w:rPr>
                <w:rFonts w:ascii="Times New Roman" w:hAnsi="Times New Roman"/>
                <w:color w:val="000000"/>
                <w:sz w:val="22"/>
                <w:szCs w:val="22"/>
                <w:lang w:val="en-US" w:eastAsia="en-US"/>
              </w:rPr>
            </w:pPr>
          </w:p>
        </w:tc>
        <w:tc>
          <w:tcPr>
            <w:tcW w:w="3192" w:type="dxa"/>
            <w:tcBorders>
              <w:left w:val="nil"/>
            </w:tcBorders>
          </w:tcPr>
          <w:p w:rsidR="00E87DE2" w:rsidRPr="006054D8" w:rsidRDefault="00E87DE2" w:rsidP="00757F79">
            <w:pPr>
              <w:pStyle w:val="PlainText"/>
              <w:rPr>
                <w:rFonts w:ascii="Times New Roman" w:hAnsi="Times New Roman"/>
                <w:color w:val="000000"/>
                <w:sz w:val="22"/>
                <w:szCs w:val="22"/>
                <w:lang w:val="en-US" w:eastAsia="en-US"/>
              </w:rPr>
            </w:pPr>
          </w:p>
        </w:tc>
      </w:tr>
      <w:tr w:rsidR="00E87DE2" w:rsidRPr="006054D8" w:rsidTr="001E6331">
        <w:tc>
          <w:tcPr>
            <w:tcW w:w="1638" w:type="dxa"/>
            <w:tcBorders>
              <w:right w:val="nil"/>
            </w:tcBorders>
            <w:shd w:val="clear" w:color="auto" w:fill="DDD9C3" w:themeFill="background2" w:themeFillShade="E6"/>
          </w:tcPr>
          <w:p w:rsidR="00E87DE2" w:rsidRPr="006054D8" w:rsidRDefault="00E87DE2" w:rsidP="00757F79">
            <w:pPr>
              <w:pStyle w:val="PlainText"/>
              <w:rPr>
                <w:rFonts w:ascii="Times New Roman" w:hAnsi="Times New Roman"/>
                <w:b/>
                <w:bCs/>
                <w:color w:val="000000"/>
                <w:sz w:val="22"/>
                <w:szCs w:val="22"/>
                <w:lang w:val="en-US" w:eastAsia="en-US"/>
              </w:rPr>
            </w:pPr>
          </w:p>
        </w:tc>
        <w:tc>
          <w:tcPr>
            <w:tcW w:w="4746" w:type="dxa"/>
            <w:tcBorders>
              <w:left w:val="nil"/>
              <w:right w:val="nil"/>
            </w:tcBorders>
            <w:shd w:val="clear" w:color="auto" w:fill="DDD9C3" w:themeFill="background2" w:themeFillShade="E6"/>
          </w:tcPr>
          <w:p w:rsidR="00E87DE2" w:rsidRPr="005C1087" w:rsidRDefault="00E87DE2" w:rsidP="00757F79">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Total Amount in Taka</w:t>
            </w:r>
            <w:r w:rsidRPr="005C1087">
              <w:rPr>
                <w:rFonts w:ascii="Times New Roman" w:hAnsi="Times New Roman"/>
                <w:b/>
                <w:color w:val="000000"/>
                <w:sz w:val="22"/>
                <w:szCs w:val="22"/>
                <w:lang w:val="en-US" w:eastAsia="en-US"/>
              </w:rPr>
              <w:t>:</w:t>
            </w:r>
          </w:p>
        </w:tc>
        <w:tc>
          <w:tcPr>
            <w:tcW w:w="3192" w:type="dxa"/>
            <w:tcBorders>
              <w:left w:val="nil"/>
            </w:tcBorders>
            <w:shd w:val="clear" w:color="auto" w:fill="DDD9C3" w:themeFill="background2" w:themeFillShade="E6"/>
          </w:tcPr>
          <w:p w:rsidR="00E87DE2" w:rsidRPr="005C1087" w:rsidRDefault="00781A0A" w:rsidP="00757F79">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10</w:t>
            </w:r>
            <w:r w:rsidR="00E87DE2">
              <w:rPr>
                <w:rFonts w:ascii="Times New Roman" w:hAnsi="Times New Roman"/>
                <w:b/>
                <w:color w:val="000000"/>
                <w:sz w:val="22"/>
                <w:szCs w:val="22"/>
                <w:lang w:val="en-US" w:eastAsia="en-US"/>
              </w:rPr>
              <w:t>0,000/-</w:t>
            </w:r>
          </w:p>
        </w:tc>
      </w:tr>
    </w:tbl>
    <w:p w:rsidR="00E87DE2" w:rsidRPr="003F3605" w:rsidRDefault="00E87DE2" w:rsidP="00E87DE2">
      <w:pPr>
        <w:pStyle w:val="PlainText"/>
        <w:rPr>
          <w:rFonts w:ascii="Times New Roman" w:hAnsi="Times New Roman"/>
          <w:b/>
          <w:sz w:val="22"/>
          <w:szCs w:val="22"/>
          <w:lang w:val="en-US"/>
        </w:rPr>
      </w:pPr>
    </w:p>
    <w:p w:rsidR="00E87DE2" w:rsidRPr="003F3605" w:rsidRDefault="00E87DE2" w:rsidP="00E87DE2">
      <w:pPr>
        <w:pStyle w:val="PlainText"/>
        <w:rPr>
          <w:rFonts w:ascii="Times New Roman" w:hAnsi="Times New Roman"/>
          <w:b/>
          <w:sz w:val="22"/>
          <w:szCs w:val="22"/>
          <w:lang w:val="en-US"/>
        </w:rPr>
      </w:pPr>
      <w:r w:rsidRPr="003F3605">
        <w:rPr>
          <w:rFonts w:ascii="Times New Roman" w:hAnsi="Times New Roman"/>
          <w:b/>
          <w:sz w:val="22"/>
          <w:szCs w:val="22"/>
          <w:lang w:val="en-US"/>
        </w:rPr>
        <w:t>*Service Charge: Tk. 4000/- per Month.</w:t>
      </w:r>
    </w:p>
    <w:p w:rsidR="00E87DE2" w:rsidRDefault="00E87DE2" w:rsidP="00E87DE2">
      <w:pPr>
        <w:pStyle w:val="PlainText"/>
        <w:rPr>
          <w:rFonts w:ascii="Times New Roman" w:hAnsi="Times New Roman"/>
          <w:sz w:val="22"/>
          <w:szCs w:val="22"/>
          <w:lang w:val="en-US"/>
        </w:rPr>
      </w:pPr>
    </w:p>
    <w:p w:rsidR="00E87DE2" w:rsidRPr="00D24774" w:rsidRDefault="00E87DE2" w:rsidP="00E87DE2">
      <w:pPr>
        <w:spacing w:line="360" w:lineRule="auto"/>
        <w:rPr>
          <w:b/>
          <w:sz w:val="28"/>
          <w:szCs w:val="32"/>
        </w:rPr>
      </w:pPr>
      <w:r w:rsidRPr="00D24774">
        <w:rPr>
          <w:b/>
          <w:sz w:val="28"/>
          <w:szCs w:val="32"/>
        </w:rPr>
        <w:t>Plan:</w:t>
      </w:r>
      <w:r>
        <w:rPr>
          <w:b/>
          <w:sz w:val="28"/>
          <w:szCs w:val="32"/>
        </w:rPr>
        <w:t xml:space="preserve"> C</w:t>
      </w:r>
    </w:p>
    <w:tbl>
      <w:tblPr>
        <w:tblW w:w="0" w:type="auto"/>
        <w:tblBorders>
          <w:top w:val="single" w:sz="8" w:space="0" w:color="9F8AB9"/>
          <w:left w:val="single" w:sz="8" w:space="0" w:color="9F8AB9"/>
          <w:bottom w:val="single" w:sz="8" w:space="0" w:color="9F8AB9"/>
          <w:right w:val="single" w:sz="8" w:space="0" w:color="9F8AB9"/>
          <w:insideH w:val="single" w:sz="8" w:space="0" w:color="9F8AB9"/>
        </w:tblBorders>
        <w:tblLook w:val="04A0" w:firstRow="1" w:lastRow="0" w:firstColumn="1" w:lastColumn="0" w:noHBand="0" w:noVBand="1"/>
      </w:tblPr>
      <w:tblGrid>
        <w:gridCol w:w="1597"/>
        <w:gridCol w:w="4624"/>
        <w:gridCol w:w="3119"/>
      </w:tblGrid>
      <w:tr w:rsidR="00E87DE2" w:rsidRPr="006054D8" w:rsidTr="001E6331">
        <w:tc>
          <w:tcPr>
            <w:tcW w:w="1638" w:type="dxa"/>
            <w:tcBorders>
              <w:top w:val="single" w:sz="8" w:space="0" w:color="9F8AB9"/>
              <w:left w:val="single" w:sz="8" w:space="0" w:color="9F8AB9"/>
              <w:bottom w:val="single" w:sz="8" w:space="0" w:color="9F8AB9"/>
              <w:right w:val="nil"/>
            </w:tcBorders>
            <w:shd w:val="clear" w:color="auto" w:fill="BFBFBF" w:themeFill="background1" w:themeFillShade="BF"/>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SL</w:t>
            </w:r>
          </w:p>
        </w:tc>
        <w:tc>
          <w:tcPr>
            <w:tcW w:w="4746" w:type="dxa"/>
            <w:tcBorders>
              <w:top w:val="single" w:sz="8" w:space="0" w:color="9F8AB9"/>
              <w:left w:val="nil"/>
              <w:bottom w:val="single" w:sz="8" w:space="0" w:color="9F8AB9"/>
              <w:right w:val="nil"/>
            </w:tcBorders>
            <w:shd w:val="clear" w:color="auto" w:fill="BFBFBF" w:themeFill="background1" w:themeFillShade="BF"/>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Modules</w:t>
            </w:r>
          </w:p>
        </w:tc>
        <w:tc>
          <w:tcPr>
            <w:tcW w:w="3192" w:type="dxa"/>
            <w:tcBorders>
              <w:top w:val="single" w:sz="8" w:space="0" w:color="9F8AB9"/>
              <w:left w:val="nil"/>
              <w:bottom w:val="single" w:sz="8" w:space="0" w:color="9F8AB9"/>
              <w:right w:val="single" w:sz="8" w:space="0" w:color="9F8AB9"/>
            </w:tcBorders>
            <w:shd w:val="clear" w:color="auto" w:fill="BFBFBF" w:themeFill="background1" w:themeFillShade="BF"/>
          </w:tcPr>
          <w:p w:rsidR="00E87DE2" w:rsidRPr="006054D8" w:rsidRDefault="00E87DE2" w:rsidP="00757F79">
            <w:pPr>
              <w:pStyle w:val="PlainText"/>
              <w:rPr>
                <w:rFonts w:ascii="Times New Roman" w:hAnsi="Times New Roman"/>
                <w:b/>
                <w:bCs/>
                <w:color w:val="000000"/>
                <w:sz w:val="22"/>
                <w:szCs w:val="22"/>
                <w:lang w:val="en-US" w:eastAsia="en-US"/>
              </w:rPr>
            </w:pPr>
            <w:r w:rsidRPr="006054D8">
              <w:rPr>
                <w:rFonts w:ascii="Times New Roman" w:hAnsi="Times New Roman"/>
                <w:b/>
                <w:bCs/>
                <w:color w:val="000000"/>
                <w:sz w:val="22"/>
                <w:szCs w:val="22"/>
                <w:lang w:val="en-US" w:eastAsia="en-US"/>
              </w:rPr>
              <w:t>Total Price</w:t>
            </w:r>
          </w:p>
        </w:tc>
      </w:tr>
      <w:tr w:rsidR="00E87DE2" w:rsidRPr="006054D8" w:rsidTr="001E6331">
        <w:tc>
          <w:tcPr>
            <w:tcW w:w="1638" w:type="dxa"/>
            <w:tcBorders>
              <w:right w:val="nil"/>
            </w:tcBorders>
            <w:shd w:val="clear" w:color="auto" w:fill="DDD9C3" w:themeFill="background2" w:themeFillShade="E6"/>
          </w:tcPr>
          <w:p w:rsidR="00E87DE2" w:rsidRPr="00665BF0" w:rsidRDefault="00E87DE2" w:rsidP="00757F79">
            <w:pPr>
              <w:pStyle w:val="PlainText"/>
              <w:rPr>
                <w:rFonts w:ascii="Times New Roman" w:hAnsi="Times New Roman"/>
                <w:bCs/>
                <w:color w:val="000000"/>
                <w:sz w:val="22"/>
                <w:szCs w:val="22"/>
                <w:lang w:val="en-US" w:eastAsia="en-US"/>
              </w:rPr>
            </w:pPr>
            <w:r w:rsidRPr="00665BF0">
              <w:rPr>
                <w:rFonts w:ascii="Times New Roman" w:hAnsi="Times New Roman"/>
                <w:bCs/>
                <w:color w:val="000000"/>
                <w:sz w:val="22"/>
                <w:szCs w:val="22"/>
                <w:lang w:val="en-US" w:eastAsia="en-US"/>
              </w:rPr>
              <w:t>1.</w:t>
            </w:r>
          </w:p>
        </w:tc>
        <w:tc>
          <w:tcPr>
            <w:tcW w:w="4746" w:type="dxa"/>
            <w:tcBorders>
              <w:left w:val="nil"/>
              <w:right w:val="nil"/>
            </w:tcBorders>
            <w:shd w:val="clear" w:color="auto" w:fill="DDD9C3" w:themeFill="background2" w:themeFillShade="E6"/>
          </w:tcPr>
          <w:p w:rsidR="00E87DE2" w:rsidRPr="006054D8" w:rsidRDefault="00E87DE2" w:rsidP="00757F79">
            <w:pPr>
              <w:pStyle w:val="ListParagraph"/>
              <w:ind w:left="0"/>
              <w:jc w:val="both"/>
              <w:rPr>
                <w:color w:val="000000"/>
              </w:rPr>
            </w:pPr>
            <w:r w:rsidRPr="00A21097">
              <w:t xml:space="preserve">Full Standard / Core Accounting </w:t>
            </w:r>
          </w:p>
        </w:tc>
        <w:tc>
          <w:tcPr>
            <w:tcW w:w="3192" w:type="dxa"/>
            <w:tcBorders>
              <w:left w:val="nil"/>
            </w:tcBorders>
            <w:shd w:val="clear" w:color="auto" w:fill="DDD9C3" w:themeFill="background2" w:themeFillShade="E6"/>
          </w:tcPr>
          <w:p w:rsidR="00E87DE2" w:rsidRPr="006054D8" w:rsidRDefault="00E87DE2" w:rsidP="00757F79">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50,000/=</w:t>
            </w:r>
          </w:p>
        </w:tc>
      </w:tr>
      <w:tr w:rsidR="00E87DE2" w:rsidRPr="006054D8" w:rsidTr="00757F79">
        <w:tc>
          <w:tcPr>
            <w:tcW w:w="1638" w:type="dxa"/>
            <w:tcBorders>
              <w:right w:val="nil"/>
            </w:tcBorders>
          </w:tcPr>
          <w:p w:rsidR="00E87DE2" w:rsidRPr="00665BF0" w:rsidRDefault="00E87DE2" w:rsidP="00757F79">
            <w:pPr>
              <w:pStyle w:val="PlainText"/>
              <w:rPr>
                <w:rFonts w:ascii="Times New Roman" w:hAnsi="Times New Roman"/>
                <w:bCs/>
                <w:color w:val="000000"/>
                <w:sz w:val="22"/>
                <w:szCs w:val="22"/>
                <w:lang w:val="en-US" w:eastAsia="en-US"/>
              </w:rPr>
            </w:pPr>
          </w:p>
        </w:tc>
        <w:tc>
          <w:tcPr>
            <w:tcW w:w="4746" w:type="dxa"/>
            <w:tcBorders>
              <w:left w:val="nil"/>
              <w:right w:val="nil"/>
            </w:tcBorders>
          </w:tcPr>
          <w:p w:rsidR="00E87DE2" w:rsidRPr="006054D8" w:rsidRDefault="00E87DE2" w:rsidP="00757F79">
            <w:pPr>
              <w:pStyle w:val="PlainText"/>
              <w:rPr>
                <w:rFonts w:ascii="Times New Roman" w:hAnsi="Times New Roman"/>
                <w:color w:val="000000"/>
                <w:sz w:val="22"/>
                <w:szCs w:val="22"/>
                <w:lang w:val="en-US" w:eastAsia="en-US"/>
              </w:rPr>
            </w:pPr>
          </w:p>
        </w:tc>
        <w:tc>
          <w:tcPr>
            <w:tcW w:w="3192" w:type="dxa"/>
            <w:tcBorders>
              <w:left w:val="nil"/>
            </w:tcBorders>
          </w:tcPr>
          <w:p w:rsidR="00E87DE2" w:rsidRPr="006054D8" w:rsidRDefault="00E87DE2" w:rsidP="00757F79">
            <w:pPr>
              <w:pStyle w:val="PlainText"/>
              <w:rPr>
                <w:rFonts w:ascii="Times New Roman" w:hAnsi="Times New Roman"/>
                <w:color w:val="000000"/>
                <w:sz w:val="22"/>
                <w:szCs w:val="22"/>
                <w:lang w:val="en-US" w:eastAsia="en-US"/>
              </w:rPr>
            </w:pPr>
          </w:p>
        </w:tc>
      </w:tr>
      <w:tr w:rsidR="00E87DE2" w:rsidRPr="006054D8" w:rsidTr="001E6331">
        <w:tc>
          <w:tcPr>
            <w:tcW w:w="1638" w:type="dxa"/>
            <w:tcBorders>
              <w:right w:val="nil"/>
            </w:tcBorders>
            <w:shd w:val="clear" w:color="auto" w:fill="DDD9C3" w:themeFill="background2" w:themeFillShade="E6"/>
          </w:tcPr>
          <w:p w:rsidR="00E87DE2" w:rsidRPr="00665BF0" w:rsidRDefault="00E87DE2" w:rsidP="00757F79">
            <w:pPr>
              <w:pStyle w:val="PlainText"/>
              <w:rPr>
                <w:rFonts w:ascii="Times New Roman" w:hAnsi="Times New Roman"/>
                <w:bCs/>
                <w:color w:val="000000"/>
                <w:sz w:val="22"/>
                <w:szCs w:val="22"/>
                <w:lang w:val="en-US" w:eastAsia="en-US"/>
              </w:rPr>
            </w:pPr>
            <w:r w:rsidRPr="00665BF0">
              <w:rPr>
                <w:rFonts w:ascii="Times New Roman" w:hAnsi="Times New Roman"/>
                <w:bCs/>
                <w:color w:val="000000"/>
                <w:sz w:val="22"/>
                <w:szCs w:val="22"/>
                <w:lang w:val="en-US" w:eastAsia="en-US"/>
              </w:rPr>
              <w:t>2.</w:t>
            </w:r>
          </w:p>
        </w:tc>
        <w:tc>
          <w:tcPr>
            <w:tcW w:w="4746" w:type="dxa"/>
            <w:tcBorders>
              <w:left w:val="nil"/>
              <w:right w:val="nil"/>
            </w:tcBorders>
            <w:shd w:val="clear" w:color="auto" w:fill="DDD9C3" w:themeFill="background2" w:themeFillShade="E6"/>
          </w:tcPr>
          <w:p w:rsidR="00E87DE2" w:rsidRPr="00665BF0" w:rsidRDefault="00E87DE2" w:rsidP="00757F79">
            <w:pPr>
              <w:pStyle w:val="PlainText"/>
              <w:rPr>
                <w:rFonts w:ascii="Times New Roman" w:hAnsi="Times New Roman"/>
                <w:color w:val="000000"/>
                <w:sz w:val="22"/>
                <w:szCs w:val="22"/>
                <w:lang w:val="en-US" w:eastAsia="en-US"/>
              </w:rPr>
            </w:pPr>
            <w:r w:rsidRPr="00665BF0">
              <w:rPr>
                <w:rFonts w:ascii="Times New Roman" w:hAnsi="Times New Roman"/>
                <w:sz w:val="22"/>
              </w:rPr>
              <w:t>Inventory Management</w:t>
            </w:r>
          </w:p>
        </w:tc>
        <w:tc>
          <w:tcPr>
            <w:tcW w:w="3192" w:type="dxa"/>
            <w:tcBorders>
              <w:left w:val="nil"/>
            </w:tcBorders>
            <w:shd w:val="clear" w:color="auto" w:fill="DDD9C3" w:themeFill="background2" w:themeFillShade="E6"/>
          </w:tcPr>
          <w:p w:rsidR="00E87DE2" w:rsidRPr="006054D8" w:rsidRDefault="003967B4" w:rsidP="00757F79">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5</w:t>
            </w:r>
            <w:r w:rsidR="00E87DE2">
              <w:rPr>
                <w:rFonts w:ascii="Times New Roman" w:hAnsi="Times New Roman"/>
                <w:color w:val="000000"/>
                <w:sz w:val="22"/>
                <w:szCs w:val="22"/>
                <w:lang w:val="en-US" w:eastAsia="en-US"/>
              </w:rPr>
              <w:t>0,000/=</w:t>
            </w:r>
          </w:p>
        </w:tc>
      </w:tr>
      <w:tr w:rsidR="00E87DE2" w:rsidRPr="006054D8" w:rsidTr="00757F79">
        <w:tc>
          <w:tcPr>
            <w:tcW w:w="1638" w:type="dxa"/>
            <w:tcBorders>
              <w:right w:val="nil"/>
            </w:tcBorders>
          </w:tcPr>
          <w:p w:rsidR="00E87DE2" w:rsidRPr="006054D8" w:rsidRDefault="00E87DE2" w:rsidP="00757F79">
            <w:pPr>
              <w:pStyle w:val="PlainText"/>
              <w:rPr>
                <w:rFonts w:ascii="Times New Roman" w:hAnsi="Times New Roman"/>
                <w:b/>
                <w:bCs/>
                <w:color w:val="000000"/>
                <w:sz w:val="22"/>
                <w:szCs w:val="22"/>
                <w:lang w:val="en-US" w:eastAsia="en-US"/>
              </w:rPr>
            </w:pPr>
          </w:p>
        </w:tc>
        <w:tc>
          <w:tcPr>
            <w:tcW w:w="4746" w:type="dxa"/>
            <w:tcBorders>
              <w:left w:val="nil"/>
              <w:right w:val="nil"/>
            </w:tcBorders>
          </w:tcPr>
          <w:p w:rsidR="00E87DE2" w:rsidRPr="006054D8" w:rsidRDefault="00E87DE2" w:rsidP="00757F79">
            <w:pPr>
              <w:pStyle w:val="PlainText"/>
              <w:rPr>
                <w:rFonts w:ascii="Times New Roman" w:hAnsi="Times New Roman"/>
                <w:color w:val="000000"/>
                <w:sz w:val="22"/>
                <w:szCs w:val="22"/>
                <w:lang w:val="en-US" w:eastAsia="en-US"/>
              </w:rPr>
            </w:pPr>
          </w:p>
        </w:tc>
        <w:tc>
          <w:tcPr>
            <w:tcW w:w="3192" w:type="dxa"/>
            <w:tcBorders>
              <w:left w:val="nil"/>
            </w:tcBorders>
          </w:tcPr>
          <w:p w:rsidR="00E87DE2" w:rsidRPr="006054D8" w:rsidRDefault="00E87DE2" w:rsidP="00757F79">
            <w:pPr>
              <w:pStyle w:val="PlainText"/>
              <w:rPr>
                <w:rFonts w:ascii="Times New Roman" w:hAnsi="Times New Roman"/>
                <w:color w:val="000000"/>
                <w:sz w:val="22"/>
                <w:szCs w:val="22"/>
                <w:lang w:val="en-US" w:eastAsia="en-US"/>
              </w:rPr>
            </w:pPr>
          </w:p>
        </w:tc>
      </w:tr>
      <w:tr w:rsidR="00E87DE2" w:rsidRPr="006054D8" w:rsidTr="001E6331">
        <w:tc>
          <w:tcPr>
            <w:tcW w:w="1638" w:type="dxa"/>
            <w:tcBorders>
              <w:right w:val="nil"/>
            </w:tcBorders>
            <w:shd w:val="clear" w:color="auto" w:fill="DDD9C3" w:themeFill="background2" w:themeFillShade="E6"/>
          </w:tcPr>
          <w:p w:rsidR="00E87DE2" w:rsidRPr="00665BF0" w:rsidRDefault="00E87DE2" w:rsidP="00757F79">
            <w:pPr>
              <w:pStyle w:val="PlainText"/>
              <w:rPr>
                <w:rFonts w:ascii="Times New Roman" w:hAnsi="Times New Roman"/>
                <w:bCs/>
                <w:color w:val="000000"/>
                <w:sz w:val="22"/>
                <w:szCs w:val="22"/>
                <w:lang w:val="en-US" w:eastAsia="en-US"/>
              </w:rPr>
            </w:pPr>
            <w:r w:rsidRPr="00665BF0">
              <w:rPr>
                <w:rFonts w:ascii="Times New Roman" w:hAnsi="Times New Roman"/>
                <w:bCs/>
                <w:color w:val="000000"/>
                <w:sz w:val="22"/>
                <w:szCs w:val="22"/>
                <w:lang w:val="en-US" w:eastAsia="en-US"/>
              </w:rPr>
              <w:t>3.</w:t>
            </w:r>
          </w:p>
        </w:tc>
        <w:tc>
          <w:tcPr>
            <w:tcW w:w="4746" w:type="dxa"/>
            <w:tcBorders>
              <w:left w:val="nil"/>
              <w:right w:val="nil"/>
            </w:tcBorders>
            <w:shd w:val="clear" w:color="auto" w:fill="DDD9C3" w:themeFill="background2" w:themeFillShade="E6"/>
          </w:tcPr>
          <w:p w:rsidR="00E87DE2" w:rsidRPr="00665BF0" w:rsidRDefault="00E87DE2" w:rsidP="00757F79">
            <w:pPr>
              <w:pStyle w:val="ListParagraph"/>
              <w:ind w:left="0"/>
              <w:jc w:val="both"/>
            </w:pPr>
            <w:r w:rsidRPr="00665BF0">
              <w:t>HR and Payroll</w:t>
            </w:r>
          </w:p>
        </w:tc>
        <w:tc>
          <w:tcPr>
            <w:tcW w:w="3192" w:type="dxa"/>
            <w:tcBorders>
              <w:left w:val="nil"/>
            </w:tcBorders>
            <w:shd w:val="clear" w:color="auto" w:fill="DDD9C3" w:themeFill="background2" w:themeFillShade="E6"/>
          </w:tcPr>
          <w:p w:rsidR="00E87DE2" w:rsidRPr="006054D8" w:rsidRDefault="00E87DE2" w:rsidP="00757F79">
            <w:pPr>
              <w:pStyle w:val="PlainText"/>
              <w:rPr>
                <w:rFonts w:ascii="Times New Roman" w:hAnsi="Times New Roman"/>
                <w:color w:val="000000"/>
                <w:sz w:val="22"/>
                <w:szCs w:val="22"/>
                <w:lang w:val="en-US" w:eastAsia="en-US"/>
              </w:rPr>
            </w:pPr>
            <w:r>
              <w:rPr>
                <w:rFonts w:ascii="Times New Roman" w:hAnsi="Times New Roman"/>
                <w:color w:val="000000"/>
                <w:sz w:val="22"/>
                <w:szCs w:val="22"/>
                <w:lang w:val="en-US" w:eastAsia="en-US"/>
              </w:rPr>
              <w:t>60,000/=</w:t>
            </w:r>
          </w:p>
        </w:tc>
      </w:tr>
      <w:tr w:rsidR="00E87DE2" w:rsidRPr="006054D8" w:rsidTr="00757F79">
        <w:tc>
          <w:tcPr>
            <w:tcW w:w="1638" w:type="dxa"/>
            <w:tcBorders>
              <w:right w:val="nil"/>
            </w:tcBorders>
          </w:tcPr>
          <w:p w:rsidR="00E87DE2" w:rsidRPr="006054D8" w:rsidRDefault="00E87DE2" w:rsidP="00757F79">
            <w:pPr>
              <w:pStyle w:val="PlainText"/>
              <w:rPr>
                <w:rFonts w:ascii="Times New Roman" w:hAnsi="Times New Roman"/>
                <w:b/>
                <w:bCs/>
                <w:color w:val="000000"/>
                <w:sz w:val="22"/>
                <w:szCs w:val="22"/>
                <w:lang w:val="en-US" w:eastAsia="en-US"/>
              </w:rPr>
            </w:pPr>
          </w:p>
        </w:tc>
        <w:tc>
          <w:tcPr>
            <w:tcW w:w="4746" w:type="dxa"/>
            <w:tcBorders>
              <w:left w:val="nil"/>
              <w:right w:val="nil"/>
            </w:tcBorders>
          </w:tcPr>
          <w:p w:rsidR="00E87DE2" w:rsidRPr="006054D8" w:rsidRDefault="00E87DE2" w:rsidP="00757F79">
            <w:pPr>
              <w:pStyle w:val="PlainText"/>
              <w:rPr>
                <w:rFonts w:ascii="Times New Roman" w:hAnsi="Times New Roman"/>
                <w:color w:val="000000"/>
                <w:sz w:val="22"/>
                <w:szCs w:val="22"/>
                <w:lang w:val="en-US" w:eastAsia="en-US"/>
              </w:rPr>
            </w:pPr>
          </w:p>
        </w:tc>
        <w:tc>
          <w:tcPr>
            <w:tcW w:w="3192" w:type="dxa"/>
            <w:tcBorders>
              <w:left w:val="nil"/>
            </w:tcBorders>
          </w:tcPr>
          <w:p w:rsidR="00E87DE2" w:rsidRPr="006054D8" w:rsidRDefault="00E87DE2" w:rsidP="00757F79">
            <w:pPr>
              <w:pStyle w:val="PlainText"/>
              <w:rPr>
                <w:rFonts w:ascii="Times New Roman" w:hAnsi="Times New Roman"/>
                <w:color w:val="000000"/>
                <w:sz w:val="22"/>
                <w:szCs w:val="22"/>
                <w:lang w:val="en-US" w:eastAsia="en-US"/>
              </w:rPr>
            </w:pPr>
          </w:p>
        </w:tc>
      </w:tr>
      <w:tr w:rsidR="00E87DE2" w:rsidRPr="006054D8" w:rsidTr="001E6331">
        <w:tc>
          <w:tcPr>
            <w:tcW w:w="1638" w:type="dxa"/>
            <w:tcBorders>
              <w:right w:val="nil"/>
            </w:tcBorders>
            <w:shd w:val="clear" w:color="auto" w:fill="DDD9C3" w:themeFill="background2" w:themeFillShade="E6"/>
          </w:tcPr>
          <w:p w:rsidR="00E87DE2" w:rsidRPr="006054D8" w:rsidRDefault="00E87DE2" w:rsidP="00757F79">
            <w:pPr>
              <w:pStyle w:val="PlainText"/>
              <w:rPr>
                <w:rFonts w:ascii="Times New Roman" w:hAnsi="Times New Roman"/>
                <w:b/>
                <w:bCs/>
                <w:color w:val="000000"/>
                <w:sz w:val="22"/>
                <w:szCs w:val="22"/>
                <w:lang w:val="en-US" w:eastAsia="en-US"/>
              </w:rPr>
            </w:pPr>
          </w:p>
        </w:tc>
        <w:tc>
          <w:tcPr>
            <w:tcW w:w="4746" w:type="dxa"/>
            <w:tcBorders>
              <w:left w:val="nil"/>
              <w:right w:val="nil"/>
            </w:tcBorders>
            <w:shd w:val="clear" w:color="auto" w:fill="DDD9C3" w:themeFill="background2" w:themeFillShade="E6"/>
          </w:tcPr>
          <w:p w:rsidR="00E87DE2" w:rsidRPr="005C1087" w:rsidRDefault="00E87DE2" w:rsidP="00757F79">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Total Amount in Taka</w:t>
            </w:r>
            <w:r w:rsidRPr="005C1087">
              <w:rPr>
                <w:rFonts w:ascii="Times New Roman" w:hAnsi="Times New Roman"/>
                <w:b/>
                <w:color w:val="000000"/>
                <w:sz w:val="22"/>
                <w:szCs w:val="22"/>
                <w:lang w:val="en-US" w:eastAsia="en-US"/>
              </w:rPr>
              <w:t>:</w:t>
            </w:r>
          </w:p>
        </w:tc>
        <w:tc>
          <w:tcPr>
            <w:tcW w:w="3192" w:type="dxa"/>
            <w:tcBorders>
              <w:left w:val="nil"/>
            </w:tcBorders>
            <w:shd w:val="clear" w:color="auto" w:fill="DDD9C3" w:themeFill="background2" w:themeFillShade="E6"/>
          </w:tcPr>
          <w:p w:rsidR="00E87DE2" w:rsidRPr="005C1087" w:rsidRDefault="00E87DE2" w:rsidP="00757F79">
            <w:pPr>
              <w:pStyle w:val="PlainText"/>
              <w:rPr>
                <w:rFonts w:ascii="Times New Roman" w:hAnsi="Times New Roman"/>
                <w:b/>
                <w:color w:val="000000"/>
                <w:sz w:val="22"/>
                <w:szCs w:val="22"/>
                <w:lang w:val="en-US" w:eastAsia="en-US"/>
              </w:rPr>
            </w:pPr>
            <w:r>
              <w:rPr>
                <w:rFonts w:ascii="Times New Roman" w:hAnsi="Times New Roman"/>
                <w:b/>
                <w:color w:val="000000"/>
                <w:sz w:val="22"/>
                <w:szCs w:val="22"/>
                <w:lang w:val="en-US" w:eastAsia="en-US"/>
              </w:rPr>
              <w:t>1</w:t>
            </w:r>
            <w:r w:rsidRPr="005C1087">
              <w:rPr>
                <w:rFonts w:ascii="Times New Roman" w:hAnsi="Times New Roman"/>
                <w:b/>
                <w:color w:val="000000"/>
                <w:sz w:val="22"/>
                <w:szCs w:val="22"/>
                <w:lang w:val="en-US" w:eastAsia="en-US"/>
              </w:rPr>
              <w:t>,</w:t>
            </w:r>
            <w:r w:rsidR="003967B4">
              <w:rPr>
                <w:rFonts w:ascii="Times New Roman" w:hAnsi="Times New Roman"/>
                <w:b/>
                <w:color w:val="000000"/>
                <w:sz w:val="22"/>
                <w:szCs w:val="22"/>
                <w:lang w:val="en-US" w:eastAsia="en-US"/>
              </w:rPr>
              <w:t>60,000/=</w:t>
            </w:r>
          </w:p>
        </w:tc>
      </w:tr>
    </w:tbl>
    <w:p w:rsidR="00E87DE2" w:rsidRDefault="00E87DE2" w:rsidP="00E87DE2">
      <w:pPr>
        <w:pStyle w:val="PlainText"/>
        <w:rPr>
          <w:rFonts w:ascii="Times New Roman" w:hAnsi="Times New Roman"/>
          <w:sz w:val="22"/>
          <w:szCs w:val="22"/>
          <w:lang w:val="en-US"/>
        </w:rPr>
      </w:pPr>
    </w:p>
    <w:p w:rsidR="00E87DE2" w:rsidRDefault="00E87DE2" w:rsidP="00E87DE2">
      <w:pPr>
        <w:pStyle w:val="PlainText"/>
        <w:rPr>
          <w:rFonts w:ascii="Times New Roman" w:hAnsi="Times New Roman"/>
          <w:b/>
          <w:sz w:val="22"/>
          <w:szCs w:val="22"/>
          <w:lang w:val="en-US"/>
        </w:rPr>
      </w:pPr>
      <w:r w:rsidRPr="003F3605">
        <w:rPr>
          <w:rFonts w:ascii="Times New Roman" w:hAnsi="Times New Roman"/>
          <w:b/>
          <w:sz w:val="22"/>
          <w:szCs w:val="22"/>
          <w:lang w:val="en-US"/>
        </w:rPr>
        <w:t>*Service Charge: Tk. 5000/- per Month.</w:t>
      </w:r>
    </w:p>
    <w:p w:rsidR="00E76375" w:rsidRDefault="00E76375" w:rsidP="00E87DE2">
      <w:pPr>
        <w:pStyle w:val="PlainText"/>
        <w:rPr>
          <w:rFonts w:ascii="Times New Roman" w:hAnsi="Times New Roman"/>
          <w:b/>
          <w:sz w:val="22"/>
          <w:szCs w:val="22"/>
          <w:lang w:val="en-US"/>
        </w:rPr>
      </w:pPr>
    </w:p>
    <w:p w:rsidR="00E76375" w:rsidRPr="00E76375" w:rsidRDefault="00E76375" w:rsidP="00E87DE2">
      <w:pPr>
        <w:pStyle w:val="PlainText"/>
        <w:rPr>
          <w:rFonts w:ascii="Times New Roman" w:hAnsi="Times New Roman"/>
          <w:b/>
          <w:sz w:val="24"/>
          <w:szCs w:val="24"/>
          <w:lang w:val="en-US"/>
        </w:rPr>
      </w:pPr>
      <w:r w:rsidRPr="00E76375">
        <w:rPr>
          <w:rFonts w:ascii="Times New Roman" w:hAnsi="Times New Roman"/>
          <w:b/>
          <w:sz w:val="24"/>
          <w:szCs w:val="24"/>
          <w:lang w:val="en-US"/>
        </w:rPr>
        <w:t xml:space="preserve">Plan from A, B &amp; C are Also Full standard. If you want to customize the products you Might have to pay extra for the type of customization you like </w:t>
      </w:r>
    </w:p>
    <w:p w:rsidR="00E87DE2" w:rsidRDefault="00E87DE2" w:rsidP="00825A8A">
      <w:pPr>
        <w:spacing w:line="360" w:lineRule="auto"/>
        <w:rPr>
          <w:rFonts w:ascii="Arial" w:hAnsi="Arial" w:cs="Arial"/>
          <w:b/>
          <w:highlight w:val="lightGray"/>
          <w:u w:val="single"/>
        </w:rPr>
      </w:pPr>
    </w:p>
    <w:p w:rsidR="00A277BF" w:rsidRPr="00825A8A" w:rsidRDefault="00A277BF" w:rsidP="00825A8A">
      <w:pPr>
        <w:spacing w:line="360" w:lineRule="auto"/>
        <w:rPr>
          <w:rFonts w:ascii="Arial" w:hAnsi="Arial" w:cs="Arial"/>
          <w:b/>
          <w:u w:val="single"/>
        </w:rPr>
      </w:pPr>
      <w:r w:rsidRPr="002A1279">
        <w:rPr>
          <w:rFonts w:ascii="Arial" w:hAnsi="Arial" w:cs="Arial"/>
          <w:b/>
          <w:highlight w:val="lightGray"/>
          <w:u w:val="single"/>
        </w:rPr>
        <w:t>Mode of Payment:</w:t>
      </w:r>
    </w:p>
    <w:p w:rsidR="00A277BF" w:rsidRPr="00825A8A" w:rsidRDefault="00D76AC1" w:rsidP="00A15439">
      <w:pPr>
        <w:numPr>
          <w:ilvl w:val="0"/>
          <w:numId w:val="12"/>
        </w:numPr>
        <w:spacing w:line="360" w:lineRule="auto"/>
        <w:rPr>
          <w:rFonts w:ascii="Arial" w:hAnsi="Arial" w:cs="Arial"/>
        </w:rPr>
      </w:pPr>
      <w:r>
        <w:rPr>
          <w:rFonts w:ascii="Arial" w:hAnsi="Arial" w:cs="Arial"/>
        </w:rPr>
        <w:t>30</w:t>
      </w:r>
      <w:r w:rsidR="00A277BF" w:rsidRPr="00825A8A">
        <w:rPr>
          <w:rFonts w:ascii="Arial" w:hAnsi="Arial" w:cs="Arial"/>
        </w:rPr>
        <w:t xml:space="preserve">% Payment is due with the work order </w:t>
      </w:r>
    </w:p>
    <w:p w:rsidR="00A277BF" w:rsidRPr="00825A8A" w:rsidRDefault="00A277BF" w:rsidP="00A15439">
      <w:pPr>
        <w:numPr>
          <w:ilvl w:val="0"/>
          <w:numId w:val="12"/>
        </w:numPr>
        <w:spacing w:line="360" w:lineRule="auto"/>
        <w:rPr>
          <w:rFonts w:ascii="Arial" w:hAnsi="Arial" w:cs="Arial"/>
        </w:rPr>
      </w:pPr>
      <w:r w:rsidRPr="00825A8A">
        <w:rPr>
          <w:rFonts w:ascii="Arial" w:hAnsi="Arial" w:cs="Arial"/>
        </w:rPr>
        <w:t>50% Payment is due after Installation of the software.</w:t>
      </w:r>
    </w:p>
    <w:p w:rsidR="00801A71" w:rsidRPr="009F53CA" w:rsidRDefault="00D76AC1" w:rsidP="009F53CA">
      <w:pPr>
        <w:numPr>
          <w:ilvl w:val="0"/>
          <w:numId w:val="12"/>
        </w:numPr>
        <w:spacing w:line="360" w:lineRule="auto"/>
        <w:rPr>
          <w:rFonts w:ascii="Arial" w:hAnsi="Arial" w:cs="Arial"/>
        </w:rPr>
      </w:pPr>
      <w:r>
        <w:rPr>
          <w:rFonts w:ascii="Arial" w:hAnsi="Arial" w:cs="Arial"/>
        </w:rPr>
        <w:t>20</w:t>
      </w:r>
      <w:r w:rsidR="00A277BF" w:rsidRPr="00825A8A">
        <w:rPr>
          <w:rFonts w:ascii="Arial" w:hAnsi="Arial" w:cs="Arial"/>
        </w:rPr>
        <w:t>% Payment is due after F</w:t>
      </w:r>
      <w:r w:rsidR="00294D5E">
        <w:rPr>
          <w:rFonts w:ascii="Arial" w:hAnsi="Arial" w:cs="Arial"/>
        </w:rPr>
        <w:t>inal Acceptance of the software</w:t>
      </w:r>
    </w:p>
    <w:p w:rsidR="00A277BF" w:rsidRPr="00825A8A" w:rsidRDefault="00A277BF" w:rsidP="00825A8A">
      <w:pPr>
        <w:spacing w:before="120" w:after="120" w:line="360" w:lineRule="auto"/>
        <w:jc w:val="both"/>
        <w:rPr>
          <w:rFonts w:ascii="Arial" w:hAnsi="Arial" w:cs="Arial"/>
          <w:b/>
          <w:u w:val="single"/>
        </w:rPr>
      </w:pPr>
      <w:r w:rsidRPr="002A1279">
        <w:rPr>
          <w:rFonts w:ascii="Arial" w:hAnsi="Arial" w:cs="Arial"/>
          <w:b/>
          <w:highlight w:val="lightGray"/>
          <w:u w:val="single"/>
        </w:rPr>
        <w:t>Time frame:</w:t>
      </w:r>
    </w:p>
    <w:p w:rsidR="00F9005D" w:rsidRPr="00825A8A" w:rsidRDefault="00A277BF" w:rsidP="00595BF1">
      <w:pPr>
        <w:spacing w:before="120" w:after="120" w:line="360" w:lineRule="auto"/>
        <w:ind w:firstLine="720"/>
        <w:jc w:val="both"/>
        <w:rPr>
          <w:rFonts w:ascii="Arial" w:hAnsi="Arial" w:cs="Arial"/>
        </w:rPr>
      </w:pPr>
      <w:r w:rsidRPr="00825A8A">
        <w:rPr>
          <w:rFonts w:ascii="Arial" w:hAnsi="Arial" w:cs="Arial"/>
        </w:rPr>
        <w:t xml:space="preserve"> The software delivery and Implementa</w:t>
      </w:r>
      <w:r w:rsidR="00E76375">
        <w:rPr>
          <w:rFonts w:ascii="Arial" w:hAnsi="Arial" w:cs="Arial"/>
        </w:rPr>
        <w:t xml:space="preserve">tion period will be Four 2 weeks-4 weeks  </w:t>
      </w:r>
      <w:r w:rsidRPr="00825A8A">
        <w:rPr>
          <w:rFonts w:ascii="Arial" w:hAnsi="Arial" w:cs="Arial"/>
        </w:rPr>
        <w:t xml:space="preserve">  after receiving the work order.</w:t>
      </w:r>
    </w:p>
    <w:p w:rsidR="00A277BF" w:rsidRPr="00825A8A" w:rsidRDefault="00A277BF" w:rsidP="00825A8A">
      <w:pPr>
        <w:spacing w:before="120" w:after="120" w:line="360" w:lineRule="auto"/>
        <w:jc w:val="both"/>
        <w:rPr>
          <w:rFonts w:ascii="Arial" w:hAnsi="Arial" w:cs="Arial"/>
          <w:b/>
          <w:u w:val="single"/>
        </w:rPr>
      </w:pPr>
      <w:r w:rsidRPr="002A1279">
        <w:rPr>
          <w:rFonts w:ascii="Arial" w:hAnsi="Arial" w:cs="Arial"/>
          <w:b/>
          <w:highlight w:val="lightGray"/>
          <w:u w:val="single"/>
        </w:rPr>
        <w:t>Training and Support</w:t>
      </w:r>
    </w:p>
    <w:p w:rsidR="00A277BF" w:rsidRPr="00825A8A" w:rsidRDefault="009A732E" w:rsidP="00825A8A">
      <w:pPr>
        <w:pStyle w:val="PlainText"/>
        <w:spacing w:line="360" w:lineRule="auto"/>
        <w:ind w:firstLine="720"/>
        <w:rPr>
          <w:rFonts w:ascii="Arial" w:hAnsi="Arial" w:cs="Arial"/>
          <w:sz w:val="22"/>
          <w:szCs w:val="22"/>
        </w:rPr>
      </w:pPr>
      <w:r w:rsidRPr="00825A8A">
        <w:rPr>
          <w:rFonts w:ascii="Arial" w:hAnsi="Arial" w:cs="Arial"/>
          <w:sz w:val="22"/>
          <w:szCs w:val="22"/>
          <w:lang w:val="en-US"/>
        </w:rPr>
        <w:t>Parabola Info Tech</w:t>
      </w:r>
      <w:r w:rsidR="00A277BF" w:rsidRPr="00825A8A">
        <w:rPr>
          <w:rFonts w:ascii="Arial" w:hAnsi="Arial" w:cs="Arial"/>
          <w:sz w:val="22"/>
          <w:szCs w:val="22"/>
        </w:rPr>
        <w:t xml:space="preserve"> will provide necessary training after project installations on your server. And we will provide necessary support on demand.</w:t>
      </w:r>
    </w:p>
    <w:p w:rsidR="00294D5E" w:rsidRDefault="00294D5E" w:rsidP="00825A8A">
      <w:pPr>
        <w:widowControl w:val="0"/>
        <w:autoSpaceDE w:val="0"/>
        <w:autoSpaceDN w:val="0"/>
        <w:adjustRightInd w:val="0"/>
        <w:spacing w:line="360" w:lineRule="auto"/>
        <w:rPr>
          <w:rFonts w:ascii="Arial" w:hAnsi="Arial" w:cs="Arial"/>
          <w:b/>
          <w:bCs/>
          <w:u w:val="single"/>
        </w:rPr>
      </w:pPr>
    </w:p>
    <w:p w:rsidR="00475169" w:rsidRPr="002A1279" w:rsidRDefault="00475169" w:rsidP="00825A8A">
      <w:pPr>
        <w:widowControl w:val="0"/>
        <w:autoSpaceDE w:val="0"/>
        <w:autoSpaceDN w:val="0"/>
        <w:adjustRightInd w:val="0"/>
        <w:spacing w:line="360" w:lineRule="auto"/>
        <w:rPr>
          <w:rFonts w:ascii="Arial" w:hAnsi="Arial" w:cs="Arial"/>
          <w:highlight w:val="lightGray"/>
        </w:rPr>
      </w:pPr>
      <w:r w:rsidRPr="002A1279">
        <w:rPr>
          <w:rFonts w:ascii="Arial" w:hAnsi="Arial" w:cs="Arial"/>
          <w:b/>
          <w:bCs/>
          <w:highlight w:val="lightGray"/>
          <w:u w:val="single"/>
        </w:rPr>
        <w:lastRenderedPageBreak/>
        <w:t>Maintenance and responsibility:</w:t>
      </w:r>
    </w:p>
    <w:p w:rsidR="00475169" w:rsidRPr="002A1279" w:rsidRDefault="00475169" w:rsidP="00825A8A">
      <w:pPr>
        <w:spacing w:line="360" w:lineRule="auto"/>
        <w:rPr>
          <w:rFonts w:ascii="Arial" w:hAnsi="Arial" w:cs="Arial"/>
          <w:sz w:val="16"/>
          <w:highlight w:val="lightGray"/>
        </w:rPr>
      </w:pPr>
    </w:p>
    <w:p w:rsidR="00475169" w:rsidRPr="00294D5E" w:rsidRDefault="00475169" w:rsidP="00825A8A">
      <w:pPr>
        <w:widowControl w:val="0"/>
        <w:autoSpaceDE w:val="0"/>
        <w:autoSpaceDN w:val="0"/>
        <w:adjustRightInd w:val="0"/>
        <w:spacing w:line="360" w:lineRule="auto"/>
        <w:rPr>
          <w:rFonts w:ascii="Arial" w:hAnsi="Arial" w:cs="Arial"/>
          <w:u w:val="single"/>
        </w:rPr>
      </w:pPr>
      <w:r w:rsidRPr="002A1279">
        <w:rPr>
          <w:rFonts w:ascii="Arial" w:hAnsi="Arial" w:cs="Arial"/>
          <w:b/>
          <w:bCs/>
          <w:highlight w:val="lightGray"/>
          <w:u w:val="single"/>
        </w:rPr>
        <w:t>Maintenance</w:t>
      </w:r>
    </w:p>
    <w:p w:rsidR="00475169" w:rsidRPr="00825A8A" w:rsidRDefault="00EB2304" w:rsidP="00825A8A">
      <w:pPr>
        <w:widowControl w:val="0"/>
        <w:autoSpaceDE w:val="0"/>
        <w:autoSpaceDN w:val="0"/>
        <w:adjustRightInd w:val="0"/>
        <w:spacing w:line="360" w:lineRule="auto"/>
        <w:rPr>
          <w:rFonts w:ascii="Arial" w:hAnsi="Arial" w:cs="Arial"/>
        </w:rPr>
      </w:pPr>
      <w:r w:rsidRPr="00825A8A">
        <w:rPr>
          <w:rFonts w:ascii="Arial" w:hAnsi="Arial" w:cs="Arial"/>
          <w:b/>
          <w:bCs/>
        </w:rPr>
        <w:t xml:space="preserve">Parabola </w:t>
      </w:r>
      <w:r w:rsidR="009A732E" w:rsidRPr="00825A8A">
        <w:rPr>
          <w:rFonts w:ascii="Arial" w:hAnsi="Arial" w:cs="Arial"/>
          <w:b/>
          <w:bCs/>
        </w:rPr>
        <w:t>InfoTech</w:t>
      </w:r>
      <w:r w:rsidR="009A732E" w:rsidRPr="00825A8A">
        <w:rPr>
          <w:rFonts w:ascii="Arial" w:hAnsi="Arial" w:cs="Arial"/>
        </w:rPr>
        <w:t xml:space="preserve"> will</w:t>
      </w:r>
      <w:r w:rsidR="00475169" w:rsidRPr="00825A8A">
        <w:rPr>
          <w:rFonts w:ascii="Arial" w:hAnsi="Arial" w:cs="Arial"/>
        </w:rPr>
        <w:t xml:space="preserve"> provide three (3) months of free support to</w:t>
      </w:r>
      <w:r w:rsidR="00475169" w:rsidRPr="00825A8A">
        <w:rPr>
          <w:rFonts w:ascii="Arial" w:hAnsi="Arial" w:cs="Arial"/>
          <w:b/>
          <w:bCs/>
        </w:rPr>
        <w:t xml:space="preserve"> </w:t>
      </w:r>
      <w:r w:rsidR="00986C65" w:rsidRPr="00825A8A">
        <w:rPr>
          <w:rFonts w:ascii="Arial" w:hAnsi="Arial" w:cs="Arial"/>
          <w:b/>
          <w:bCs/>
        </w:rPr>
        <w:t>Your Company</w:t>
      </w:r>
      <w:r w:rsidR="00475169" w:rsidRPr="00825A8A">
        <w:rPr>
          <w:rFonts w:ascii="Arial" w:hAnsi="Arial" w:cs="Arial"/>
          <w:b/>
          <w:bCs/>
        </w:rPr>
        <w:t>.</w:t>
      </w:r>
    </w:p>
    <w:p w:rsidR="00BD4F3B" w:rsidRPr="00825A8A" w:rsidRDefault="00475169" w:rsidP="00825A8A">
      <w:pPr>
        <w:widowControl w:val="0"/>
        <w:overflowPunct w:val="0"/>
        <w:autoSpaceDE w:val="0"/>
        <w:autoSpaceDN w:val="0"/>
        <w:adjustRightInd w:val="0"/>
        <w:spacing w:line="360" w:lineRule="auto"/>
        <w:jc w:val="both"/>
        <w:rPr>
          <w:rFonts w:ascii="Arial" w:hAnsi="Arial" w:cs="Arial"/>
          <w:b/>
          <w:bCs/>
        </w:rPr>
      </w:pPr>
      <w:r w:rsidRPr="00825A8A">
        <w:rPr>
          <w:rFonts w:ascii="Arial" w:hAnsi="Arial" w:cs="Arial"/>
        </w:rPr>
        <w:t xml:space="preserve">After that period </w:t>
      </w:r>
      <w:r w:rsidR="00986C65" w:rsidRPr="00825A8A">
        <w:rPr>
          <w:rFonts w:ascii="Arial" w:hAnsi="Arial" w:cs="Arial"/>
          <w:b/>
          <w:bCs/>
        </w:rPr>
        <w:t>Your Company</w:t>
      </w:r>
      <w:r w:rsidRPr="00825A8A">
        <w:rPr>
          <w:rFonts w:ascii="Arial" w:hAnsi="Arial" w:cs="Arial"/>
        </w:rPr>
        <w:t xml:space="preserve"> </w:t>
      </w:r>
      <w:r w:rsidR="00E76375">
        <w:rPr>
          <w:rFonts w:ascii="Arial" w:hAnsi="Arial" w:cs="Arial"/>
        </w:rPr>
        <w:t>will have to pay Service fees mentioned above to</w:t>
      </w:r>
      <w:r w:rsidR="009F4834" w:rsidRPr="00825A8A">
        <w:rPr>
          <w:rFonts w:ascii="Arial" w:hAnsi="Arial" w:cs="Arial"/>
        </w:rPr>
        <w:t xml:space="preserve"> </w:t>
      </w:r>
      <w:r w:rsidR="00EB2304" w:rsidRPr="00825A8A">
        <w:rPr>
          <w:rFonts w:ascii="Arial" w:hAnsi="Arial" w:cs="Arial"/>
        </w:rPr>
        <w:t xml:space="preserve">Parabola </w:t>
      </w:r>
      <w:r w:rsidR="009A732E" w:rsidRPr="00825A8A">
        <w:rPr>
          <w:rFonts w:ascii="Arial" w:hAnsi="Arial" w:cs="Arial"/>
        </w:rPr>
        <w:t>InfoTech Monthly</w:t>
      </w:r>
      <w:r w:rsidR="009F4834" w:rsidRPr="00825A8A">
        <w:rPr>
          <w:rFonts w:ascii="Arial" w:hAnsi="Arial" w:cs="Arial"/>
        </w:rPr>
        <w:t xml:space="preserve"> as a service charge. </w:t>
      </w:r>
      <w:r w:rsidR="00EB2304" w:rsidRPr="00825A8A">
        <w:rPr>
          <w:rFonts w:ascii="Arial" w:hAnsi="Arial" w:cs="Arial"/>
          <w:b/>
          <w:bCs/>
        </w:rPr>
        <w:t xml:space="preserve">Parabola </w:t>
      </w:r>
      <w:r w:rsidR="009A732E" w:rsidRPr="00825A8A">
        <w:rPr>
          <w:rFonts w:ascii="Arial" w:hAnsi="Arial" w:cs="Arial"/>
          <w:b/>
          <w:bCs/>
        </w:rPr>
        <w:t>InfoTech</w:t>
      </w:r>
      <w:r w:rsidR="009A732E" w:rsidRPr="00825A8A">
        <w:rPr>
          <w:rFonts w:ascii="Arial" w:hAnsi="Arial" w:cs="Arial"/>
        </w:rPr>
        <w:t xml:space="preserve"> will</w:t>
      </w:r>
      <w:r w:rsidRPr="00825A8A">
        <w:rPr>
          <w:rFonts w:ascii="Arial" w:hAnsi="Arial" w:cs="Arial"/>
        </w:rPr>
        <w:t xml:space="preserve"> provide </w:t>
      </w:r>
      <w:r w:rsidR="009F4834" w:rsidRPr="00825A8A">
        <w:rPr>
          <w:rFonts w:ascii="Arial" w:hAnsi="Arial" w:cs="Arial"/>
        </w:rPr>
        <w:t xml:space="preserve">all </w:t>
      </w:r>
      <w:r w:rsidRPr="00825A8A">
        <w:rPr>
          <w:rFonts w:ascii="Arial" w:hAnsi="Arial" w:cs="Arial"/>
        </w:rPr>
        <w:t>technical support to</w:t>
      </w:r>
      <w:r w:rsidRPr="00825A8A">
        <w:rPr>
          <w:rFonts w:ascii="Arial" w:hAnsi="Arial" w:cs="Arial"/>
          <w:b/>
          <w:bCs/>
        </w:rPr>
        <w:t xml:space="preserve"> </w:t>
      </w:r>
      <w:r w:rsidR="00986C65" w:rsidRPr="00825A8A">
        <w:rPr>
          <w:rFonts w:ascii="Arial" w:hAnsi="Arial" w:cs="Arial"/>
          <w:b/>
          <w:bCs/>
        </w:rPr>
        <w:t xml:space="preserve">Your </w:t>
      </w:r>
      <w:r w:rsidR="009F4834" w:rsidRPr="00825A8A">
        <w:rPr>
          <w:rFonts w:ascii="Arial" w:hAnsi="Arial" w:cs="Arial"/>
          <w:b/>
          <w:bCs/>
        </w:rPr>
        <w:t xml:space="preserve">Company </w:t>
      </w:r>
      <w:r w:rsidR="009F4834" w:rsidRPr="00825A8A">
        <w:rPr>
          <w:rFonts w:ascii="Arial" w:hAnsi="Arial" w:cs="Arial"/>
        </w:rPr>
        <w:t>related</w:t>
      </w:r>
      <w:r w:rsidRPr="00825A8A">
        <w:rPr>
          <w:rFonts w:ascii="Arial" w:hAnsi="Arial" w:cs="Arial"/>
        </w:rPr>
        <w:t xml:space="preserve"> to the Software and the services delivered by </w:t>
      </w:r>
      <w:r w:rsidR="009A732E" w:rsidRPr="00825A8A">
        <w:rPr>
          <w:rFonts w:ascii="Arial" w:hAnsi="Arial" w:cs="Arial"/>
        </w:rPr>
        <w:t>Parabola InfoTech</w:t>
      </w:r>
    </w:p>
    <w:p w:rsidR="00BD4F3B" w:rsidRPr="00825A8A" w:rsidRDefault="00BD4F3B" w:rsidP="00825A8A">
      <w:pPr>
        <w:widowControl w:val="0"/>
        <w:autoSpaceDE w:val="0"/>
        <w:autoSpaceDN w:val="0"/>
        <w:adjustRightInd w:val="0"/>
        <w:spacing w:line="360" w:lineRule="auto"/>
        <w:rPr>
          <w:rFonts w:ascii="Arial" w:hAnsi="Arial" w:cs="Arial"/>
          <w:b/>
          <w:bCs/>
        </w:rPr>
      </w:pPr>
    </w:p>
    <w:p w:rsidR="00475169" w:rsidRPr="00294D5E" w:rsidRDefault="00475169" w:rsidP="00825A8A">
      <w:pPr>
        <w:widowControl w:val="0"/>
        <w:autoSpaceDE w:val="0"/>
        <w:autoSpaceDN w:val="0"/>
        <w:adjustRightInd w:val="0"/>
        <w:spacing w:line="360" w:lineRule="auto"/>
        <w:rPr>
          <w:rFonts w:ascii="Arial" w:hAnsi="Arial" w:cs="Arial"/>
          <w:u w:val="single"/>
        </w:rPr>
      </w:pPr>
      <w:r w:rsidRPr="002A1279">
        <w:rPr>
          <w:rFonts w:ascii="Arial" w:hAnsi="Arial" w:cs="Arial"/>
          <w:b/>
          <w:bCs/>
          <w:highlight w:val="lightGray"/>
          <w:u w:val="single"/>
        </w:rPr>
        <w:t>Developer’s Responsibility</w:t>
      </w:r>
    </w:p>
    <w:p w:rsidR="00475169" w:rsidRPr="00825A8A" w:rsidRDefault="00475169" w:rsidP="00825A8A">
      <w:pPr>
        <w:widowControl w:val="0"/>
        <w:autoSpaceDE w:val="0"/>
        <w:autoSpaceDN w:val="0"/>
        <w:adjustRightInd w:val="0"/>
        <w:spacing w:line="360" w:lineRule="auto"/>
        <w:rPr>
          <w:rFonts w:ascii="Arial" w:hAnsi="Arial" w:cs="Arial"/>
        </w:rPr>
      </w:pPr>
    </w:p>
    <w:p w:rsidR="00475169" w:rsidRPr="00294D5E" w:rsidRDefault="00475169" w:rsidP="00A15439">
      <w:pPr>
        <w:widowControl w:val="0"/>
        <w:numPr>
          <w:ilvl w:val="0"/>
          <w:numId w:val="8"/>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Developers will be responsible for the following during the project development: </w:t>
      </w:r>
    </w:p>
    <w:p w:rsidR="00475169" w:rsidRPr="00294D5E" w:rsidRDefault="00475169" w:rsidP="00A15439">
      <w:pPr>
        <w:widowControl w:val="0"/>
        <w:numPr>
          <w:ilvl w:val="0"/>
          <w:numId w:val="8"/>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Project Management for the duration of the project up to the completion period. </w:t>
      </w:r>
    </w:p>
    <w:p w:rsidR="00475169" w:rsidRPr="00294D5E" w:rsidRDefault="00475169" w:rsidP="00A15439">
      <w:pPr>
        <w:widowControl w:val="0"/>
        <w:numPr>
          <w:ilvl w:val="0"/>
          <w:numId w:val="8"/>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Assign and orient team members to the project, its mission and individual roles and responsibilities. </w:t>
      </w:r>
    </w:p>
    <w:p w:rsidR="00475169" w:rsidRPr="00294D5E" w:rsidRDefault="00475169" w:rsidP="00A15439">
      <w:pPr>
        <w:widowControl w:val="0"/>
        <w:numPr>
          <w:ilvl w:val="0"/>
          <w:numId w:val="8"/>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Periodic status reporting to your company and its nominated consultant. </w:t>
      </w:r>
    </w:p>
    <w:p w:rsidR="00475169" w:rsidRPr="00294D5E" w:rsidRDefault="00475169" w:rsidP="00A15439">
      <w:pPr>
        <w:widowControl w:val="0"/>
        <w:numPr>
          <w:ilvl w:val="0"/>
          <w:numId w:val="8"/>
        </w:numPr>
        <w:overflowPunct w:val="0"/>
        <w:autoSpaceDE w:val="0"/>
        <w:autoSpaceDN w:val="0"/>
        <w:adjustRightInd w:val="0"/>
        <w:spacing w:line="360" w:lineRule="auto"/>
        <w:ind w:hanging="358"/>
        <w:jc w:val="both"/>
        <w:rPr>
          <w:rFonts w:ascii="Arial" w:hAnsi="Arial" w:cs="Arial"/>
          <w:sz w:val="23"/>
          <w:szCs w:val="23"/>
        </w:rPr>
      </w:pPr>
      <w:r w:rsidRPr="00825A8A">
        <w:rPr>
          <w:rFonts w:ascii="Arial" w:hAnsi="Arial" w:cs="Arial"/>
          <w:sz w:val="23"/>
          <w:szCs w:val="23"/>
        </w:rPr>
        <w:t xml:space="preserve">Production and timely delivery of deliverables as specified in the deliverable section. </w:t>
      </w:r>
    </w:p>
    <w:p w:rsidR="00475169" w:rsidRPr="00294D5E" w:rsidRDefault="00475169" w:rsidP="00A15439">
      <w:pPr>
        <w:widowControl w:val="0"/>
        <w:numPr>
          <w:ilvl w:val="0"/>
          <w:numId w:val="8"/>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Quality checks, audits and controls throughout the project. </w:t>
      </w:r>
    </w:p>
    <w:p w:rsidR="00475169" w:rsidRPr="00595BF1" w:rsidRDefault="00475169" w:rsidP="00A15439">
      <w:pPr>
        <w:widowControl w:val="0"/>
        <w:numPr>
          <w:ilvl w:val="0"/>
          <w:numId w:val="8"/>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Conducting internal reviews throughout the project. </w:t>
      </w:r>
    </w:p>
    <w:p w:rsidR="00475169" w:rsidRPr="00825A8A" w:rsidRDefault="00595BF1" w:rsidP="00595BF1">
      <w:pPr>
        <w:widowControl w:val="0"/>
        <w:autoSpaceDE w:val="0"/>
        <w:autoSpaceDN w:val="0"/>
        <w:adjustRightInd w:val="0"/>
        <w:spacing w:line="360" w:lineRule="auto"/>
        <w:ind w:left="360"/>
        <w:jc w:val="both"/>
        <w:rPr>
          <w:rFonts w:ascii="Arial" w:hAnsi="Arial" w:cs="Arial"/>
          <w:sz w:val="22"/>
        </w:rPr>
      </w:pPr>
      <w:r>
        <w:rPr>
          <w:rFonts w:ascii="Arial" w:hAnsi="Arial" w:cs="Arial"/>
          <w:sz w:val="22"/>
        </w:rPr>
        <w:t xml:space="preserve"> </w:t>
      </w:r>
      <w:r w:rsidR="00475169" w:rsidRPr="00825A8A">
        <w:rPr>
          <w:rFonts w:ascii="Arial" w:hAnsi="Arial" w:cs="Arial"/>
          <w:sz w:val="22"/>
        </w:rPr>
        <w:t xml:space="preserve">Your company will be expected to participate in joint activities with the developers. The two </w:t>
      </w:r>
      <w:r>
        <w:rPr>
          <w:rFonts w:ascii="Arial" w:hAnsi="Arial" w:cs="Arial"/>
          <w:sz w:val="22"/>
        </w:rPr>
        <w:t xml:space="preserve">      </w:t>
      </w:r>
      <w:r w:rsidR="00475169" w:rsidRPr="00825A8A">
        <w:rPr>
          <w:rFonts w:ascii="Arial" w:hAnsi="Arial" w:cs="Arial"/>
          <w:sz w:val="22"/>
        </w:rPr>
        <w:t>parties are required to participate either together or alone depending on the specific activity</w:t>
      </w:r>
    </w:p>
    <w:p w:rsidR="009F53CA" w:rsidRPr="0020266E" w:rsidRDefault="009F53CA" w:rsidP="0020266E">
      <w:pPr>
        <w:widowControl w:val="0"/>
        <w:autoSpaceDE w:val="0"/>
        <w:autoSpaceDN w:val="0"/>
        <w:adjustRightInd w:val="0"/>
        <w:spacing w:line="360" w:lineRule="auto"/>
        <w:rPr>
          <w:rFonts w:ascii="Arial" w:hAnsi="Arial" w:cs="Arial"/>
          <w:b/>
          <w:bCs/>
        </w:rPr>
      </w:pPr>
    </w:p>
    <w:p w:rsidR="00475169" w:rsidRPr="002A1279" w:rsidRDefault="00475169" w:rsidP="00801A71">
      <w:pPr>
        <w:widowControl w:val="0"/>
        <w:autoSpaceDE w:val="0"/>
        <w:autoSpaceDN w:val="0"/>
        <w:adjustRightInd w:val="0"/>
        <w:spacing w:line="360" w:lineRule="auto"/>
        <w:ind w:firstLine="360"/>
        <w:rPr>
          <w:rFonts w:ascii="Arial" w:hAnsi="Arial" w:cs="Arial"/>
          <w:u w:val="single"/>
        </w:rPr>
      </w:pPr>
      <w:r w:rsidRPr="002A1279">
        <w:rPr>
          <w:rFonts w:ascii="Arial" w:hAnsi="Arial" w:cs="Arial"/>
          <w:b/>
          <w:bCs/>
          <w:highlight w:val="lightGray"/>
          <w:u w:val="single"/>
        </w:rPr>
        <w:t>Customer’s Responsibility</w:t>
      </w:r>
    </w:p>
    <w:p w:rsidR="00475169" w:rsidRPr="00825A8A" w:rsidRDefault="00475169" w:rsidP="00825A8A">
      <w:pPr>
        <w:widowControl w:val="0"/>
        <w:autoSpaceDE w:val="0"/>
        <w:autoSpaceDN w:val="0"/>
        <w:adjustRightInd w:val="0"/>
        <w:spacing w:line="360" w:lineRule="auto"/>
        <w:rPr>
          <w:rFonts w:ascii="Arial" w:hAnsi="Arial" w:cs="Arial"/>
        </w:rPr>
      </w:pP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Provide necessary information regarding develop the </w:t>
      </w:r>
      <w:r w:rsidR="0084549A" w:rsidRPr="00825A8A">
        <w:rPr>
          <w:rFonts w:ascii="Arial" w:hAnsi="Arial" w:cs="Arial"/>
        </w:rPr>
        <w:t>Website</w:t>
      </w:r>
      <w:r w:rsidRPr="00825A8A">
        <w:rPr>
          <w:rFonts w:ascii="Arial" w:hAnsi="Arial" w:cs="Arial"/>
        </w:rPr>
        <w:t xml:space="preserve">.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Provide review and walkthrough specifications of the application area and package. These will also your company’s constraints due to hardware and software, external interfaces etc.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Arrange any required visit to client's site during the tenure of the project.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Review with developer, the System Design Document.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Preparation of the Acceptance Test Plan.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Review and approve the documentation and other deliverables no later than two </w:t>
      </w:r>
      <w:r w:rsidRPr="00825A8A">
        <w:rPr>
          <w:rFonts w:ascii="Arial" w:hAnsi="Arial" w:cs="Arial"/>
        </w:rPr>
        <w:lastRenderedPageBreak/>
        <w:t xml:space="preserve">weeks after the final version is submitted. Your company will have one opportunity of making recommendations on changes required.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Provide the test data required conducting the tests.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Your company will provide required facilities access to developers/consultants working on this project.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Your company personnel will be available during working hours to answer questions or provide clarification to developer associated with this project during the entire duration of the projects. The </w:t>
      </w:r>
      <w:r w:rsidR="009A732E" w:rsidRPr="00825A8A">
        <w:rPr>
          <w:rFonts w:ascii="Arial" w:hAnsi="Arial" w:cs="Arial"/>
        </w:rPr>
        <w:t>turnaround</w:t>
      </w:r>
      <w:r w:rsidRPr="00825A8A">
        <w:rPr>
          <w:rFonts w:ascii="Arial" w:hAnsi="Arial" w:cs="Arial"/>
        </w:rPr>
        <w:t xml:space="preserve"> times will be mutually agreed upon for such exchanges, at the start of the project </w:t>
      </w:r>
    </w:p>
    <w:p w:rsidR="00475169" w:rsidRPr="00294D5E"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sz w:val="22"/>
          <w:szCs w:val="22"/>
        </w:rPr>
      </w:pPr>
      <w:r w:rsidRPr="00825A8A">
        <w:rPr>
          <w:rFonts w:ascii="Arial" w:hAnsi="Arial" w:cs="Arial"/>
          <w:sz w:val="22"/>
          <w:szCs w:val="22"/>
        </w:rPr>
        <w:t xml:space="preserve">Prior to the start of development, your company personnel will have to conduct review and walkthrough of relevant items as outlined above. This will be a technical walkthrough of all functions and processes to be implemented in the system. This will help clarify all issues so that the development team can get started on a solid footing. </w:t>
      </w:r>
    </w:p>
    <w:p w:rsidR="00475169" w:rsidRPr="00F03DB4" w:rsidRDefault="00475169" w:rsidP="00A15439">
      <w:pPr>
        <w:widowControl w:val="0"/>
        <w:numPr>
          <w:ilvl w:val="0"/>
          <w:numId w:val="9"/>
        </w:numPr>
        <w:overflowPunct w:val="0"/>
        <w:autoSpaceDE w:val="0"/>
        <w:autoSpaceDN w:val="0"/>
        <w:adjustRightInd w:val="0"/>
        <w:spacing w:line="360" w:lineRule="auto"/>
        <w:ind w:hanging="358"/>
        <w:jc w:val="both"/>
        <w:rPr>
          <w:rFonts w:ascii="Arial" w:hAnsi="Arial" w:cs="Arial"/>
        </w:rPr>
        <w:sectPr w:rsidR="00475169" w:rsidRPr="00F03DB4">
          <w:headerReference w:type="even" r:id="rId11"/>
          <w:headerReference w:type="default" r:id="rId12"/>
          <w:footerReference w:type="even" r:id="rId13"/>
          <w:footerReference w:type="default" r:id="rId14"/>
          <w:headerReference w:type="first" r:id="rId15"/>
          <w:footerReference w:type="first" r:id="rId16"/>
          <w:pgSz w:w="12240" w:h="15840"/>
          <w:pgMar w:top="1418" w:right="1440" w:bottom="612" w:left="1440" w:header="720" w:footer="720" w:gutter="0"/>
          <w:cols w:space="720" w:equalWidth="0">
            <w:col w:w="9360"/>
          </w:cols>
          <w:noEndnote/>
        </w:sectPr>
      </w:pPr>
      <w:r w:rsidRPr="00825A8A">
        <w:rPr>
          <w:rFonts w:ascii="Arial" w:hAnsi="Arial" w:cs="Arial"/>
        </w:rPr>
        <w:t xml:space="preserve">Your company will be expected to dedicate the services of one or two named individuals for the purpose of this effort. Only part time involvement is expected at this time, but during those sessions, there will be some intensive discussions required. These walkthroughs should complete no later than three weeks prior to start of development activity since there is a major dependency on this activity for development and integration activities. </w:t>
      </w:r>
    </w:p>
    <w:p w:rsidR="002A1279" w:rsidRPr="00294D5E" w:rsidRDefault="002A1279" w:rsidP="00825A8A">
      <w:pPr>
        <w:widowControl w:val="0"/>
        <w:autoSpaceDE w:val="0"/>
        <w:autoSpaceDN w:val="0"/>
        <w:adjustRightInd w:val="0"/>
        <w:spacing w:line="360" w:lineRule="auto"/>
        <w:rPr>
          <w:rFonts w:ascii="Arial" w:hAnsi="Arial" w:cs="Arial"/>
          <w:b/>
          <w:bCs/>
          <w:u w:val="single"/>
        </w:rPr>
      </w:pPr>
    </w:p>
    <w:p w:rsidR="00475169" w:rsidRPr="00294D5E" w:rsidRDefault="00475169" w:rsidP="002A1279">
      <w:pPr>
        <w:widowControl w:val="0"/>
        <w:autoSpaceDE w:val="0"/>
        <w:autoSpaceDN w:val="0"/>
        <w:adjustRightInd w:val="0"/>
        <w:spacing w:line="360" w:lineRule="auto"/>
        <w:ind w:firstLine="720"/>
        <w:rPr>
          <w:rFonts w:ascii="Arial" w:hAnsi="Arial" w:cs="Arial"/>
          <w:u w:val="single"/>
        </w:rPr>
      </w:pPr>
      <w:r w:rsidRPr="002A1279">
        <w:rPr>
          <w:rFonts w:ascii="Arial" w:hAnsi="Arial" w:cs="Arial"/>
          <w:b/>
          <w:bCs/>
          <w:highlight w:val="lightGray"/>
          <w:u w:val="single"/>
        </w:rPr>
        <w:t>Terms and conditions:</w:t>
      </w:r>
    </w:p>
    <w:p w:rsidR="00475169" w:rsidRPr="00825A8A" w:rsidRDefault="00475169" w:rsidP="00825A8A">
      <w:pPr>
        <w:widowControl w:val="0"/>
        <w:autoSpaceDE w:val="0"/>
        <w:autoSpaceDN w:val="0"/>
        <w:adjustRightInd w:val="0"/>
        <w:spacing w:line="360" w:lineRule="auto"/>
        <w:rPr>
          <w:rFonts w:ascii="Arial" w:hAnsi="Arial" w:cs="Arial"/>
        </w:rPr>
      </w:pPr>
    </w:p>
    <w:p w:rsidR="00475169" w:rsidRPr="00825A8A" w:rsidRDefault="00475169" w:rsidP="002A1279">
      <w:pPr>
        <w:widowControl w:val="0"/>
        <w:autoSpaceDE w:val="0"/>
        <w:autoSpaceDN w:val="0"/>
        <w:adjustRightInd w:val="0"/>
        <w:spacing w:line="360" w:lineRule="auto"/>
        <w:ind w:firstLine="720"/>
        <w:rPr>
          <w:rFonts w:ascii="Arial" w:hAnsi="Arial" w:cs="Arial"/>
        </w:rPr>
      </w:pPr>
      <w:r w:rsidRPr="00825A8A">
        <w:rPr>
          <w:rFonts w:ascii="Arial" w:hAnsi="Arial" w:cs="Arial"/>
        </w:rPr>
        <w:t>Following Terms and Conditions will be Applicable for This Project.</w:t>
      </w:r>
    </w:p>
    <w:p w:rsidR="00475169" w:rsidRPr="00825A8A" w:rsidRDefault="00475169" w:rsidP="00825A8A">
      <w:pPr>
        <w:widowControl w:val="0"/>
        <w:autoSpaceDE w:val="0"/>
        <w:autoSpaceDN w:val="0"/>
        <w:adjustRightInd w:val="0"/>
        <w:spacing w:line="360" w:lineRule="auto"/>
        <w:rPr>
          <w:rFonts w:ascii="Arial" w:hAnsi="Arial" w:cs="Arial"/>
        </w:rPr>
      </w:pPr>
    </w:p>
    <w:p w:rsidR="00475169" w:rsidRPr="00294D5E" w:rsidRDefault="00475169"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The validity of the proposal is one month from date of submission. </w:t>
      </w:r>
    </w:p>
    <w:p w:rsidR="00475169" w:rsidRPr="00294D5E" w:rsidRDefault="00475169"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All the necessary information and resources must be supplied with work order. </w:t>
      </w:r>
    </w:p>
    <w:p w:rsidR="00475169" w:rsidRPr="00294D5E" w:rsidRDefault="00475169"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Neither part of this project (project reports and tools) is distributable without prior permission from </w:t>
      </w:r>
      <w:r w:rsidR="009A732E" w:rsidRPr="00825A8A">
        <w:rPr>
          <w:rFonts w:ascii="Arial" w:hAnsi="Arial" w:cs="Arial"/>
          <w:b/>
          <w:bCs/>
        </w:rPr>
        <w:t>Parabola Info Tech</w:t>
      </w:r>
    </w:p>
    <w:p w:rsidR="00475169" w:rsidRPr="00294D5E" w:rsidRDefault="00475169"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Any type of modification in server is not allowed without our permission. </w:t>
      </w:r>
    </w:p>
    <w:p w:rsidR="00475169" w:rsidRPr="00825A8A" w:rsidRDefault="00475169"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We will not be liable for any misuse, security flow and damage or data loss if any of these terms and conditions is violated. </w:t>
      </w:r>
    </w:p>
    <w:p w:rsidR="00475169" w:rsidRPr="00825A8A" w:rsidRDefault="00475169" w:rsidP="00825A8A">
      <w:pPr>
        <w:widowControl w:val="0"/>
        <w:autoSpaceDE w:val="0"/>
        <w:autoSpaceDN w:val="0"/>
        <w:adjustRightInd w:val="0"/>
        <w:spacing w:line="360" w:lineRule="auto"/>
        <w:rPr>
          <w:rFonts w:ascii="Arial" w:hAnsi="Arial" w:cs="Arial"/>
        </w:rPr>
      </w:pPr>
    </w:p>
    <w:p w:rsidR="00475169" w:rsidRPr="00825A8A" w:rsidRDefault="00475169"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rPr>
        <w:lastRenderedPageBreak/>
        <w:t xml:space="preserve">We will not be liable for any kind of data loss or corrupt, as we will supply all the necessary passwords; and administrator has full privilege to change them. </w:t>
      </w:r>
    </w:p>
    <w:p w:rsidR="00475169" w:rsidRPr="00825A8A" w:rsidRDefault="00EB2304"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b/>
          <w:bCs/>
        </w:rPr>
        <w:t xml:space="preserve">Parabola </w:t>
      </w:r>
      <w:r w:rsidR="009A732E" w:rsidRPr="00825A8A">
        <w:rPr>
          <w:rFonts w:ascii="Arial" w:hAnsi="Arial" w:cs="Arial"/>
          <w:b/>
          <w:bCs/>
        </w:rPr>
        <w:t>InfoTech</w:t>
      </w:r>
      <w:r w:rsidR="009A732E" w:rsidRPr="00825A8A">
        <w:rPr>
          <w:rFonts w:ascii="Arial" w:hAnsi="Arial" w:cs="Arial"/>
        </w:rPr>
        <w:t xml:space="preserve"> will</w:t>
      </w:r>
      <w:r w:rsidR="00475169" w:rsidRPr="00825A8A">
        <w:rPr>
          <w:rFonts w:ascii="Arial" w:hAnsi="Arial" w:cs="Arial"/>
        </w:rPr>
        <w:t xml:space="preserve"> solve all the bugs found within 15 working days after reporting date via</w:t>
      </w:r>
      <w:r w:rsidR="00475169" w:rsidRPr="00825A8A">
        <w:rPr>
          <w:rFonts w:ascii="Arial" w:hAnsi="Arial" w:cs="Arial"/>
          <w:b/>
          <w:bCs/>
        </w:rPr>
        <w:t xml:space="preserve"> </w:t>
      </w:r>
      <w:r w:rsidR="00475169" w:rsidRPr="00825A8A">
        <w:rPr>
          <w:rFonts w:ascii="Arial" w:hAnsi="Arial" w:cs="Arial"/>
        </w:rPr>
        <w:t xml:space="preserve">phone or e-mail. </w:t>
      </w:r>
    </w:p>
    <w:p w:rsidR="00475169" w:rsidRPr="00825A8A" w:rsidRDefault="00EB2304"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b/>
          <w:bCs/>
        </w:rPr>
        <w:t xml:space="preserve">Parabola </w:t>
      </w:r>
      <w:r w:rsidR="009A732E" w:rsidRPr="00825A8A">
        <w:rPr>
          <w:rFonts w:ascii="Arial" w:hAnsi="Arial" w:cs="Arial"/>
          <w:b/>
          <w:bCs/>
        </w:rPr>
        <w:t>InfoTech</w:t>
      </w:r>
      <w:r w:rsidR="00475169" w:rsidRPr="00825A8A">
        <w:rPr>
          <w:rFonts w:ascii="Arial" w:hAnsi="Arial" w:cs="Arial"/>
          <w:b/>
          <w:bCs/>
        </w:rPr>
        <w:t xml:space="preserve"> </w:t>
      </w:r>
      <w:r w:rsidR="00475169" w:rsidRPr="00825A8A">
        <w:rPr>
          <w:rFonts w:ascii="Arial" w:hAnsi="Arial" w:cs="Arial"/>
        </w:rPr>
        <w:t>will not responsible for any kind of data entry or any data migration from the</w:t>
      </w:r>
      <w:r w:rsidR="00475169" w:rsidRPr="00825A8A">
        <w:rPr>
          <w:rFonts w:ascii="Arial" w:hAnsi="Arial" w:cs="Arial"/>
          <w:b/>
          <w:bCs/>
        </w:rPr>
        <w:t xml:space="preserve"> </w:t>
      </w:r>
      <w:r w:rsidR="00475169" w:rsidRPr="00825A8A">
        <w:rPr>
          <w:rFonts w:ascii="Arial" w:hAnsi="Arial" w:cs="Arial"/>
        </w:rPr>
        <w:t xml:space="preserve">previous system. </w:t>
      </w:r>
    </w:p>
    <w:p w:rsidR="00475169" w:rsidRPr="00294D5E" w:rsidRDefault="00475169"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The provided Budget doesn’t include any kind of Data Entry.</w:t>
      </w:r>
    </w:p>
    <w:p w:rsidR="00475169" w:rsidRPr="00F03DB4" w:rsidRDefault="00475169" w:rsidP="00A15439">
      <w:pPr>
        <w:widowControl w:val="0"/>
        <w:numPr>
          <w:ilvl w:val="0"/>
          <w:numId w:val="10"/>
        </w:numPr>
        <w:overflowPunct w:val="0"/>
        <w:autoSpaceDE w:val="0"/>
        <w:autoSpaceDN w:val="0"/>
        <w:adjustRightInd w:val="0"/>
        <w:spacing w:line="360" w:lineRule="auto"/>
        <w:ind w:hanging="358"/>
        <w:jc w:val="both"/>
        <w:rPr>
          <w:rFonts w:ascii="Arial" w:hAnsi="Arial" w:cs="Arial"/>
        </w:rPr>
      </w:pPr>
      <w:r w:rsidRPr="00825A8A">
        <w:rPr>
          <w:rFonts w:ascii="Arial" w:hAnsi="Arial" w:cs="Arial"/>
        </w:rPr>
        <w:t xml:space="preserve">All financial transaction must be done </w:t>
      </w:r>
      <w:r w:rsidR="009A732E" w:rsidRPr="00825A8A">
        <w:rPr>
          <w:rFonts w:ascii="Arial" w:hAnsi="Arial" w:cs="Arial"/>
        </w:rPr>
        <w:t>through</w:t>
      </w:r>
      <w:r w:rsidRPr="00825A8A">
        <w:rPr>
          <w:rFonts w:ascii="Arial" w:hAnsi="Arial" w:cs="Arial"/>
        </w:rPr>
        <w:t xml:space="preserve"> Bank </w:t>
      </w:r>
      <w:proofErr w:type="spellStart"/>
      <w:r w:rsidRPr="00825A8A">
        <w:rPr>
          <w:rFonts w:ascii="Arial" w:hAnsi="Arial" w:cs="Arial"/>
        </w:rPr>
        <w:t>Cheque</w:t>
      </w:r>
      <w:proofErr w:type="spellEnd"/>
      <w:r w:rsidRPr="00825A8A">
        <w:rPr>
          <w:rFonts w:ascii="Arial" w:hAnsi="Arial" w:cs="Arial"/>
        </w:rPr>
        <w:t xml:space="preserve"> or Pay order on favor of </w:t>
      </w:r>
      <w:r w:rsidR="009A732E" w:rsidRPr="00825A8A">
        <w:rPr>
          <w:rFonts w:ascii="Arial" w:hAnsi="Arial" w:cs="Arial"/>
          <w:b/>
          <w:bCs/>
        </w:rPr>
        <w:t>Parabola Info Tech</w:t>
      </w:r>
    </w:p>
    <w:p w:rsidR="00F03DB4" w:rsidRDefault="00F03DB4" w:rsidP="00825A8A">
      <w:pPr>
        <w:widowControl w:val="0"/>
        <w:autoSpaceDE w:val="0"/>
        <w:autoSpaceDN w:val="0"/>
        <w:adjustRightInd w:val="0"/>
        <w:spacing w:line="360" w:lineRule="auto"/>
        <w:rPr>
          <w:rFonts w:ascii="Arial" w:hAnsi="Arial" w:cs="Arial"/>
          <w:b/>
          <w:bCs/>
          <w:u w:val="single"/>
        </w:rPr>
      </w:pPr>
    </w:p>
    <w:p w:rsidR="00CB737F" w:rsidRPr="00825A8A" w:rsidRDefault="00CB737F" w:rsidP="00595BF1">
      <w:pPr>
        <w:widowControl w:val="0"/>
        <w:autoSpaceDE w:val="0"/>
        <w:autoSpaceDN w:val="0"/>
        <w:adjustRightInd w:val="0"/>
        <w:spacing w:line="360" w:lineRule="auto"/>
        <w:ind w:firstLine="720"/>
        <w:rPr>
          <w:rFonts w:ascii="Arial" w:hAnsi="Arial" w:cs="Arial"/>
        </w:rPr>
      </w:pPr>
      <w:r w:rsidRPr="002A1279">
        <w:rPr>
          <w:rFonts w:ascii="Arial" w:hAnsi="Arial" w:cs="Arial"/>
          <w:b/>
          <w:bCs/>
          <w:highlight w:val="lightGray"/>
          <w:u w:val="single"/>
        </w:rPr>
        <w:t>Conclusion:</w:t>
      </w:r>
    </w:p>
    <w:p w:rsidR="00CB737F" w:rsidRDefault="00CB737F" w:rsidP="002A1279">
      <w:pPr>
        <w:widowControl w:val="0"/>
        <w:overflowPunct w:val="0"/>
        <w:autoSpaceDE w:val="0"/>
        <w:autoSpaceDN w:val="0"/>
        <w:adjustRightInd w:val="0"/>
        <w:spacing w:line="360" w:lineRule="auto"/>
        <w:ind w:left="720"/>
        <w:jc w:val="both"/>
        <w:rPr>
          <w:rFonts w:ascii="Arial" w:hAnsi="Arial" w:cs="Arial"/>
          <w:sz w:val="23"/>
          <w:szCs w:val="23"/>
        </w:rPr>
      </w:pPr>
      <w:r w:rsidRPr="00825A8A">
        <w:rPr>
          <w:rFonts w:ascii="Arial" w:hAnsi="Arial" w:cs="Arial"/>
          <w:sz w:val="23"/>
          <w:szCs w:val="23"/>
        </w:rPr>
        <w:t xml:space="preserve">It is a great opportunity for those who are looking for total IT solutions. </w:t>
      </w:r>
      <w:r w:rsidR="00EB2304" w:rsidRPr="00825A8A">
        <w:rPr>
          <w:rFonts w:ascii="Arial" w:hAnsi="Arial" w:cs="Arial"/>
          <w:b/>
          <w:bCs/>
          <w:sz w:val="23"/>
          <w:szCs w:val="23"/>
        </w:rPr>
        <w:t xml:space="preserve">Parabola </w:t>
      </w:r>
      <w:r w:rsidR="009A732E" w:rsidRPr="00825A8A">
        <w:rPr>
          <w:rFonts w:ascii="Arial" w:hAnsi="Arial" w:cs="Arial"/>
          <w:b/>
          <w:bCs/>
          <w:sz w:val="23"/>
          <w:szCs w:val="23"/>
        </w:rPr>
        <w:t>InfoTech</w:t>
      </w:r>
      <w:r w:rsidR="009A732E" w:rsidRPr="00825A8A">
        <w:rPr>
          <w:rFonts w:ascii="Arial" w:hAnsi="Arial" w:cs="Arial"/>
          <w:sz w:val="23"/>
          <w:szCs w:val="23"/>
        </w:rPr>
        <w:t xml:space="preserve"> is</w:t>
      </w:r>
      <w:r w:rsidRPr="00825A8A">
        <w:rPr>
          <w:rFonts w:ascii="Arial" w:hAnsi="Arial" w:cs="Arial"/>
          <w:sz w:val="23"/>
          <w:szCs w:val="23"/>
        </w:rPr>
        <w:t xml:space="preserve"> ready to provide software and web solution supports to them at low costs &amp; quick time with optimal quality. As a One Stop IT Solution Provider of the country it is our firm</w:t>
      </w:r>
      <w:r w:rsidR="009A732E" w:rsidRPr="00825A8A">
        <w:rPr>
          <w:rFonts w:ascii="Arial" w:hAnsi="Arial" w:cs="Arial"/>
          <w:sz w:val="23"/>
          <w:szCs w:val="23"/>
        </w:rPr>
        <w:t xml:space="preserve"> commitment to serve our valued</w:t>
      </w:r>
      <w:r w:rsidRPr="00825A8A">
        <w:rPr>
          <w:rFonts w:ascii="Arial" w:hAnsi="Arial" w:cs="Arial"/>
          <w:sz w:val="23"/>
          <w:szCs w:val="23"/>
        </w:rPr>
        <w:t xml:space="preserve"> customers and users with sincere and efficient service in those fields.</w:t>
      </w:r>
    </w:p>
    <w:p w:rsidR="002A1279" w:rsidRDefault="002A1279" w:rsidP="00303327">
      <w:pPr>
        <w:spacing w:before="100" w:beforeAutospacing="1" w:after="100" w:afterAutospacing="1" w:line="360" w:lineRule="auto"/>
        <w:outlineLvl w:val="1"/>
        <w:rPr>
          <w:rFonts w:ascii="Arial" w:hAnsi="Arial" w:cs="Arial"/>
          <w:b/>
          <w:bCs/>
          <w:color w:val="404040" w:themeColor="text1" w:themeTint="BF"/>
          <w:sz w:val="36"/>
          <w:szCs w:val="36"/>
          <w:u w:val="single"/>
        </w:rPr>
      </w:pPr>
    </w:p>
    <w:p w:rsidR="00801A71" w:rsidRDefault="00801A71" w:rsidP="00801A71">
      <w:pPr>
        <w:spacing w:before="100" w:beforeAutospacing="1" w:after="100" w:afterAutospacing="1" w:line="360" w:lineRule="auto"/>
        <w:outlineLvl w:val="1"/>
        <w:rPr>
          <w:rFonts w:ascii="Arial" w:hAnsi="Arial" w:cs="Arial"/>
          <w:b/>
          <w:bCs/>
          <w:color w:val="404040" w:themeColor="text1" w:themeTint="BF"/>
          <w:sz w:val="36"/>
          <w:szCs w:val="36"/>
          <w:u w:val="single"/>
        </w:rPr>
      </w:pPr>
    </w:p>
    <w:p w:rsidR="0020266E" w:rsidRDefault="0020266E" w:rsidP="00F03DB4">
      <w:pPr>
        <w:spacing w:before="100" w:beforeAutospacing="1" w:after="100" w:afterAutospacing="1" w:line="360" w:lineRule="auto"/>
        <w:ind w:left="1440" w:firstLine="720"/>
        <w:outlineLvl w:val="1"/>
        <w:rPr>
          <w:rFonts w:ascii="Arial" w:hAnsi="Arial" w:cs="Arial"/>
          <w:b/>
          <w:bCs/>
          <w:color w:val="404040" w:themeColor="text1" w:themeTint="BF"/>
          <w:sz w:val="36"/>
          <w:szCs w:val="36"/>
          <w:u w:val="single"/>
        </w:rPr>
      </w:pPr>
    </w:p>
    <w:p w:rsidR="0020266E" w:rsidRDefault="0020266E" w:rsidP="00F03DB4">
      <w:pPr>
        <w:spacing w:before="100" w:beforeAutospacing="1" w:after="100" w:afterAutospacing="1" w:line="360" w:lineRule="auto"/>
        <w:ind w:left="1440" w:firstLine="720"/>
        <w:outlineLvl w:val="1"/>
        <w:rPr>
          <w:rFonts w:ascii="Arial" w:hAnsi="Arial" w:cs="Arial"/>
          <w:b/>
          <w:bCs/>
          <w:color w:val="404040" w:themeColor="text1" w:themeTint="BF"/>
          <w:sz w:val="36"/>
          <w:szCs w:val="36"/>
          <w:u w:val="single"/>
        </w:rPr>
      </w:pPr>
    </w:p>
    <w:p w:rsidR="0020266E" w:rsidRDefault="0020266E" w:rsidP="00F03DB4">
      <w:pPr>
        <w:spacing w:before="100" w:beforeAutospacing="1" w:after="100" w:afterAutospacing="1" w:line="360" w:lineRule="auto"/>
        <w:ind w:left="1440" w:firstLine="720"/>
        <w:outlineLvl w:val="1"/>
        <w:rPr>
          <w:rFonts w:ascii="Arial" w:hAnsi="Arial" w:cs="Arial"/>
          <w:b/>
          <w:bCs/>
          <w:color w:val="404040" w:themeColor="text1" w:themeTint="BF"/>
          <w:sz w:val="36"/>
          <w:szCs w:val="36"/>
          <w:u w:val="single"/>
        </w:rPr>
      </w:pPr>
    </w:p>
    <w:p w:rsidR="0020266E" w:rsidRDefault="0020266E" w:rsidP="00F03DB4">
      <w:pPr>
        <w:spacing w:before="100" w:beforeAutospacing="1" w:after="100" w:afterAutospacing="1" w:line="360" w:lineRule="auto"/>
        <w:ind w:left="1440" w:firstLine="720"/>
        <w:outlineLvl w:val="1"/>
        <w:rPr>
          <w:rFonts w:ascii="Arial" w:hAnsi="Arial" w:cs="Arial"/>
          <w:b/>
          <w:bCs/>
          <w:color w:val="404040" w:themeColor="text1" w:themeTint="BF"/>
          <w:sz w:val="36"/>
          <w:szCs w:val="36"/>
          <w:u w:val="single"/>
        </w:rPr>
      </w:pPr>
    </w:p>
    <w:p w:rsidR="0020266E" w:rsidRDefault="0020266E" w:rsidP="00F03DB4">
      <w:pPr>
        <w:spacing w:before="100" w:beforeAutospacing="1" w:after="100" w:afterAutospacing="1" w:line="360" w:lineRule="auto"/>
        <w:ind w:left="1440" w:firstLine="720"/>
        <w:outlineLvl w:val="1"/>
        <w:rPr>
          <w:rFonts w:ascii="Arial" w:hAnsi="Arial" w:cs="Arial"/>
          <w:b/>
          <w:bCs/>
          <w:color w:val="404040" w:themeColor="text1" w:themeTint="BF"/>
          <w:sz w:val="36"/>
          <w:szCs w:val="36"/>
          <w:u w:val="single"/>
        </w:rPr>
      </w:pPr>
    </w:p>
    <w:p w:rsidR="00F03DB4" w:rsidRPr="00F03DB4" w:rsidRDefault="00F03DB4" w:rsidP="00F03DB4">
      <w:pPr>
        <w:spacing w:before="100" w:beforeAutospacing="1" w:after="100" w:afterAutospacing="1" w:line="360" w:lineRule="auto"/>
        <w:ind w:left="1440" w:firstLine="720"/>
        <w:outlineLvl w:val="1"/>
        <w:rPr>
          <w:rFonts w:ascii="Arial" w:hAnsi="Arial" w:cs="Arial"/>
          <w:b/>
          <w:bCs/>
          <w:color w:val="404040" w:themeColor="text1" w:themeTint="BF"/>
          <w:sz w:val="36"/>
          <w:szCs w:val="36"/>
          <w:u w:val="single"/>
        </w:rPr>
      </w:pPr>
      <w:r w:rsidRPr="00F03DB4">
        <w:rPr>
          <w:rFonts w:ascii="Arial" w:hAnsi="Arial" w:cs="Arial"/>
          <w:b/>
          <w:bCs/>
          <w:color w:val="404040" w:themeColor="text1" w:themeTint="BF"/>
          <w:sz w:val="36"/>
          <w:szCs w:val="36"/>
          <w:u w:val="single"/>
        </w:rPr>
        <w:lastRenderedPageBreak/>
        <w:t>In a Brief Overview</w:t>
      </w:r>
      <w:r>
        <w:rPr>
          <w:rFonts w:ascii="Arial" w:hAnsi="Arial" w:cs="Arial"/>
          <w:b/>
          <w:bCs/>
          <w:color w:val="404040" w:themeColor="text1" w:themeTint="BF"/>
          <w:sz w:val="36"/>
          <w:szCs w:val="36"/>
          <w:u w:val="single"/>
        </w:rPr>
        <w:t xml:space="preserve"> of Our</w:t>
      </w:r>
      <w:r w:rsidRPr="00F03DB4">
        <w:rPr>
          <w:rFonts w:ascii="Arial" w:hAnsi="Arial" w:cs="Arial"/>
          <w:b/>
          <w:bCs/>
          <w:color w:val="404040" w:themeColor="text1" w:themeTint="BF"/>
          <w:sz w:val="36"/>
          <w:szCs w:val="36"/>
          <w:u w:val="single"/>
        </w:rPr>
        <w:t xml:space="preserve"> Company </w:t>
      </w:r>
    </w:p>
    <w:p w:rsidR="00595BF1" w:rsidRPr="002A1279" w:rsidRDefault="00736005" w:rsidP="00736005">
      <w:pPr>
        <w:pStyle w:val="Default"/>
        <w:spacing w:line="360" w:lineRule="auto"/>
        <w:jc w:val="both"/>
        <w:rPr>
          <w:b/>
          <w:bCs/>
          <w:color w:val="404040" w:themeColor="text1" w:themeTint="BF"/>
        </w:rPr>
      </w:pPr>
      <w:r w:rsidRPr="002A1279">
        <w:rPr>
          <w:b/>
          <w:bCs/>
          <w:color w:val="404040" w:themeColor="text1" w:themeTint="BF"/>
          <w:highlight w:val="lightGray"/>
        </w:rPr>
        <w:t>ABOUT US:</w:t>
      </w:r>
    </w:p>
    <w:p w:rsidR="00D76AC1" w:rsidRPr="00825A8A" w:rsidRDefault="00736005" w:rsidP="00736005">
      <w:pPr>
        <w:pStyle w:val="Default"/>
        <w:spacing w:line="360" w:lineRule="auto"/>
        <w:rPr>
          <w:color w:val="auto"/>
        </w:rPr>
      </w:pPr>
      <w:r w:rsidRPr="00825A8A">
        <w:rPr>
          <w:color w:val="auto"/>
        </w:rPr>
        <w:t>The goal of Parabola Info tech is to provide high quality professional services and software development solutions in the areas of Industrial and Business Automation. Our key focus is to apply state-of-the-art ICT concepts in combination with the latest software engineering techniques in a highly professional manner to the optimal benefit of the client. Our passion is to learn, create and see things work. Our dedication is to help our clients to be successful in their projects and goals. Our expertise covers all phases of the software life cycle from specification and feasibility through design, development, test &amp; implementation, to maintenance and support of both tailor made as well as standard applications, systems, hardware and networks.</w:t>
      </w:r>
      <w:r w:rsidRPr="00825A8A">
        <w:rPr>
          <w:color w:val="auto"/>
        </w:rPr>
        <w:br/>
      </w:r>
      <w:r w:rsidRPr="00825A8A">
        <w:rPr>
          <w:color w:val="auto"/>
        </w:rPr>
        <w:br/>
        <w:t>Parabola Info tech distinguishes itself by providing professional and independent ICT services of the highest value available, at the most competitive quality/price ratio, based on a long-term relationship with clients and employees, a lean cost-structure and the vision to extend our services beyond the national boundaries. Our future is safeguarded by our strong client orientation, quality of our people and our services, a very competitive quality/price ratio and the fact that we make profit.  In the upcoming future we foresee a continual autonomous growth both within as</w:t>
      </w:r>
      <w:r w:rsidR="00F03DB4">
        <w:rPr>
          <w:color w:val="auto"/>
        </w:rPr>
        <w:t xml:space="preserve"> well as outside the Bangladesh</w:t>
      </w:r>
    </w:p>
    <w:p w:rsidR="00F03DB4" w:rsidRDefault="00F03DB4" w:rsidP="00736005">
      <w:pPr>
        <w:pStyle w:val="Default"/>
        <w:spacing w:line="360" w:lineRule="auto"/>
        <w:rPr>
          <w:b/>
          <w:bCs/>
          <w:color w:val="auto"/>
        </w:rPr>
      </w:pPr>
    </w:p>
    <w:p w:rsidR="00736005" w:rsidRPr="00825A8A" w:rsidRDefault="00736005" w:rsidP="00736005">
      <w:pPr>
        <w:pStyle w:val="Default"/>
        <w:spacing w:line="360" w:lineRule="auto"/>
        <w:rPr>
          <w:b/>
          <w:bCs/>
          <w:color w:val="auto"/>
        </w:rPr>
      </w:pPr>
      <w:r w:rsidRPr="002A1279">
        <w:rPr>
          <w:b/>
          <w:bCs/>
          <w:color w:val="auto"/>
          <w:highlight w:val="lightGray"/>
        </w:rPr>
        <w:t>Mission</w:t>
      </w:r>
    </w:p>
    <w:p w:rsidR="00736005" w:rsidRPr="00825A8A" w:rsidRDefault="00736005" w:rsidP="00736005">
      <w:pPr>
        <w:pStyle w:val="Default"/>
        <w:spacing w:line="360" w:lineRule="auto"/>
        <w:rPr>
          <w:color w:val="auto"/>
        </w:rPr>
      </w:pPr>
      <w:r w:rsidRPr="00825A8A">
        <w:rPr>
          <w:color w:val="auto"/>
        </w:rPr>
        <w:t>Our mission is to be the leading provider of customizable Software Solution, Computer network, Cloud computing Services, Security Access Management, Forensics and Technology for organization of all sizes.</w:t>
      </w:r>
    </w:p>
    <w:p w:rsidR="00736005" w:rsidRPr="00825A8A" w:rsidRDefault="00736005" w:rsidP="00736005">
      <w:pPr>
        <w:pStyle w:val="Default"/>
        <w:spacing w:line="360" w:lineRule="auto"/>
        <w:rPr>
          <w:color w:val="auto"/>
        </w:rPr>
      </w:pPr>
      <w:r w:rsidRPr="00825A8A">
        <w:rPr>
          <w:color w:val="auto"/>
        </w:rPr>
        <w:t>Our daily commitment to you, our customer, is to provide a product of good and lasting value reinforced by our friendly, accommodating and trustworthy customer service, service which you can count on.</w:t>
      </w:r>
    </w:p>
    <w:p w:rsidR="00736005" w:rsidRPr="00825A8A" w:rsidRDefault="00736005" w:rsidP="00736005">
      <w:pPr>
        <w:pStyle w:val="Default"/>
        <w:spacing w:line="360" w:lineRule="auto"/>
        <w:rPr>
          <w:color w:val="auto"/>
        </w:rPr>
      </w:pPr>
    </w:p>
    <w:p w:rsidR="00097AD3" w:rsidRDefault="00097AD3" w:rsidP="00736005">
      <w:pPr>
        <w:pStyle w:val="Default"/>
        <w:spacing w:line="360" w:lineRule="auto"/>
        <w:rPr>
          <w:b/>
          <w:bCs/>
          <w:color w:val="auto"/>
          <w:highlight w:val="lightGray"/>
        </w:rPr>
      </w:pPr>
    </w:p>
    <w:p w:rsidR="00736005" w:rsidRPr="00825A8A" w:rsidRDefault="00736005" w:rsidP="00736005">
      <w:pPr>
        <w:pStyle w:val="Default"/>
        <w:spacing w:line="360" w:lineRule="auto"/>
        <w:rPr>
          <w:b/>
          <w:bCs/>
          <w:color w:val="auto"/>
        </w:rPr>
      </w:pPr>
      <w:r w:rsidRPr="002A1279">
        <w:rPr>
          <w:b/>
          <w:bCs/>
          <w:color w:val="auto"/>
          <w:highlight w:val="lightGray"/>
        </w:rPr>
        <w:lastRenderedPageBreak/>
        <w:t>Vision</w:t>
      </w:r>
    </w:p>
    <w:p w:rsidR="00736005" w:rsidRPr="00825A8A" w:rsidRDefault="00736005" w:rsidP="00736005">
      <w:pPr>
        <w:pStyle w:val="Default"/>
        <w:spacing w:line="360" w:lineRule="auto"/>
        <w:rPr>
          <w:color w:val="auto"/>
        </w:rPr>
      </w:pPr>
      <w:r w:rsidRPr="00825A8A">
        <w:rPr>
          <w:color w:val="auto"/>
        </w:rPr>
        <w:t>Our vision is to focus on providing solutions that enable our customers to reduce the time, complication and expenses of managing their network planning, software solution &amp; security.</w:t>
      </w:r>
    </w:p>
    <w:p w:rsidR="00736005" w:rsidRPr="00825A8A" w:rsidRDefault="00736005" w:rsidP="00736005">
      <w:pPr>
        <w:widowControl w:val="0"/>
        <w:overflowPunct w:val="0"/>
        <w:autoSpaceDE w:val="0"/>
        <w:autoSpaceDN w:val="0"/>
        <w:adjustRightInd w:val="0"/>
        <w:spacing w:line="360" w:lineRule="auto"/>
        <w:jc w:val="both"/>
        <w:rPr>
          <w:rFonts w:ascii="Arial" w:hAnsi="Arial" w:cs="Arial"/>
          <w:b/>
          <w:color w:val="1F1A17"/>
        </w:rPr>
      </w:pPr>
    </w:p>
    <w:p w:rsidR="00736005" w:rsidRPr="00825A8A" w:rsidRDefault="00F03DB4" w:rsidP="00736005">
      <w:pPr>
        <w:pStyle w:val="Default"/>
        <w:spacing w:line="360" w:lineRule="auto"/>
        <w:jc w:val="both"/>
        <w:rPr>
          <w:b/>
          <w:bCs/>
          <w:color w:val="auto"/>
        </w:rPr>
      </w:pPr>
      <w:r w:rsidRPr="002A1279">
        <w:rPr>
          <w:b/>
          <w:bCs/>
          <w:color w:val="auto"/>
          <w:highlight w:val="lightGray"/>
        </w:rPr>
        <w:t>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36005" w:rsidRPr="00825A8A" w:rsidTr="0097514B">
        <w:trPr>
          <w:tblCellSpacing w:w="15" w:type="dxa"/>
        </w:trPr>
        <w:tc>
          <w:tcPr>
            <w:tcW w:w="9390" w:type="dxa"/>
            <w:vAlign w:val="center"/>
          </w:tcPr>
          <w:p w:rsidR="00736005" w:rsidRPr="00825A8A" w:rsidRDefault="00736005" w:rsidP="0097514B">
            <w:pPr>
              <w:pStyle w:val="Default"/>
              <w:spacing w:line="360" w:lineRule="auto"/>
              <w:rPr>
                <w:color w:val="auto"/>
              </w:rPr>
            </w:pPr>
            <w:r w:rsidRPr="00825A8A">
              <w:rPr>
                <w:color w:val="auto"/>
              </w:rPr>
              <w:t xml:space="preserve">Parabola Info Tech has a strong management team and highly skilled professionals. All the employees have a Bachelor or a Master degree in one or more of the following areas: </w:t>
            </w:r>
          </w:p>
        </w:tc>
      </w:tr>
      <w:tr w:rsidR="00736005" w:rsidRPr="00825A8A" w:rsidTr="0097514B">
        <w:trPr>
          <w:tblCellSpacing w:w="15" w:type="dxa"/>
        </w:trPr>
        <w:tc>
          <w:tcPr>
            <w:tcW w:w="9390" w:type="dxa"/>
            <w:vAlign w:val="center"/>
          </w:tcPr>
          <w:p w:rsidR="00736005" w:rsidRPr="00825A8A" w:rsidRDefault="00736005" w:rsidP="0097514B">
            <w:pPr>
              <w:pStyle w:val="Default"/>
              <w:numPr>
                <w:ilvl w:val="0"/>
                <w:numId w:val="4"/>
              </w:numPr>
              <w:spacing w:line="360" w:lineRule="auto"/>
              <w:rPr>
                <w:color w:val="auto"/>
              </w:rPr>
            </w:pPr>
            <w:r w:rsidRPr="00825A8A">
              <w:rPr>
                <w:color w:val="auto"/>
              </w:rPr>
              <w:t>Computer Science</w:t>
            </w:r>
          </w:p>
          <w:p w:rsidR="00736005" w:rsidRPr="00825A8A" w:rsidRDefault="00736005" w:rsidP="0097514B">
            <w:pPr>
              <w:pStyle w:val="Default"/>
              <w:numPr>
                <w:ilvl w:val="0"/>
                <w:numId w:val="4"/>
              </w:numPr>
              <w:spacing w:line="360" w:lineRule="auto"/>
              <w:rPr>
                <w:color w:val="auto"/>
              </w:rPr>
            </w:pPr>
            <w:r w:rsidRPr="00825A8A">
              <w:rPr>
                <w:color w:val="auto"/>
              </w:rPr>
              <w:t>Information Technology</w:t>
            </w:r>
          </w:p>
          <w:p w:rsidR="00736005" w:rsidRPr="00825A8A" w:rsidRDefault="00736005" w:rsidP="0097514B">
            <w:pPr>
              <w:pStyle w:val="Default"/>
              <w:numPr>
                <w:ilvl w:val="0"/>
                <w:numId w:val="4"/>
              </w:numPr>
              <w:spacing w:line="360" w:lineRule="auto"/>
              <w:rPr>
                <w:color w:val="auto"/>
              </w:rPr>
            </w:pPr>
            <w:r w:rsidRPr="00825A8A">
              <w:rPr>
                <w:color w:val="auto"/>
              </w:rPr>
              <w:t>Computer Science &amp; Engineering</w:t>
            </w:r>
          </w:p>
          <w:p w:rsidR="00736005" w:rsidRPr="00825A8A" w:rsidRDefault="00736005" w:rsidP="0097514B">
            <w:pPr>
              <w:pStyle w:val="Default"/>
              <w:numPr>
                <w:ilvl w:val="0"/>
                <w:numId w:val="4"/>
              </w:numPr>
              <w:spacing w:line="360" w:lineRule="auto"/>
              <w:rPr>
                <w:color w:val="auto"/>
              </w:rPr>
            </w:pPr>
            <w:r w:rsidRPr="00825A8A">
              <w:rPr>
                <w:color w:val="auto"/>
              </w:rPr>
              <w:t xml:space="preserve"> Information &amp; Communication Technology</w:t>
            </w:r>
          </w:p>
          <w:p w:rsidR="00736005" w:rsidRPr="00825A8A" w:rsidRDefault="00736005" w:rsidP="0097514B">
            <w:pPr>
              <w:pStyle w:val="Default"/>
              <w:numPr>
                <w:ilvl w:val="0"/>
                <w:numId w:val="4"/>
              </w:numPr>
              <w:spacing w:line="360" w:lineRule="auto"/>
              <w:rPr>
                <w:color w:val="auto"/>
              </w:rPr>
            </w:pPr>
            <w:r w:rsidRPr="00825A8A">
              <w:rPr>
                <w:color w:val="auto"/>
              </w:rPr>
              <w:t>Information Management &amp; Services</w:t>
            </w:r>
          </w:p>
          <w:p w:rsidR="00736005" w:rsidRPr="00825A8A" w:rsidRDefault="00736005" w:rsidP="0097514B">
            <w:pPr>
              <w:pStyle w:val="Default"/>
              <w:numPr>
                <w:ilvl w:val="0"/>
                <w:numId w:val="4"/>
              </w:numPr>
              <w:spacing w:line="360" w:lineRule="auto"/>
              <w:rPr>
                <w:color w:val="auto"/>
              </w:rPr>
            </w:pPr>
            <w:r w:rsidRPr="00825A8A">
              <w:rPr>
                <w:color w:val="auto"/>
              </w:rPr>
              <w:t xml:space="preserve">Business Administration </w:t>
            </w:r>
          </w:p>
          <w:p w:rsidR="00736005" w:rsidRPr="00825A8A" w:rsidRDefault="00736005" w:rsidP="0097514B">
            <w:pPr>
              <w:pStyle w:val="Default"/>
              <w:numPr>
                <w:ilvl w:val="0"/>
                <w:numId w:val="4"/>
              </w:numPr>
              <w:spacing w:line="360" w:lineRule="auto"/>
              <w:rPr>
                <w:color w:val="auto"/>
              </w:rPr>
            </w:pPr>
            <w:r w:rsidRPr="00825A8A">
              <w:rPr>
                <w:color w:val="auto"/>
              </w:rPr>
              <w:t>Business Economics/Laws</w:t>
            </w:r>
          </w:p>
          <w:p w:rsidR="00736005" w:rsidRPr="00825A8A" w:rsidRDefault="00736005" w:rsidP="0097514B">
            <w:pPr>
              <w:pStyle w:val="Default"/>
              <w:numPr>
                <w:ilvl w:val="0"/>
                <w:numId w:val="4"/>
              </w:numPr>
              <w:spacing w:line="360" w:lineRule="auto"/>
              <w:rPr>
                <w:color w:val="auto"/>
              </w:rPr>
            </w:pPr>
            <w:r w:rsidRPr="00825A8A">
              <w:rPr>
                <w:color w:val="auto"/>
              </w:rPr>
              <w:t xml:space="preserve">Environment Science &amp; Management  </w:t>
            </w:r>
          </w:p>
        </w:tc>
      </w:tr>
      <w:tr w:rsidR="00736005" w:rsidRPr="00825A8A" w:rsidTr="0097514B">
        <w:trPr>
          <w:tblCellSpacing w:w="15" w:type="dxa"/>
        </w:trPr>
        <w:tc>
          <w:tcPr>
            <w:tcW w:w="9390" w:type="dxa"/>
            <w:vAlign w:val="center"/>
          </w:tcPr>
          <w:p w:rsidR="00736005" w:rsidRPr="00825A8A" w:rsidRDefault="00736005" w:rsidP="0097514B">
            <w:pPr>
              <w:pStyle w:val="Default"/>
              <w:spacing w:line="360" w:lineRule="auto"/>
              <w:rPr>
                <w:color w:val="auto"/>
              </w:rPr>
            </w:pPr>
          </w:p>
          <w:p w:rsidR="00736005" w:rsidRPr="00825A8A" w:rsidRDefault="00736005" w:rsidP="0097514B">
            <w:pPr>
              <w:pStyle w:val="Default"/>
              <w:spacing w:line="360" w:lineRule="auto"/>
              <w:rPr>
                <w:color w:val="auto"/>
              </w:rPr>
            </w:pPr>
            <w:r w:rsidRPr="00825A8A">
              <w:rPr>
                <w:color w:val="auto"/>
              </w:rPr>
              <w:t>We take care and make sure that our employees are as proficient in human communication skills as in technical skills, not only during the recruitment &amp; selection process but also by personal guidance thereafter. The ICT professional specializes in at least two areas of expertise which can be applied during the project life cycle. Our culture is informal yet professional with short communication lines and frequent contacts, facilitated by the technical background of the managers and the employees and close to our clients. The manager knows each employee and his ambitions (which is also documented in a Personal Development Plan). The culture can best be summarized as: customer oriented, approachable, quick, flexible, passion to learn and no nonsense.</w:t>
            </w:r>
          </w:p>
        </w:tc>
      </w:tr>
    </w:tbl>
    <w:p w:rsidR="00F03DB4" w:rsidRDefault="00F03DB4" w:rsidP="00736005">
      <w:pPr>
        <w:pStyle w:val="Default"/>
        <w:spacing w:line="360" w:lineRule="auto"/>
        <w:jc w:val="both"/>
        <w:rPr>
          <w:b/>
          <w:bCs/>
          <w:color w:val="auto"/>
        </w:rPr>
      </w:pPr>
    </w:p>
    <w:p w:rsidR="00097AD3" w:rsidRDefault="00097AD3" w:rsidP="00736005">
      <w:pPr>
        <w:pStyle w:val="Default"/>
        <w:spacing w:line="360" w:lineRule="auto"/>
        <w:jc w:val="both"/>
        <w:rPr>
          <w:b/>
          <w:bCs/>
          <w:color w:val="auto"/>
          <w:highlight w:val="lightGray"/>
        </w:rPr>
      </w:pPr>
    </w:p>
    <w:p w:rsidR="00097AD3" w:rsidRDefault="00097AD3" w:rsidP="00736005">
      <w:pPr>
        <w:pStyle w:val="Default"/>
        <w:spacing w:line="360" w:lineRule="auto"/>
        <w:jc w:val="both"/>
        <w:rPr>
          <w:b/>
          <w:bCs/>
          <w:color w:val="auto"/>
          <w:highlight w:val="lightGray"/>
        </w:rPr>
      </w:pPr>
    </w:p>
    <w:p w:rsidR="00736005" w:rsidRPr="00825A8A" w:rsidRDefault="00736005" w:rsidP="00736005">
      <w:pPr>
        <w:pStyle w:val="Default"/>
        <w:spacing w:line="360" w:lineRule="auto"/>
        <w:jc w:val="both"/>
        <w:rPr>
          <w:b/>
          <w:bCs/>
          <w:color w:val="auto"/>
        </w:rPr>
      </w:pPr>
      <w:r w:rsidRPr="002A1279">
        <w:rPr>
          <w:b/>
          <w:bCs/>
          <w:color w:val="auto"/>
          <w:highlight w:val="lightGray"/>
        </w:rPr>
        <w:lastRenderedPageBreak/>
        <w:t>Services &amp; Solution</w:t>
      </w:r>
    </w:p>
    <w:p w:rsidR="00736005" w:rsidRPr="00825A8A" w:rsidRDefault="00736005" w:rsidP="00736005">
      <w:pPr>
        <w:pStyle w:val="Default"/>
        <w:spacing w:line="360" w:lineRule="auto"/>
        <w:rPr>
          <w:color w:val="auto"/>
        </w:rPr>
      </w:pPr>
      <w:r w:rsidRPr="00825A8A">
        <w:rPr>
          <w:color w:val="auto"/>
        </w:rPr>
        <w:t xml:space="preserve">Services and solutions offered by Parabola Info Tech are independent of suppliers of software and hardware products and are tailored to the requirements of the client and the environment of the end users. The services and solutions provided by Parabola Info Tech include: </w:t>
      </w:r>
    </w:p>
    <w:p w:rsidR="00736005" w:rsidRPr="00825A8A" w:rsidRDefault="00736005" w:rsidP="00736005">
      <w:pPr>
        <w:pStyle w:val="Default"/>
        <w:spacing w:line="360" w:lineRule="auto"/>
        <w:rPr>
          <w:color w:val="auto"/>
        </w:rPr>
      </w:pPr>
    </w:p>
    <w:p w:rsidR="00736005" w:rsidRPr="00825A8A" w:rsidRDefault="00736005" w:rsidP="00736005">
      <w:pPr>
        <w:pStyle w:val="Default"/>
        <w:spacing w:line="360" w:lineRule="auto"/>
        <w:rPr>
          <w:color w:val="auto"/>
        </w:rPr>
      </w:pPr>
    </w:p>
    <w:p w:rsidR="00736005" w:rsidRPr="00825A8A" w:rsidRDefault="00736005" w:rsidP="00736005">
      <w:pPr>
        <w:pStyle w:val="Default"/>
        <w:numPr>
          <w:ilvl w:val="0"/>
          <w:numId w:val="5"/>
        </w:numPr>
        <w:spacing w:line="360" w:lineRule="auto"/>
        <w:rPr>
          <w:color w:val="auto"/>
        </w:rPr>
      </w:pPr>
      <w:r w:rsidRPr="00825A8A">
        <w:rPr>
          <w:color w:val="auto"/>
        </w:rPr>
        <w:t>Product Development and Innovation (Research &amp; Development).</w:t>
      </w:r>
    </w:p>
    <w:p w:rsidR="00736005" w:rsidRPr="00825A8A" w:rsidRDefault="00736005" w:rsidP="00736005">
      <w:pPr>
        <w:pStyle w:val="Default"/>
        <w:numPr>
          <w:ilvl w:val="0"/>
          <w:numId w:val="5"/>
        </w:numPr>
        <w:spacing w:line="360" w:lineRule="auto"/>
        <w:rPr>
          <w:color w:val="auto"/>
        </w:rPr>
      </w:pPr>
      <w:r w:rsidRPr="00825A8A">
        <w:rPr>
          <w:color w:val="auto"/>
        </w:rPr>
        <w:t>Business process optimization &amp; management (Information Analysis, Enterprise Modeling, ERP, Package selection, Workflow management, Content management, Knowledge management).</w:t>
      </w:r>
    </w:p>
    <w:p w:rsidR="00736005" w:rsidRPr="00825A8A" w:rsidRDefault="00736005" w:rsidP="00736005">
      <w:pPr>
        <w:pStyle w:val="Default"/>
        <w:numPr>
          <w:ilvl w:val="0"/>
          <w:numId w:val="5"/>
        </w:numPr>
        <w:spacing w:line="360" w:lineRule="auto"/>
        <w:rPr>
          <w:color w:val="auto"/>
        </w:rPr>
      </w:pPr>
      <w:r w:rsidRPr="00825A8A">
        <w:rPr>
          <w:color w:val="auto"/>
        </w:rPr>
        <w:t xml:space="preserve">State-of-the-art ICT concepts: OOAD, UML, RUP, DSDM, Agile/SCRUM, ITIL, ASL, BISL, </w:t>
      </w:r>
      <w:proofErr w:type="spellStart"/>
      <w:r w:rsidRPr="00825A8A">
        <w:rPr>
          <w:color w:val="auto"/>
        </w:rPr>
        <w:t>TMap</w:t>
      </w:r>
      <w:proofErr w:type="spellEnd"/>
      <w:r w:rsidRPr="00825A8A">
        <w:rPr>
          <w:color w:val="auto"/>
        </w:rPr>
        <w:t xml:space="preserve">, SOA, XML. </w:t>
      </w:r>
    </w:p>
    <w:p w:rsidR="00736005" w:rsidRPr="00825A8A" w:rsidRDefault="00736005" w:rsidP="00736005">
      <w:pPr>
        <w:pStyle w:val="Default"/>
        <w:numPr>
          <w:ilvl w:val="0"/>
          <w:numId w:val="5"/>
        </w:numPr>
        <w:spacing w:line="360" w:lineRule="auto"/>
        <w:rPr>
          <w:color w:val="auto"/>
        </w:rPr>
      </w:pPr>
      <w:r w:rsidRPr="00825A8A">
        <w:rPr>
          <w:color w:val="auto"/>
        </w:rPr>
        <w:t xml:space="preserve">System Architecture, SOA, Test Engineering, Integration. </w:t>
      </w:r>
    </w:p>
    <w:p w:rsidR="00736005" w:rsidRPr="00825A8A" w:rsidRDefault="00736005" w:rsidP="00736005">
      <w:pPr>
        <w:pStyle w:val="Default"/>
        <w:numPr>
          <w:ilvl w:val="0"/>
          <w:numId w:val="5"/>
        </w:numPr>
        <w:spacing w:line="360" w:lineRule="auto"/>
        <w:rPr>
          <w:color w:val="auto"/>
        </w:rPr>
      </w:pPr>
      <w:r w:rsidRPr="00825A8A">
        <w:rPr>
          <w:color w:val="auto"/>
        </w:rPr>
        <w:t xml:space="preserve">System development, maintenance and support under architecture and with components: Object Orientation, web, Portals, Service Oriented Architecture (SOA) with both Java and .NET. </w:t>
      </w:r>
    </w:p>
    <w:p w:rsidR="00736005" w:rsidRPr="00825A8A" w:rsidRDefault="00736005" w:rsidP="00736005">
      <w:pPr>
        <w:pStyle w:val="Default"/>
        <w:numPr>
          <w:ilvl w:val="0"/>
          <w:numId w:val="5"/>
        </w:numPr>
        <w:spacing w:line="360" w:lineRule="auto"/>
        <w:rPr>
          <w:color w:val="auto"/>
        </w:rPr>
      </w:pPr>
      <w:r w:rsidRPr="00825A8A">
        <w:rPr>
          <w:color w:val="auto"/>
        </w:rPr>
        <w:t xml:space="preserve">Technical Software Engineering, User Interfaces. </w:t>
      </w:r>
    </w:p>
    <w:p w:rsidR="00736005" w:rsidRPr="00825A8A" w:rsidRDefault="00736005" w:rsidP="00736005">
      <w:pPr>
        <w:pStyle w:val="Default"/>
        <w:numPr>
          <w:ilvl w:val="0"/>
          <w:numId w:val="5"/>
        </w:numPr>
        <w:spacing w:line="360" w:lineRule="auto"/>
        <w:rPr>
          <w:color w:val="auto"/>
        </w:rPr>
      </w:pPr>
      <w:r w:rsidRPr="00825A8A">
        <w:rPr>
          <w:color w:val="auto"/>
        </w:rPr>
        <w:t xml:space="preserve">Business Intelligence: Oracle Business Intelligence, Business Objects, </w:t>
      </w:r>
      <w:smartTag w:uri="urn:schemas-microsoft-com:office:smarttags" w:element="City">
        <w:smartTag w:uri="urn:schemas-microsoft-com:office:smarttags" w:element="place">
          <w:r w:rsidRPr="00825A8A">
            <w:rPr>
              <w:color w:val="auto"/>
            </w:rPr>
            <w:t>Crystal</w:t>
          </w:r>
        </w:smartTag>
      </w:smartTag>
      <w:r w:rsidRPr="00825A8A">
        <w:rPr>
          <w:color w:val="auto"/>
        </w:rPr>
        <w:t xml:space="preserve"> Reports, Jasper Report. </w:t>
      </w:r>
    </w:p>
    <w:p w:rsidR="00736005" w:rsidRPr="00825A8A" w:rsidRDefault="00736005" w:rsidP="00736005">
      <w:pPr>
        <w:pStyle w:val="Default"/>
        <w:numPr>
          <w:ilvl w:val="0"/>
          <w:numId w:val="5"/>
        </w:numPr>
        <w:spacing w:line="360" w:lineRule="auto"/>
        <w:rPr>
          <w:color w:val="auto"/>
        </w:rPr>
      </w:pPr>
      <w:r w:rsidRPr="00825A8A">
        <w:rPr>
          <w:color w:val="auto"/>
        </w:rPr>
        <w:t xml:space="preserve">Chain integration: communication with suppliers &amp; customers via the web. </w:t>
      </w:r>
    </w:p>
    <w:p w:rsidR="00736005" w:rsidRPr="00825A8A" w:rsidRDefault="00736005" w:rsidP="00736005">
      <w:pPr>
        <w:pStyle w:val="Default"/>
        <w:numPr>
          <w:ilvl w:val="0"/>
          <w:numId w:val="5"/>
        </w:numPr>
        <w:spacing w:line="360" w:lineRule="auto"/>
        <w:rPr>
          <w:color w:val="auto"/>
        </w:rPr>
      </w:pPr>
      <w:r w:rsidRPr="00825A8A">
        <w:rPr>
          <w:color w:val="auto"/>
        </w:rPr>
        <w:t xml:space="preserve">Simulation, Tooling. </w:t>
      </w:r>
    </w:p>
    <w:p w:rsidR="00736005" w:rsidRPr="00825A8A" w:rsidRDefault="00736005" w:rsidP="00736005">
      <w:pPr>
        <w:pStyle w:val="Default"/>
        <w:numPr>
          <w:ilvl w:val="0"/>
          <w:numId w:val="5"/>
        </w:numPr>
        <w:spacing w:line="360" w:lineRule="auto"/>
        <w:rPr>
          <w:color w:val="auto"/>
        </w:rPr>
      </w:pPr>
      <w:r w:rsidRPr="00825A8A">
        <w:rPr>
          <w:color w:val="auto"/>
        </w:rPr>
        <w:t>Manufacturing Automation, Production &amp; Process Control.</w:t>
      </w:r>
    </w:p>
    <w:p w:rsidR="00736005" w:rsidRPr="00825A8A" w:rsidRDefault="00736005" w:rsidP="00736005">
      <w:pPr>
        <w:pStyle w:val="Default"/>
        <w:numPr>
          <w:ilvl w:val="0"/>
          <w:numId w:val="5"/>
        </w:numPr>
        <w:spacing w:line="360" w:lineRule="auto"/>
        <w:rPr>
          <w:color w:val="auto"/>
        </w:rPr>
      </w:pPr>
      <w:r w:rsidRPr="00825A8A">
        <w:rPr>
          <w:color w:val="auto"/>
        </w:rPr>
        <w:t>Both Microsoft and Open Source platforms and software.</w:t>
      </w:r>
    </w:p>
    <w:p w:rsidR="00736005" w:rsidRPr="00825A8A" w:rsidRDefault="00736005" w:rsidP="00736005">
      <w:pPr>
        <w:pStyle w:val="Default"/>
        <w:numPr>
          <w:ilvl w:val="0"/>
          <w:numId w:val="5"/>
        </w:numPr>
        <w:spacing w:line="360" w:lineRule="auto"/>
        <w:rPr>
          <w:color w:val="auto"/>
        </w:rPr>
      </w:pPr>
      <w:r w:rsidRPr="00825A8A">
        <w:rPr>
          <w:color w:val="auto"/>
        </w:rPr>
        <w:t xml:space="preserve">Windows, UNIX, Open Standard, Open Platform, RTOS. </w:t>
      </w:r>
    </w:p>
    <w:p w:rsidR="00736005" w:rsidRPr="00825A8A" w:rsidRDefault="00736005" w:rsidP="00736005">
      <w:pPr>
        <w:pStyle w:val="Default"/>
        <w:numPr>
          <w:ilvl w:val="0"/>
          <w:numId w:val="5"/>
        </w:numPr>
        <w:spacing w:line="360" w:lineRule="auto"/>
        <w:rPr>
          <w:color w:val="auto"/>
        </w:rPr>
      </w:pPr>
      <w:r w:rsidRPr="00825A8A">
        <w:rPr>
          <w:color w:val="auto"/>
        </w:rPr>
        <w:t xml:space="preserve">Test management &amp; test: </w:t>
      </w:r>
      <w:proofErr w:type="spellStart"/>
      <w:r w:rsidRPr="00825A8A">
        <w:rPr>
          <w:color w:val="auto"/>
        </w:rPr>
        <w:t>TMap</w:t>
      </w:r>
      <w:proofErr w:type="spellEnd"/>
      <w:r w:rsidRPr="00825A8A">
        <w:rPr>
          <w:color w:val="auto"/>
        </w:rPr>
        <w:t xml:space="preserve">, ISEB, TMM. </w:t>
      </w:r>
    </w:p>
    <w:p w:rsidR="00F03DB4" w:rsidRPr="00595BF1" w:rsidRDefault="00736005" w:rsidP="00595BF1">
      <w:pPr>
        <w:pStyle w:val="Default"/>
        <w:numPr>
          <w:ilvl w:val="0"/>
          <w:numId w:val="5"/>
        </w:numPr>
        <w:spacing w:line="360" w:lineRule="auto"/>
        <w:rPr>
          <w:color w:val="auto"/>
        </w:rPr>
      </w:pPr>
      <w:r w:rsidRPr="00825A8A">
        <w:rPr>
          <w:color w:val="auto"/>
        </w:rPr>
        <w:t>Project and Quality management:  Agile/SCRUM, ITIL, Prince2.</w:t>
      </w:r>
    </w:p>
    <w:p w:rsidR="002A1279" w:rsidRPr="00825A8A" w:rsidRDefault="002A1279" w:rsidP="00736005">
      <w:pPr>
        <w:pStyle w:val="Default"/>
        <w:spacing w:line="360" w:lineRule="auto"/>
        <w:jc w:val="both"/>
        <w:rPr>
          <w:color w:val="auto"/>
        </w:rPr>
      </w:pPr>
    </w:p>
    <w:p w:rsidR="00097AD3" w:rsidRDefault="00097AD3" w:rsidP="002A1279">
      <w:pPr>
        <w:pStyle w:val="Default"/>
        <w:spacing w:line="360" w:lineRule="auto"/>
        <w:ind w:firstLine="360"/>
        <w:jc w:val="both"/>
        <w:rPr>
          <w:b/>
          <w:bCs/>
          <w:color w:val="auto"/>
          <w:highlight w:val="lightGray"/>
        </w:rPr>
      </w:pPr>
    </w:p>
    <w:p w:rsidR="00097AD3" w:rsidRDefault="00097AD3" w:rsidP="002A1279">
      <w:pPr>
        <w:pStyle w:val="Default"/>
        <w:spacing w:line="360" w:lineRule="auto"/>
        <w:ind w:firstLine="360"/>
        <w:jc w:val="both"/>
        <w:rPr>
          <w:b/>
          <w:bCs/>
          <w:color w:val="auto"/>
          <w:highlight w:val="lightGray"/>
        </w:rPr>
      </w:pPr>
    </w:p>
    <w:p w:rsidR="00097AD3" w:rsidRDefault="00097AD3" w:rsidP="002A1279">
      <w:pPr>
        <w:pStyle w:val="Default"/>
        <w:spacing w:line="360" w:lineRule="auto"/>
        <w:ind w:firstLine="360"/>
        <w:jc w:val="both"/>
        <w:rPr>
          <w:b/>
          <w:bCs/>
          <w:color w:val="auto"/>
          <w:highlight w:val="lightGray"/>
        </w:rPr>
      </w:pPr>
    </w:p>
    <w:p w:rsidR="00736005" w:rsidRPr="00825A8A" w:rsidRDefault="00736005" w:rsidP="002A1279">
      <w:pPr>
        <w:pStyle w:val="Default"/>
        <w:spacing w:line="360" w:lineRule="auto"/>
        <w:ind w:firstLine="360"/>
        <w:jc w:val="both"/>
        <w:rPr>
          <w:b/>
          <w:bCs/>
          <w:color w:val="auto"/>
        </w:rPr>
      </w:pPr>
      <w:r w:rsidRPr="002A1279">
        <w:rPr>
          <w:b/>
          <w:bCs/>
          <w:color w:val="auto"/>
          <w:highlight w:val="lightGray"/>
        </w:rPr>
        <w:lastRenderedPageBreak/>
        <w:t>Competences</w:t>
      </w:r>
    </w:p>
    <w:p w:rsidR="00736005" w:rsidRPr="00825A8A" w:rsidRDefault="00736005" w:rsidP="002A1279">
      <w:pPr>
        <w:pStyle w:val="Default"/>
        <w:spacing w:line="360" w:lineRule="auto"/>
        <w:ind w:left="360"/>
        <w:rPr>
          <w:color w:val="auto"/>
        </w:rPr>
      </w:pPr>
      <w:r w:rsidRPr="00825A8A">
        <w:rPr>
          <w:color w:val="auto"/>
        </w:rPr>
        <w:t xml:space="preserve">Due to a dynamic market and rapidly changing technology, it is essential that our employees continually supplement their education and experience with on-going professional training and certifications, including: </w:t>
      </w:r>
    </w:p>
    <w:p w:rsidR="00736005" w:rsidRPr="00D76AC1" w:rsidRDefault="00736005" w:rsidP="00D76AC1">
      <w:pPr>
        <w:pStyle w:val="Default"/>
        <w:numPr>
          <w:ilvl w:val="0"/>
          <w:numId w:val="3"/>
        </w:numPr>
        <w:spacing w:line="360" w:lineRule="auto"/>
        <w:rPr>
          <w:color w:val="auto"/>
        </w:rPr>
      </w:pPr>
      <w:r w:rsidRPr="00825A8A">
        <w:rPr>
          <w:color w:val="auto"/>
        </w:rPr>
        <w:t>Project and Quality management (Agile/SCRUM, RUP, PRINCE2).</w:t>
      </w:r>
    </w:p>
    <w:p w:rsidR="00736005" w:rsidRPr="00D76AC1" w:rsidRDefault="00736005" w:rsidP="00736005">
      <w:pPr>
        <w:pStyle w:val="Default"/>
        <w:numPr>
          <w:ilvl w:val="0"/>
          <w:numId w:val="3"/>
        </w:numPr>
        <w:spacing w:line="360" w:lineRule="auto"/>
        <w:rPr>
          <w:color w:val="auto"/>
        </w:rPr>
      </w:pPr>
      <w:r w:rsidRPr="00825A8A">
        <w:rPr>
          <w:color w:val="auto"/>
        </w:rPr>
        <w:t>Optimization and control of business processes (Workflow management, information analysis, data warehouses, business intelli</w:t>
      </w:r>
      <w:r w:rsidR="00D76AC1">
        <w:rPr>
          <w:color w:val="auto"/>
        </w:rPr>
        <w:t>gence, portals, ITIL, ASL, BISL</w:t>
      </w:r>
      <w:r w:rsidRPr="00825A8A">
        <w:rPr>
          <w:color w:val="auto"/>
        </w:rPr>
        <w:t>.</w:t>
      </w:r>
    </w:p>
    <w:p w:rsidR="00736005" w:rsidRPr="00D76AC1" w:rsidRDefault="00736005" w:rsidP="00736005">
      <w:pPr>
        <w:pStyle w:val="Default"/>
        <w:numPr>
          <w:ilvl w:val="0"/>
          <w:numId w:val="3"/>
        </w:numPr>
        <w:spacing w:line="360" w:lineRule="auto"/>
        <w:rPr>
          <w:color w:val="auto"/>
        </w:rPr>
      </w:pPr>
      <w:r w:rsidRPr="00825A8A">
        <w:rPr>
          <w:color w:val="auto"/>
        </w:rPr>
        <w:t>System/software development methodologies (RUP, OO, UML, DSDM, Agile/SCRUM, Design Patterns, .NET, J2EE, CBD, Real-time, COM/DCOM, SOA, Component</w:t>
      </w:r>
      <w:r w:rsidR="00D76AC1">
        <w:rPr>
          <w:color w:val="auto"/>
        </w:rPr>
        <w:t xml:space="preserve"> Based Development</w:t>
      </w:r>
      <w:r w:rsidRPr="00825A8A">
        <w:rPr>
          <w:color w:val="auto"/>
        </w:rPr>
        <w:t>.</w:t>
      </w:r>
    </w:p>
    <w:p w:rsidR="00736005" w:rsidRPr="00D76AC1" w:rsidRDefault="00736005" w:rsidP="00736005">
      <w:pPr>
        <w:pStyle w:val="Default"/>
        <w:numPr>
          <w:ilvl w:val="0"/>
          <w:numId w:val="3"/>
        </w:numPr>
        <w:spacing w:line="360" w:lineRule="auto"/>
        <w:rPr>
          <w:color w:val="auto"/>
        </w:rPr>
      </w:pPr>
      <w:r w:rsidRPr="00825A8A">
        <w:rPr>
          <w:color w:val="auto"/>
        </w:rPr>
        <w:t>Data modeling &amp; database management system</w:t>
      </w:r>
      <w:r w:rsidR="00D76AC1">
        <w:rPr>
          <w:color w:val="auto"/>
        </w:rPr>
        <w:t>s (Oracle, MS-SQL Server, MySQL</w:t>
      </w:r>
      <w:r w:rsidRPr="00825A8A">
        <w:rPr>
          <w:color w:val="auto"/>
        </w:rPr>
        <w:t>.</w:t>
      </w:r>
    </w:p>
    <w:p w:rsidR="00736005" w:rsidRPr="00D76AC1" w:rsidRDefault="00736005" w:rsidP="00736005">
      <w:pPr>
        <w:pStyle w:val="Default"/>
        <w:numPr>
          <w:ilvl w:val="0"/>
          <w:numId w:val="3"/>
        </w:numPr>
        <w:spacing w:line="360" w:lineRule="auto"/>
        <w:rPr>
          <w:color w:val="auto"/>
        </w:rPr>
      </w:pPr>
      <w:r w:rsidRPr="00825A8A">
        <w:rPr>
          <w:color w:val="auto"/>
        </w:rPr>
        <w:t>System and configuration management, Change and performance management, capacity planning.</w:t>
      </w:r>
    </w:p>
    <w:p w:rsidR="00736005" w:rsidRPr="00D76AC1" w:rsidRDefault="00736005" w:rsidP="00736005">
      <w:pPr>
        <w:pStyle w:val="Default"/>
        <w:numPr>
          <w:ilvl w:val="0"/>
          <w:numId w:val="3"/>
        </w:numPr>
        <w:spacing w:line="360" w:lineRule="auto"/>
        <w:rPr>
          <w:color w:val="auto"/>
        </w:rPr>
      </w:pPr>
      <w:r w:rsidRPr="00825A8A">
        <w:rPr>
          <w:color w:val="auto"/>
        </w:rPr>
        <w:t>Control systems, concepts and algorithms.</w:t>
      </w:r>
    </w:p>
    <w:p w:rsidR="00D76AC1" w:rsidRPr="00595BF1" w:rsidRDefault="00736005" w:rsidP="00736005">
      <w:pPr>
        <w:pStyle w:val="Default"/>
        <w:numPr>
          <w:ilvl w:val="0"/>
          <w:numId w:val="3"/>
        </w:numPr>
        <w:spacing w:line="360" w:lineRule="auto"/>
        <w:rPr>
          <w:color w:val="auto"/>
        </w:rPr>
      </w:pPr>
      <w:r w:rsidRPr="00825A8A">
        <w:rPr>
          <w:color w:val="auto"/>
        </w:rPr>
        <w:t>Interview &amp; presentation skills, consulting skills, communication and social skills.</w:t>
      </w:r>
    </w:p>
    <w:p w:rsidR="00D76AC1" w:rsidRPr="00825A8A" w:rsidRDefault="00D76AC1" w:rsidP="00736005">
      <w:pPr>
        <w:pStyle w:val="Default"/>
        <w:spacing w:line="360" w:lineRule="auto"/>
        <w:rPr>
          <w:color w:val="auto"/>
        </w:rPr>
      </w:pPr>
    </w:p>
    <w:p w:rsidR="00736005" w:rsidRPr="00D76AC1" w:rsidRDefault="00736005" w:rsidP="002A1279">
      <w:pPr>
        <w:pStyle w:val="Default"/>
        <w:spacing w:line="360" w:lineRule="auto"/>
        <w:ind w:left="360"/>
        <w:rPr>
          <w:color w:val="auto"/>
        </w:rPr>
      </w:pPr>
      <w:r w:rsidRPr="00825A8A">
        <w:rPr>
          <w:color w:val="auto"/>
        </w:rPr>
        <w:t>Parabola InfoTech furthermore has internal and external training and certification programs for all its employees. Knowledge management and keeping in touch with the latest developments is done by means of Special Interest Groups and the Consultant Development Programs whereby each specialist is coached by a mentor.</w:t>
      </w:r>
    </w:p>
    <w:p w:rsidR="002A1279" w:rsidRDefault="002A1279" w:rsidP="00736005">
      <w:pPr>
        <w:pStyle w:val="Default"/>
        <w:spacing w:line="360" w:lineRule="auto"/>
        <w:jc w:val="both"/>
        <w:rPr>
          <w:b/>
          <w:bCs/>
          <w:color w:val="auto"/>
          <w:highlight w:val="lightGray"/>
        </w:rPr>
      </w:pPr>
    </w:p>
    <w:p w:rsidR="00736005" w:rsidRPr="00825A8A" w:rsidRDefault="00736005" w:rsidP="002A1279">
      <w:pPr>
        <w:pStyle w:val="Default"/>
        <w:spacing w:line="360" w:lineRule="auto"/>
        <w:ind w:firstLine="360"/>
        <w:jc w:val="both"/>
        <w:rPr>
          <w:b/>
          <w:bCs/>
          <w:color w:val="auto"/>
        </w:rPr>
      </w:pPr>
      <w:r w:rsidRPr="002A1279">
        <w:rPr>
          <w:b/>
          <w:bCs/>
          <w:color w:val="auto"/>
          <w:highlight w:val="lightGray"/>
        </w:rPr>
        <w:t>Added Values</w:t>
      </w:r>
    </w:p>
    <w:p w:rsidR="00595BF1" w:rsidRDefault="00736005" w:rsidP="00595BF1">
      <w:pPr>
        <w:pStyle w:val="Default"/>
        <w:spacing w:line="360" w:lineRule="auto"/>
        <w:ind w:left="360"/>
        <w:jc w:val="both"/>
        <w:rPr>
          <w:color w:val="auto"/>
        </w:rPr>
      </w:pPr>
      <w:r w:rsidRPr="00825A8A">
        <w:rPr>
          <w:color w:val="auto"/>
        </w:rPr>
        <w:t>Parabola InfoTech distinguishes itself by offering the follow</w:t>
      </w:r>
      <w:r w:rsidR="00757F79">
        <w:rPr>
          <w:color w:val="auto"/>
        </w:rPr>
        <w:t>ing added value to its clients</w:t>
      </w:r>
    </w:p>
    <w:p w:rsidR="00757F79" w:rsidRDefault="00757F79" w:rsidP="00595BF1">
      <w:pPr>
        <w:pStyle w:val="Default"/>
        <w:spacing w:line="360" w:lineRule="auto"/>
        <w:ind w:left="360"/>
        <w:jc w:val="both"/>
        <w:rPr>
          <w:color w:val="auto"/>
        </w:rPr>
      </w:pPr>
    </w:p>
    <w:p w:rsidR="00757F79" w:rsidRDefault="00757F79" w:rsidP="00595BF1">
      <w:pPr>
        <w:pStyle w:val="Default"/>
        <w:spacing w:line="360" w:lineRule="auto"/>
        <w:ind w:left="360"/>
        <w:jc w:val="both"/>
        <w:rPr>
          <w:color w:val="auto"/>
        </w:rPr>
      </w:pPr>
    </w:p>
    <w:p w:rsidR="00757F79" w:rsidRDefault="00757F79" w:rsidP="00595BF1">
      <w:pPr>
        <w:pStyle w:val="Default"/>
        <w:spacing w:line="360" w:lineRule="auto"/>
        <w:ind w:left="360"/>
        <w:jc w:val="both"/>
        <w:rPr>
          <w:color w:val="auto"/>
        </w:rPr>
      </w:pPr>
    </w:p>
    <w:p w:rsidR="00F91F33" w:rsidRDefault="00F91F33" w:rsidP="00595BF1">
      <w:pPr>
        <w:pStyle w:val="Default"/>
        <w:spacing w:line="360" w:lineRule="auto"/>
        <w:ind w:left="360"/>
        <w:jc w:val="both"/>
        <w:rPr>
          <w:color w:val="auto"/>
        </w:rPr>
      </w:pPr>
    </w:p>
    <w:p w:rsidR="00F91F33" w:rsidRPr="00825A8A" w:rsidRDefault="00F91F33" w:rsidP="00595BF1">
      <w:pPr>
        <w:pStyle w:val="Default"/>
        <w:spacing w:line="360" w:lineRule="auto"/>
        <w:ind w:left="360"/>
        <w:jc w:val="both"/>
        <w:rPr>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8"/>
        <w:gridCol w:w="82"/>
      </w:tblGrid>
      <w:tr w:rsidR="00736005" w:rsidRPr="00825A8A" w:rsidTr="0097514B">
        <w:trPr>
          <w:tblCellSpacing w:w="15" w:type="dxa"/>
        </w:trPr>
        <w:tc>
          <w:tcPr>
            <w:tcW w:w="0" w:type="auto"/>
            <w:vAlign w:val="center"/>
          </w:tcPr>
          <w:p w:rsidR="00736005" w:rsidRPr="00E8628D" w:rsidRDefault="00736005" w:rsidP="0097514B">
            <w:pPr>
              <w:pStyle w:val="Default"/>
              <w:numPr>
                <w:ilvl w:val="0"/>
                <w:numId w:val="6"/>
              </w:numPr>
              <w:spacing w:line="360" w:lineRule="auto"/>
              <w:rPr>
                <w:b/>
                <w:color w:val="auto"/>
                <w:highlight w:val="lightGray"/>
              </w:rPr>
            </w:pPr>
            <w:r w:rsidRPr="00E8628D">
              <w:rPr>
                <w:b/>
                <w:color w:val="auto"/>
                <w:highlight w:val="lightGray"/>
              </w:rPr>
              <w:lastRenderedPageBreak/>
              <w:t xml:space="preserve">Quality </w:t>
            </w:r>
          </w:p>
          <w:p w:rsidR="00736005" w:rsidRPr="00825A8A" w:rsidRDefault="00736005" w:rsidP="0097514B">
            <w:pPr>
              <w:pStyle w:val="Default"/>
              <w:numPr>
                <w:ilvl w:val="1"/>
                <w:numId w:val="6"/>
              </w:numPr>
              <w:spacing w:line="360" w:lineRule="auto"/>
              <w:rPr>
                <w:color w:val="auto"/>
              </w:rPr>
            </w:pPr>
            <w:r w:rsidRPr="00825A8A">
              <w:rPr>
                <w:color w:val="auto"/>
              </w:rPr>
              <w:t>Our Account management focuses on maintaining a long-lasting relationship with the client and the continuous monitoring of client satisfaction.</w:t>
            </w:r>
          </w:p>
          <w:p w:rsidR="00736005" w:rsidRPr="00825A8A" w:rsidRDefault="00736005" w:rsidP="0097514B">
            <w:pPr>
              <w:pStyle w:val="Default"/>
              <w:numPr>
                <w:ilvl w:val="1"/>
                <w:numId w:val="6"/>
              </w:numPr>
              <w:spacing w:line="360" w:lineRule="auto"/>
              <w:rPr>
                <w:color w:val="auto"/>
              </w:rPr>
            </w:pPr>
            <w:r w:rsidRPr="00825A8A">
              <w:rPr>
                <w:color w:val="auto"/>
              </w:rPr>
              <w:t>Our Field management focuses on monitoring and improving client and employee satisfaction with the quality of the services provided by our employees.</w:t>
            </w:r>
          </w:p>
          <w:p w:rsidR="00736005" w:rsidRPr="00825A8A" w:rsidRDefault="00736005" w:rsidP="0097514B">
            <w:pPr>
              <w:pStyle w:val="Default"/>
              <w:numPr>
                <w:ilvl w:val="1"/>
                <w:numId w:val="6"/>
              </w:numPr>
              <w:spacing w:line="360" w:lineRule="auto"/>
              <w:rPr>
                <w:color w:val="auto"/>
              </w:rPr>
            </w:pPr>
            <w:r w:rsidRPr="00825A8A">
              <w:rPr>
                <w:color w:val="auto"/>
              </w:rPr>
              <w:t>Our matching process ensures a perfect fit between your need and the right available professional.</w:t>
            </w:r>
          </w:p>
          <w:p w:rsidR="00F91F33" w:rsidRPr="00F91F33" w:rsidRDefault="00736005" w:rsidP="0097514B">
            <w:pPr>
              <w:pStyle w:val="Default"/>
              <w:numPr>
                <w:ilvl w:val="1"/>
                <w:numId w:val="6"/>
              </w:numPr>
              <w:spacing w:line="360" w:lineRule="auto"/>
              <w:rPr>
                <w:color w:val="auto"/>
              </w:rPr>
            </w:pPr>
            <w:r w:rsidRPr="00825A8A">
              <w:rPr>
                <w:color w:val="auto"/>
              </w:rPr>
              <w:t>Our Project Management approach helps manage the risks and ensures the timely delivery of the system you want.</w:t>
            </w:r>
          </w:p>
          <w:p w:rsidR="00736005" w:rsidRPr="00825A8A" w:rsidRDefault="00F91F33" w:rsidP="00F91F33">
            <w:pPr>
              <w:pStyle w:val="Default"/>
              <w:spacing w:line="360" w:lineRule="auto"/>
              <w:rPr>
                <w:color w:val="auto"/>
              </w:rPr>
            </w:pPr>
            <w:r>
              <w:rPr>
                <w:color w:val="auto"/>
              </w:rPr>
              <w:t xml:space="preserve"> </w:t>
            </w:r>
            <w:r w:rsidR="00736005" w:rsidRPr="00825A8A">
              <w:rPr>
                <w:color w:val="auto"/>
              </w:rPr>
              <w:t xml:space="preserve">Our Knowledge management process ensures that Parabola InfoTech focuses on </w:t>
            </w:r>
            <w:r w:rsidR="00595BF1">
              <w:rPr>
                <w:color w:val="auto"/>
              </w:rPr>
              <w:t xml:space="preserve">        </w:t>
            </w:r>
            <w:r w:rsidR="00097AD3">
              <w:rPr>
                <w:color w:val="auto"/>
              </w:rPr>
              <w:t xml:space="preserve">   </w:t>
            </w:r>
            <w:r w:rsidR="00736005" w:rsidRPr="00825A8A">
              <w:rPr>
                <w:color w:val="auto"/>
              </w:rPr>
              <w:t xml:space="preserve">strategic knowledge areas, providing the platform for ICT-professionals and mentors to </w:t>
            </w:r>
            <w:r w:rsidR="00595BF1">
              <w:rPr>
                <w:color w:val="auto"/>
              </w:rPr>
              <w:t xml:space="preserve">  </w:t>
            </w:r>
            <w:r w:rsidR="00736005" w:rsidRPr="00825A8A">
              <w:rPr>
                <w:color w:val="auto"/>
              </w:rPr>
              <w:t>learn from each other. Knowledge is thus absorbed quickly and flows between our employees.</w:t>
            </w:r>
          </w:p>
        </w:tc>
        <w:tc>
          <w:tcPr>
            <w:tcW w:w="0" w:type="auto"/>
            <w:vAlign w:val="center"/>
          </w:tcPr>
          <w:p w:rsidR="00736005" w:rsidRPr="00825A8A" w:rsidRDefault="00736005" w:rsidP="0097514B">
            <w:pPr>
              <w:pStyle w:val="Default"/>
              <w:spacing w:line="360" w:lineRule="auto"/>
              <w:rPr>
                <w:color w:val="auto"/>
              </w:rPr>
            </w:pPr>
          </w:p>
        </w:tc>
      </w:tr>
      <w:tr w:rsidR="00736005" w:rsidRPr="00825A8A" w:rsidTr="0097514B">
        <w:trPr>
          <w:tblCellSpacing w:w="15" w:type="dxa"/>
        </w:trPr>
        <w:tc>
          <w:tcPr>
            <w:tcW w:w="0" w:type="auto"/>
            <w:gridSpan w:val="2"/>
            <w:vAlign w:val="center"/>
          </w:tcPr>
          <w:p w:rsidR="00736005" w:rsidRPr="00825A8A" w:rsidRDefault="00736005" w:rsidP="0097514B">
            <w:pPr>
              <w:pStyle w:val="Default"/>
              <w:numPr>
                <w:ilvl w:val="0"/>
                <w:numId w:val="7"/>
              </w:numPr>
              <w:spacing w:line="360" w:lineRule="auto"/>
              <w:rPr>
                <w:color w:val="auto"/>
              </w:rPr>
            </w:pPr>
            <w:r w:rsidRPr="00825A8A">
              <w:rPr>
                <w:b/>
                <w:bCs/>
                <w:color w:val="auto"/>
              </w:rPr>
              <w:t>Specialization and Total Support.</w:t>
            </w:r>
            <w:r w:rsidRPr="00825A8A">
              <w:rPr>
                <w:color w:val="auto"/>
              </w:rPr>
              <w:t xml:space="preserve"> Through specialization in the market and a focus on specific areas of expertise, i.e. a specific application domain within industry or business, Parabola InfoTech can assign its employees to any phase of the software development life cycle. From specification and feasibility, through design, development, test &amp; implementation, to maintenance, training and operation. </w:t>
            </w:r>
          </w:p>
          <w:p w:rsidR="00736005" w:rsidRPr="00825A8A" w:rsidRDefault="00736005" w:rsidP="0097514B">
            <w:pPr>
              <w:pStyle w:val="Default"/>
              <w:numPr>
                <w:ilvl w:val="0"/>
                <w:numId w:val="7"/>
              </w:numPr>
              <w:spacing w:line="360" w:lineRule="auto"/>
              <w:rPr>
                <w:color w:val="auto"/>
              </w:rPr>
            </w:pPr>
            <w:r w:rsidRPr="00825A8A">
              <w:rPr>
                <w:b/>
                <w:bCs/>
                <w:color w:val="auto"/>
              </w:rPr>
              <w:t xml:space="preserve">Price. </w:t>
            </w:r>
            <w:r w:rsidRPr="00825A8A">
              <w:rPr>
                <w:color w:val="auto"/>
              </w:rPr>
              <w:t xml:space="preserve">Our tariffs are very competitive in view of the high quality level of our employees. </w:t>
            </w:r>
          </w:p>
          <w:p w:rsidR="00736005" w:rsidRPr="00825A8A" w:rsidRDefault="00736005" w:rsidP="0097514B">
            <w:pPr>
              <w:pStyle w:val="Default"/>
              <w:numPr>
                <w:ilvl w:val="0"/>
                <w:numId w:val="7"/>
              </w:numPr>
              <w:spacing w:line="360" w:lineRule="auto"/>
              <w:rPr>
                <w:color w:val="auto"/>
              </w:rPr>
            </w:pPr>
            <w:r w:rsidRPr="00825A8A">
              <w:rPr>
                <w:b/>
                <w:bCs/>
                <w:color w:val="auto"/>
              </w:rPr>
              <w:t>Approach.</w:t>
            </w:r>
            <w:r w:rsidRPr="00825A8A">
              <w:rPr>
                <w:color w:val="auto"/>
              </w:rPr>
              <w:t xml:space="preserve"> Our approach is broad and goes further than just covering the automation issue. It is often recommended to investigate, reorganize and optimize the business processes before starting to automate them. </w:t>
            </w:r>
          </w:p>
          <w:p w:rsidR="00736005" w:rsidRPr="00757F79" w:rsidRDefault="00736005" w:rsidP="00757F79">
            <w:pPr>
              <w:pStyle w:val="Default"/>
              <w:numPr>
                <w:ilvl w:val="0"/>
                <w:numId w:val="7"/>
              </w:numPr>
              <w:spacing w:line="360" w:lineRule="auto"/>
              <w:rPr>
                <w:color w:val="auto"/>
              </w:rPr>
            </w:pPr>
            <w:r w:rsidRPr="00825A8A">
              <w:rPr>
                <w:b/>
                <w:bCs/>
                <w:color w:val="auto"/>
              </w:rPr>
              <w:t>Supplier Independence.</w:t>
            </w:r>
            <w:r w:rsidRPr="00825A8A">
              <w:rPr>
                <w:color w:val="auto"/>
              </w:rPr>
              <w:t xml:space="preserve"> Parabola InfoTech has neither a preference nor any obligation whatsoever to any supplier. The consulting services and solutions are likely to be optimal because they are objective, executed according to</w:t>
            </w:r>
            <w:r w:rsidR="00757F79">
              <w:rPr>
                <w:color w:val="auto"/>
              </w:rPr>
              <w:t xml:space="preserve"> </w:t>
            </w:r>
            <w:r w:rsidRPr="00757F79">
              <w:rPr>
                <w:color w:val="auto"/>
              </w:rPr>
              <w:t xml:space="preserve">professional ethics and tailored to the requirements of the client and the environment of the end users rather than to the product of a specific supplier. </w:t>
            </w:r>
          </w:p>
        </w:tc>
      </w:tr>
    </w:tbl>
    <w:p w:rsidR="00F03DB4" w:rsidRDefault="00757F79" w:rsidP="00736005">
      <w:pPr>
        <w:pStyle w:val="Default"/>
        <w:spacing w:line="360" w:lineRule="auto"/>
        <w:jc w:val="both"/>
        <w:rPr>
          <w:b/>
          <w:bCs/>
          <w:color w:val="auto"/>
        </w:rPr>
      </w:pPr>
      <w:r>
        <w:rPr>
          <w:b/>
          <w:bCs/>
          <w:color w:val="auto"/>
        </w:rPr>
        <w:lastRenderedPageBreak/>
        <w:t xml:space="preserve">  </w:t>
      </w:r>
    </w:p>
    <w:p w:rsidR="00736005" w:rsidRPr="00825A8A" w:rsidRDefault="00097AD3" w:rsidP="00801A71">
      <w:pPr>
        <w:pStyle w:val="Default"/>
        <w:spacing w:line="360" w:lineRule="auto"/>
        <w:jc w:val="both"/>
        <w:rPr>
          <w:b/>
          <w:bCs/>
          <w:color w:val="auto"/>
        </w:rPr>
      </w:pPr>
      <w:r>
        <w:rPr>
          <w:b/>
          <w:bCs/>
          <w:color w:val="auto"/>
          <w:highlight w:val="lightGray"/>
        </w:rPr>
        <w:t xml:space="preserve">    </w:t>
      </w:r>
      <w:r w:rsidR="00736005" w:rsidRPr="002A1279">
        <w:rPr>
          <w:b/>
          <w:bCs/>
          <w:color w:val="auto"/>
          <w:highlight w:val="lightGray"/>
        </w:rPr>
        <w:t>Knowledge &amp; Experience</w:t>
      </w:r>
    </w:p>
    <w:p w:rsidR="00736005" w:rsidRPr="00825A8A" w:rsidRDefault="00736005" w:rsidP="00801A71">
      <w:pPr>
        <w:pStyle w:val="Default"/>
        <w:spacing w:line="360" w:lineRule="auto"/>
        <w:rPr>
          <w:color w:val="auto"/>
        </w:rPr>
      </w:pPr>
      <w:r w:rsidRPr="00825A8A">
        <w:rPr>
          <w:color w:val="auto"/>
        </w:rPr>
        <w:t xml:space="preserve">Thanks to the diversity of projects to which Parabola InfoTech and her </w:t>
      </w:r>
      <w:r w:rsidR="00097AD3">
        <w:rPr>
          <w:color w:val="auto"/>
        </w:rPr>
        <w:t xml:space="preserve">   </w:t>
      </w:r>
      <w:r w:rsidRPr="00825A8A">
        <w:rPr>
          <w:color w:val="auto"/>
        </w:rPr>
        <w:t xml:space="preserve">employees are assigned, Parabola InfoTech has gained a vast resource of knowledge of and experience in many platforms, software languages, operating systems, database management systems, data communication, methods, tools and technologies. The following list shows samples of our experience and know-how, which are only meant to be indicative and certainly not exhaustive. </w:t>
      </w:r>
    </w:p>
    <w:p w:rsidR="00736005" w:rsidRPr="002A1279" w:rsidRDefault="00736005" w:rsidP="00736005">
      <w:pPr>
        <w:pStyle w:val="Default"/>
        <w:spacing w:line="360" w:lineRule="auto"/>
        <w:rPr>
          <w:color w:val="auto"/>
          <w:highlight w:val="lightGray"/>
        </w:rPr>
      </w:pPr>
      <w:r w:rsidRPr="00825A8A">
        <w:rPr>
          <w:color w:val="auto"/>
        </w:rPr>
        <w:br/>
      </w:r>
      <w:r w:rsidRPr="002A1279">
        <w:rPr>
          <w:b/>
          <w:bCs/>
          <w:color w:val="auto"/>
          <w:highlight w:val="lightGray"/>
        </w:rPr>
        <w:t>Programming languages</w:t>
      </w:r>
      <w:r w:rsidRPr="00825A8A">
        <w:rPr>
          <w:b/>
          <w:bCs/>
          <w:color w:val="auto"/>
        </w:rPr>
        <w:t xml:space="preserve"> </w:t>
      </w:r>
      <w:r w:rsidRPr="00825A8A">
        <w:rPr>
          <w:b/>
          <w:bCs/>
          <w:color w:val="auto"/>
        </w:rPr>
        <w:br/>
      </w:r>
      <w:r w:rsidRPr="00825A8A">
        <w:rPr>
          <w:color w:val="auto"/>
        </w:rPr>
        <w:t xml:space="preserve">.NET (C#, ASP.NET, Visual Basic .NET), Java (J2EE, JSP, servlets), C, C++, Visual Basic, XML, XSL, CORBA, Visual Studio, Web sphere, ASP, JSP, SQL, Pascal, Cobol, ADA, Delphi, Modula, Eiffel, Lisp, Prolog, Fortran, DHTML, HTML, JavaScript, RTL, PLM, assembler, Lotus Notes, Active-X, PL/SQL, Oracle Developer, Oracle Forms, </w:t>
      </w:r>
      <w:r w:rsidRPr="002A1279">
        <w:rPr>
          <w:color w:val="auto"/>
        </w:rPr>
        <w:t>Oracle Reports, Oracle Portal, Progress.</w:t>
      </w:r>
    </w:p>
    <w:p w:rsidR="00736005" w:rsidRPr="00825A8A" w:rsidRDefault="00736005" w:rsidP="00736005">
      <w:pPr>
        <w:pStyle w:val="Default"/>
        <w:spacing w:line="360" w:lineRule="auto"/>
        <w:rPr>
          <w:color w:val="auto"/>
        </w:rPr>
      </w:pPr>
      <w:r w:rsidRPr="002A1279">
        <w:rPr>
          <w:b/>
          <w:bCs/>
          <w:color w:val="auto"/>
          <w:highlight w:val="lightGray"/>
        </w:rPr>
        <w:t>Databases</w:t>
      </w:r>
      <w:r w:rsidRPr="00825A8A">
        <w:rPr>
          <w:b/>
          <w:bCs/>
          <w:color w:val="auto"/>
        </w:rPr>
        <w:br/>
      </w:r>
      <w:r w:rsidRPr="00825A8A">
        <w:rPr>
          <w:color w:val="auto"/>
        </w:rPr>
        <w:t xml:space="preserve">Oracle, MS-SQL Server, </w:t>
      </w:r>
      <w:smartTag w:uri="urn:schemas-microsoft-com:office:smarttags" w:element="place">
        <w:smartTag w:uri="urn:schemas-microsoft-com:office:smarttags" w:element="City">
          <w:r w:rsidRPr="00825A8A">
            <w:rPr>
              <w:color w:val="auto"/>
            </w:rPr>
            <w:t>MySQL</w:t>
          </w:r>
        </w:smartTag>
        <w:r w:rsidRPr="00825A8A">
          <w:rPr>
            <w:color w:val="auto"/>
          </w:rPr>
          <w:t xml:space="preserve">, </w:t>
        </w:r>
        <w:smartTag w:uri="urn:schemas-microsoft-com:office:smarttags" w:element="State">
          <w:r w:rsidRPr="00825A8A">
            <w:rPr>
              <w:color w:val="auto"/>
            </w:rPr>
            <w:t>MS</w:t>
          </w:r>
        </w:smartTag>
      </w:smartTag>
      <w:r w:rsidRPr="00825A8A">
        <w:rPr>
          <w:color w:val="auto"/>
        </w:rPr>
        <w:t xml:space="preserve">-Access, Sybase, Ingres, Informix, </w:t>
      </w:r>
      <w:proofErr w:type="gramStart"/>
      <w:r w:rsidRPr="00825A8A">
        <w:rPr>
          <w:color w:val="auto"/>
        </w:rPr>
        <w:t>DB2</w:t>
      </w:r>
      <w:proofErr w:type="gramEnd"/>
      <w:r w:rsidRPr="00825A8A">
        <w:rPr>
          <w:color w:val="auto"/>
        </w:rPr>
        <w:t>, JDBC, ODBC and OO databases.</w:t>
      </w:r>
    </w:p>
    <w:p w:rsidR="00736005" w:rsidRPr="00825A8A" w:rsidRDefault="00736005" w:rsidP="00736005">
      <w:pPr>
        <w:pStyle w:val="Default"/>
        <w:spacing w:line="360" w:lineRule="auto"/>
        <w:rPr>
          <w:b/>
          <w:bCs/>
          <w:color w:val="auto"/>
        </w:rPr>
      </w:pPr>
    </w:p>
    <w:p w:rsidR="00736005" w:rsidRPr="00825A8A" w:rsidRDefault="00736005" w:rsidP="00736005">
      <w:pPr>
        <w:pStyle w:val="Default"/>
        <w:spacing w:line="360" w:lineRule="auto"/>
        <w:rPr>
          <w:color w:val="auto"/>
        </w:rPr>
      </w:pPr>
      <w:r w:rsidRPr="002A1279">
        <w:rPr>
          <w:b/>
          <w:bCs/>
          <w:color w:val="auto"/>
          <w:highlight w:val="lightGray"/>
        </w:rPr>
        <w:t>Methodologies and technologies</w:t>
      </w:r>
      <w:r w:rsidRPr="00825A8A">
        <w:rPr>
          <w:color w:val="auto"/>
        </w:rPr>
        <w:t xml:space="preserve"> </w:t>
      </w:r>
      <w:r w:rsidRPr="00825A8A">
        <w:rPr>
          <w:color w:val="auto"/>
        </w:rPr>
        <w:br/>
        <w:t xml:space="preserve">RUP, DSDM, Agile/SCRUM, Prince2, UML, Design Patterns, </w:t>
      </w:r>
      <w:r w:rsidR="00303327" w:rsidRPr="00825A8A">
        <w:rPr>
          <w:color w:val="auto"/>
        </w:rPr>
        <w:t>extreme</w:t>
      </w:r>
      <w:r w:rsidRPr="00825A8A">
        <w:rPr>
          <w:color w:val="auto"/>
        </w:rPr>
        <w:t xml:space="preserve"> Programming, Component Based Development (COM/DCOM), Oracle CDM, Oracle </w:t>
      </w:r>
      <w:proofErr w:type="spellStart"/>
      <w:r w:rsidRPr="00825A8A">
        <w:rPr>
          <w:color w:val="auto"/>
        </w:rPr>
        <w:t>Headstart</w:t>
      </w:r>
      <w:proofErr w:type="spellEnd"/>
      <w:r w:rsidRPr="00825A8A">
        <w:rPr>
          <w:color w:val="auto"/>
        </w:rPr>
        <w:t xml:space="preserve">, RAD, SDM, NIAM, </w:t>
      </w:r>
      <w:proofErr w:type="spellStart"/>
      <w:r w:rsidRPr="00825A8A">
        <w:rPr>
          <w:color w:val="auto"/>
        </w:rPr>
        <w:t>ObjectTeam</w:t>
      </w:r>
      <w:proofErr w:type="spellEnd"/>
      <w:r w:rsidRPr="00825A8A">
        <w:rPr>
          <w:color w:val="auto"/>
        </w:rPr>
        <w:t xml:space="preserve">, CGI, SDW, </w:t>
      </w:r>
      <w:proofErr w:type="spellStart"/>
      <w:r w:rsidRPr="00825A8A">
        <w:rPr>
          <w:color w:val="auto"/>
        </w:rPr>
        <w:t>TMap</w:t>
      </w:r>
      <w:proofErr w:type="spellEnd"/>
      <w:r w:rsidRPr="00825A8A">
        <w:rPr>
          <w:color w:val="auto"/>
        </w:rPr>
        <w:t>, ISEB, TMM, CSS, EDI, SOAP, ITIL, ASL, SMS, MOF, MOM and structured testing.</w:t>
      </w:r>
    </w:p>
    <w:p w:rsidR="00736005" w:rsidRPr="00825A8A" w:rsidRDefault="00736005" w:rsidP="00736005">
      <w:pPr>
        <w:pStyle w:val="Default"/>
        <w:spacing w:line="360" w:lineRule="auto"/>
        <w:rPr>
          <w:color w:val="auto"/>
        </w:rPr>
      </w:pPr>
    </w:p>
    <w:p w:rsidR="00736005" w:rsidRDefault="00736005" w:rsidP="00757F79">
      <w:pPr>
        <w:pStyle w:val="Default"/>
        <w:spacing w:line="360" w:lineRule="auto"/>
        <w:rPr>
          <w:color w:val="auto"/>
        </w:rPr>
      </w:pPr>
      <w:r w:rsidRPr="002A1279">
        <w:rPr>
          <w:b/>
          <w:bCs/>
          <w:color w:val="auto"/>
          <w:highlight w:val="lightGray"/>
        </w:rPr>
        <w:t>Tools</w:t>
      </w:r>
      <w:r w:rsidRPr="00825A8A">
        <w:rPr>
          <w:b/>
          <w:bCs/>
          <w:color w:val="auto"/>
        </w:rPr>
        <w:br/>
      </w:r>
      <w:r w:rsidRPr="00825A8A">
        <w:rPr>
          <w:color w:val="auto"/>
        </w:rPr>
        <w:t xml:space="preserve">Rational Analyst Studio (Rational Rose, </w:t>
      </w:r>
      <w:proofErr w:type="spellStart"/>
      <w:r w:rsidRPr="00825A8A">
        <w:rPr>
          <w:color w:val="auto"/>
        </w:rPr>
        <w:t>Clearcase</w:t>
      </w:r>
      <w:proofErr w:type="spellEnd"/>
      <w:r w:rsidRPr="00825A8A">
        <w:rPr>
          <w:color w:val="auto"/>
        </w:rPr>
        <w:t xml:space="preserve">), Oracle (Designer, </w:t>
      </w:r>
      <w:proofErr w:type="spellStart"/>
      <w:r w:rsidRPr="00825A8A">
        <w:rPr>
          <w:color w:val="auto"/>
        </w:rPr>
        <w:t>JDeveloper</w:t>
      </w:r>
      <w:proofErr w:type="spellEnd"/>
      <w:r w:rsidRPr="00825A8A">
        <w:rPr>
          <w:color w:val="auto"/>
        </w:rPr>
        <w:t xml:space="preserve">, Developer, Forms, Reports, Portal), Toad, </w:t>
      </w:r>
      <w:proofErr w:type="spellStart"/>
      <w:r w:rsidRPr="00825A8A">
        <w:rPr>
          <w:color w:val="auto"/>
        </w:rPr>
        <w:t>Websphere</w:t>
      </w:r>
      <w:proofErr w:type="spellEnd"/>
      <w:r w:rsidRPr="00825A8A">
        <w:rPr>
          <w:color w:val="auto"/>
        </w:rPr>
        <w:t xml:space="preserve">, WAS, Eclipse, Tomcat, Struts, </w:t>
      </w:r>
      <w:proofErr w:type="spellStart"/>
      <w:r w:rsidRPr="00825A8A">
        <w:rPr>
          <w:color w:val="auto"/>
        </w:rPr>
        <w:t>JBuilder</w:t>
      </w:r>
      <w:proofErr w:type="spellEnd"/>
      <w:r w:rsidRPr="00825A8A">
        <w:rPr>
          <w:color w:val="auto"/>
        </w:rPr>
        <w:t xml:space="preserve">, SDW, Visual Age Generator, Visual Studio, Visual Studio.NET, .NET Framework, Microsoft IDE, Borland IDE, </w:t>
      </w:r>
      <w:proofErr w:type="spellStart"/>
      <w:r w:rsidRPr="00825A8A">
        <w:rPr>
          <w:color w:val="auto"/>
        </w:rPr>
        <w:t>ObjectTeam</w:t>
      </w:r>
      <w:proofErr w:type="spellEnd"/>
      <w:r w:rsidRPr="00825A8A">
        <w:rPr>
          <w:color w:val="auto"/>
        </w:rPr>
        <w:t>, S-</w:t>
      </w:r>
      <w:proofErr w:type="spellStart"/>
      <w:r w:rsidRPr="00825A8A">
        <w:rPr>
          <w:color w:val="auto"/>
        </w:rPr>
        <w:t>Designor</w:t>
      </w:r>
      <w:proofErr w:type="spellEnd"/>
      <w:r w:rsidRPr="00825A8A">
        <w:rPr>
          <w:color w:val="auto"/>
        </w:rPr>
        <w:t xml:space="preserve">, </w:t>
      </w:r>
      <w:proofErr w:type="spellStart"/>
      <w:r w:rsidRPr="00825A8A">
        <w:rPr>
          <w:color w:val="auto"/>
        </w:rPr>
        <w:t>ObjectDomain</w:t>
      </w:r>
      <w:proofErr w:type="spellEnd"/>
      <w:r w:rsidRPr="00825A8A">
        <w:rPr>
          <w:color w:val="auto"/>
        </w:rPr>
        <w:t xml:space="preserve">, Erwin, Business Objects, </w:t>
      </w:r>
      <w:proofErr w:type="spellStart"/>
      <w:r w:rsidRPr="00825A8A">
        <w:rPr>
          <w:color w:val="auto"/>
        </w:rPr>
        <w:t>Cognos</w:t>
      </w:r>
      <w:proofErr w:type="spellEnd"/>
      <w:r w:rsidRPr="00825A8A">
        <w:rPr>
          <w:color w:val="auto"/>
        </w:rPr>
        <w:t>, Hyperion and Crystal Reports.</w:t>
      </w:r>
    </w:p>
    <w:p w:rsidR="0082143F" w:rsidRPr="00757F79" w:rsidRDefault="0082143F" w:rsidP="00757F79">
      <w:pPr>
        <w:pStyle w:val="Default"/>
        <w:spacing w:line="360" w:lineRule="auto"/>
        <w:rPr>
          <w:color w:val="auto"/>
        </w:rPr>
      </w:pPr>
    </w:p>
    <w:p w:rsidR="00736005" w:rsidRPr="00825A8A" w:rsidRDefault="00736005" w:rsidP="00736005">
      <w:pPr>
        <w:pStyle w:val="Default"/>
        <w:spacing w:line="360" w:lineRule="auto"/>
        <w:jc w:val="both"/>
        <w:rPr>
          <w:b/>
          <w:bCs/>
          <w:color w:val="auto"/>
        </w:rPr>
      </w:pPr>
      <w:r w:rsidRPr="002A1279">
        <w:rPr>
          <w:b/>
          <w:bCs/>
          <w:color w:val="auto"/>
          <w:highlight w:val="lightGray"/>
        </w:rPr>
        <w:lastRenderedPageBreak/>
        <w:t>Workflow Management and Document Management</w:t>
      </w:r>
    </w:p>
    <w:p w:rsidR="00736005" w:rsidRPr="00825A8A" w:rsidRDefault="00736005" w:rsidP="00736005">
      <w:pPr>
        <w:pStyle w:val="Default"/>
        <w:spacing w:line="360" w:lineRule="auto"/>
        <w:jc w:val="both"/>
        <w:rPr>
          <w:color w:val="auto"/>
        </w:rPr>
      </w:pPr>
      <w:r w:rsidRPr="00825A8A">
        <w:rPr>
          <w:color w:val="auto"/>
        </w:rPr>
        <w:t>Open Information Management Server, Staff ware, Hummingbird, File Net.</w:t>
      </w:r>
    </w:p>
    <w:p w:rsidR="00736005" w:rsidRPr="00825A8A" w:rsidRDefault="00736005" w:rsidP="00736005">
      <w:pPr>
        <w:widowControl w:val="0"/>
        <w:overflowPunct w:val="0"/>
        <w:autoSpaceDE w:val="0"/>
        <w:autoSpaceDN w:val="0"/>
        <w:adjustRightInd w:val="0"/>
        <w:spacing w:line="360" w:lineRule="auto"/>
        <w:jc w:val="both"/>
        <w:rPr>
          <w:rFonts w:ascii="Arial" w:hAnsi="Arial" w:cs="Arial"/>
          <w:color w:val="1F1A17"/>
        </w:rPr>
      </w:pPr>
      <w:r w:rsidRPr="002A1279">
        <w:rPr>
          <w:rFonts w:ascii="Arial" w:hAnsi="Arial" w:cs="Arial"/>
          <w:b/>
          <w:color w:val="1F1A17"/>
          <w:highlight w:val="lightGray"/>
        </w:rPr>
        <w:t>Our Services</w:t>
      </w:r>
    </w:p>
    <w:p w:rsidR="00736005" w:rsidRPr="00825A8A" w:rsidRDefault="00736005" w:rsidP="00736005">
      <w:pPr>
        <w:pStyle w:val="Default"/>
        <w:numPr>
          <w:ilvl w:val="0"/>
          <w:numId w:val="1"/>
        </w:numPr>
        <w:spacing w:line="360" w:lineRule="auto"/>
        <w:jc w:val="both"/>
        <w:rPr>
          <w:color w:val="auto"/>
        </w:rPr>
      </w:pPr>
      <w:r w:rsidRPr="00825A8A">
        <w:rPr>
          <w:color w:val="auto"/>
        </w:rPr>
        <w:t>Information Technology Consulting</w:t>
      </w:r>
    </w:p>
    <w:p w:rsidR="00736005" w:rsidRPr="00825A8A" w:rsidRDefault="00736005" w:rsidP="00736005">
      <w:pPr>
        <w:pStyle w:val="Default"/>
        <w:numPr>
          <w:ilvl w:val="0"/>
          <w:numId w:val="1"/>
        </w:numPr>
        <w:spacing w:line="360" w:lineRule="auto"/>
        <w:jc w:val="both"/>
        <w:rPr>
          <w:color w:val="auto"/>
        </w:rPr>
      </w:pPr>
      <w:r w:rsidRPr="00825A8A">
        <w:rPr>
          <w:color w:val="auto"/>
        </w:rPr>
        <w:t>Website Design</w:t>
      </w:r>
    </w:p>
    <w:p w:rsidR="00736005" w:rsidRPr="00825A8A" w:rsidRDefault="00736005" w:rsidP="00736005">
      <w:pPr>
        <w:pStyle w:val="Default"/>
        <w:numPr>
          <w:ilvl w:val="0"/>
          <w:numId w:val="1"/>
        </w:numPr>
        <w:spacing w:line="360" w:lineRule="auto"/>
        <w:jc w:val="both"/>
        <w:rPr>
          <w:color w:val="auto"/>
        </w:rPr>
      </w:pPr>
      <w:r w:rsidRPr="00825A8A">
        <w:rPr>
          <w:color w:val="auto"/>
        </w:rPr>
        <w:t>Website Development</w:t>
      </w:r>
    </w:p>
    <w:p w:rsidR="00736005" w:rsidRPr="00825A8A" w:rsidRDefault="00736005" w:rsidP="00736005">
      <w:pPr>
        <w:pStyle w:val="Default"/>
        <w:numPr>
          <w:ilvl w:val="0"/>
          <w:numId w:val="1"/>
        </w:numPr>
        <w:spacing w:line="360" w:lineRule="auto"/>
        <w:jc w:val="both"/>
        <w:rPr>
          <w:color w:val="auto"/>
        </w:rPr>
      </w:pPr>
      <w:r w:rsidRPr="00825A8A">
        <w:rPr>
          <w:color w:val="auto"/>
        </w:rPr>
        <w:t>Website Maintenance</w:t>
      </w:r>
    </w:p>
    <w:p w:rsidR="00736005" w:rsidRPr="00825A8A" w:rsidRDefault="00736005" w:rsidP="00736005">
      <w:pPr>
        <w:pStyle w:val="Default"/>
        <w:numPr>
          <w:ilvl w:val="0"/>
          <w:numId w:val="1"/>
        </w:numPr>
        <w:spacing w:line="360" w:lineRule="auto"/>
        <w:jc w:val="both"/>
        <w:rPr>
          <w:color w:val="auto"/>
        </w:rPr>
      </w:pPr>
      <w:r w:rsidRPr="00825A8A">
        <w:rPr>
          <w:color w:val="auto"/>
        </w:rPr>
        <w:t xml:space="preserve">Software Development </w:t>
      </w:r>
    </w:p>
    <w:p w:rsidR="00736005" w:rsidRPr="00825A8A" w:rsidRDefault="00736005" w:rsidP="00736005">
      <w:pPr>
        <w:widowControl w:val="0"/>
        <w:overflowPunct w:val="0"/>
        <w:autoSpaceDE w:val="0"/>
        <w:autoSpaceDN w:val="0"/>
        <w:adjustRightInd w:val="0"/>
        <w:spacing w:line="360" w:lineRule="auto"/>
        <w:ind w:right="1880"/>
        <w:jc w:val="both"/>
        <w:rPr>
          <w:rFonts w:ascii="Arial" w:hAnsi="Arial" w:cs="Arial"/>
          <w:color w:val="1F1A17"/>
        </w:rPr>
      </w:pPr>
    </w:p>
    <w:p w:rsidR="00736005" w:rsidRPr="00825A8A" w:rsidRDefault="00736005" w:rsidP="00736005">
      <w:pPr>
        <w:widowControl w:val="0"/>
        <w:overflowPunct w:val="0"/>
        <w:autoSpaceDE w:val="0"/>
        <w:autoSpaceDN w:val="0"/>
        <w:adjustRightInd w:val="0"/>
        <w:spacing w:line="360" w:lineRule="auto"/>
        <w:jc w:val="both"/>
        <w:rPr>
          <w:rFonts w:ascii="Arial" w:hAnsi="Arial" w:cs="Arial"/>
          <w:b/>
          <w:color w:val="1F1A17"/>
        </w:rPr>
      </w:pPr>
      <w:r w:rsidRPr="002A1279">
        <w:rPr>
          <w:rFonts w:ascii="Arial" w:hAnsi="Arial" w:cs="Arial"/>
          <w:b/>
          <w:color w:val="1F1A17"/>
          <w:highlight w:val="lightGray"/>
        </w:rPr>
        <w:t>Choose Your Business Solution</w:t>
      </w:r>
      <w:r w:rsidR="00303327" w:rsidRPr="002A1279">
        <w:rPr>
          <w:rFonts w:ascii="Arial" w:hAnsi="Arial" w:cs="Arial"/>
          <w:b/>
          <w:color w:val="1F1A17"/>
          <w:highlight w:val="lightGray"/>
        </w:rPr>
        <w:t>s</w:t>
      </w:r>
    </w:p>
    <w:p w:rsidR="00736005" w:rsidRPr="00825A8A" w:rsidRDefault="00736005" w:rsidP="00736005">
      <w:pPr>
        <w:pStyle w:val="Default"/>
        <w:numPr>
          <w:ilvl w:val="0"/>
          <w:numId w:val="1"/>
        </w:numPr>
        <w:spacing w:line="360" w:lineRule="auto"/>
        <w:jc w:val="both"/>
        <w:rPr>
          <w:color w:val="auto"/>
        </w:rPr>
      </w:pPr>
      <w:r w:rsidRPr="00825A8A">
        <w:rPr>
          <w:color w:val="auto"/>
        </w:rPr>
        <w:t>Micro Credit Management System (MCMS)</w:t>
      </w:r>
    </w:p>
    <w:p w:rsidR="00736005" w:rsidRPr="00825A8A" w:rsidRDefault="00736005" w:rsidP="00736005">
      <w:pPr>
        <w:pStyle w:val="Default"/>
        <w:numPr>
          <w:ilvl w:val="0"/>
          <w:numId w:val="1"/>
        </w:numPr>
        <w:spacing w:line="360" w:lineRule="auto"/>
        <w:jc w:val="both"/>
        <w:rPr>
          <w:color w:val="auto"/>
        </w:rPr>
      </w:pPr>
      <w:r w:rsidRPr="00825A8A">
        <w:rPr>
          <w:color w:val="auto"/>
        </w:rPr>
        <w:t>Inventory Control System</w:t>
      </w:r>
    </w:p>
    <w:p w:rsidR="00736005" w:rsidRPr="00825A8A" w:rsidRDefault="00736005" w:rsidP="00736005">
      <w:pPr>
        <w:pStyle w:val="Default"/>
        <w:numPr>
          <w:ilvl w:val="0"/>
          <w:numId w:val="1"/>
        </w:numPr>
        <w:spacing w:line="360" w:lineRule="auto"/>
        <w:jc w:val="both"/>
        <w:rPr>
          <w:color w:val="auto"/>
        </w:rPr>
      </w:pPr>
      <w:r w:rsidRPr="00825A8A">
        <w:rPr>
          <w:color w:val="auto"/>
        </w:rPr>
        <w:t xml:space="preserve">Point Of </w:t>
      </w:r>
      <w:smartTag w:uri="urn:schemas-microsoft-com:office:smarttags" w:element="City">
        <w:smartTag w:uri="urn:schemas-microsoft-com:office:smarttags" w:element="place">
          <w:r w:rsidRPr="00825A8A">
            <w:rPr>
              <w:color w:val="auto"/>
            </w:rPr>
            <w:t>Sale</w:t>
          </w:r>
        </w:smartTag>
      </w:smartTag>
      <w:r w:rsidRPr="00825A8A">
        <w:rPr>
          <w:color w:val="auto"/>
        </w:rPr>
        <w:t xml:space="preserve"> (POS)</w:t>
      </w:r>
    </w:p>
    <w:p w:rsidR="00736005" w:rsidRPr="00825A8A" w:rsidRDefault="00736005" w:rsidP="00736005">
      <w:pPr>
        <w:pStyle w:val="Default"/>
        <w:numPr>
          <w:ilvl w:val="0"/>
          <w:numId w:val="1"/>
        </w:numPr>
        <w:spacing w:line="360" w:lineRule="auto"/>
        <w:jc w:val="both"/>
        <w:rPr>
          <w:color w:val="auto"/>
        </w:rPr>
      </w:pPr>
      <w:r w:rsidRPr="00825A8A">
        <w:rPr>
          <w:color w:val="auto"/>
        </w:rPr>
        <w:t>Pay Roll Management System (PRMS)</w:t>
      </w:r>
    </w:p>
    <w:p w:rsidR="00736005" w:rsidRPr="00825A8A" w:rsidRDefault="00736005" w:rsidP="00736005">
      <w:pPr>
        <w:pStyle w:val="Default"/>
        <w:numPr>
          <w:ilvl w:val="0"/>
          <w:numId w:val="1"/>
        </w:numPr>
        <w:spacing w:line="360" w:lineRule="auto"/>
        <w:jc w:val="both"/>
        <w:rPr>
          <w:color w:val="auto"/>
        </w:rPr>
      </w:pPr>
      <w:r w:rsidRPr="00825A8A">
        <w:rPr>
          <w:color w:val="auto"/>
        </w:rPr>
        <w:t>Attendance System</w:t>
      </w:r>
    </w:p>
    <w:p w:rsidR="00736005" w:rsidRPr="00825A8A" w:rsidRDefault="00736005" w:rsidP="00736005">
      <w:pPr>
        <w:pStyle w:val="Default"/>
        <w:numPr>
          <w:ilvl w:val="0"/>
          <w:numId w:val="1"/>
        </w:numPr>
        <w:spacing w:line="360" w:lineRule="auto"/>
        <w:jc w:val="both"/>
        <w:rPr>
          <w:color w:val="auto"/>
        </w:rPr>
      </w:pPr>
      <w:r w:rsidRPr="00825A8A">
        <w:rPr>
          <w:color w:val="auto"/>
        </w:rPr>
        <w:t>University Automation System</w:t>
      </w:r>
    </w:p>
    <w:p w:rsidR="00736005" w:rsidRPr="00825A8A" w:rsidRDefault="00736005" w:rsidP="00736005">
      <w:pPr>
        <w:pStyle w:val="Default"/>
        <w:numPr>
          <w:ilvl w:val="0"/>
          <w:numId w:val="1"/>
        </w:numPr>
        <w:spacing w:line="360" w:lineRule="auto"/>
        <w:jc w:val="both"/>
        <w:rPr>
          <w:color w:val="auto"/>
        </w:rPr>
      </w:pPr>
      <w:r w:rsidRPr="00825A8A">
        <w:rPr>
          <w:color w:val="auto"/>
        </w:rPr>
        <w:t>Library Management System</w:t>
      </w:r>
    </w:p>
    <w:p w:rsidR="00736005" w:rsidRPr="00825A8A" w:rsidRDefault="00736005" w:rsidP="00736005">
      <w:pPr>
        <w:pStyle w:val="Default"/>
        <w:numPr>
          <w:ilvl w:val="0"/>
          <w:numId w:val="1"/>
        </w:numPr>
        <w:spacing w:line="360" w:lineRule="auto"/>
        <w:jc w:val="both"/>
        <w:rPr>
          <w:color w:val="auto"/>
        </w:rPr>
      </w:pPr>
      <w:r w:rsidRPr="00825A8A">
        <w:rPr>
          <w:color w:val="auto"/>
        </w:rPr>
        <w:t>Hospital Information System</w:t>
      </w:r>
    </w:p>
    <w:p w:rsidR="00736005" w:rsidRPr="00825A8A" w:rsidRDefault="00736005" w:rsidP="00736005">
      <w:pPr>
        <w:pStyle w:val="Default"/>
        <w:numPr>
          <w:ilvl w:val="0"/>
          <w:numId w:val="1"/>
        </w:numPr>
        <w:spacing w:line="360" w:lineRule="auto"/>
        <w:jc w:val="both"/>
        <w:rPr>
          <w:color w:val="auto"/>
        </w:rPr>
      </w:pPr>
      <w:r w:rsidRPr="00825A8A">
        <w:rPr>
          <w:color w:val="auto"/>
        </w:rPr>
        <w:t>Diagnostic Management System</w:t>
      </w:r>
    </w:p>
    <w:p w:rsidR="00736005" w:rsidRPr="00825A8A" w:rsidRDefault="00736005" w:rsidP="00736005">
      <w:pPr>
        <w:pStyle w:val="Default"/>
        <w:numPr>
          <w:ilvl w:val="0"/>
          <w:numId w:val="1"/>
        </w:numPr>
        <w:spacing w:line="360" w:lineRule="auto"/>
        <w:jc w:val="both"/>
        <w:rPr>
          <w:color w:val="auto"/>
        </w:rPr>
      </w:pPr>
      <w:r w:rsidRPr="00825A8A">
        <w:rPr>
          <w:color w:val="auto"/>
        </w:rPr>
        <w:t>Pharmacy(Medicine Store)</w:t>
      </w:r>
    </w:p>
    <w:p w:rsidR="00736005" w:rsidRPr="00825A8A" w:rsidRDefault="00736005" w:rsidP="00736005">
      <w:pPr>
        <w:pStyle w:val="Default"/>
        <w:numPr>
          <w:ilvl w:val="0"/>
          <w:numId w:val="1"/>
        </w:numPr>
        <w:spacing w:line="360" w:lineRule="auto"/>
        <w:jc w:val="both"/>
        <w:rPr>
          <w:color w:val="auto"/>
        </w:rPr>
      </w:pPr>
      <w:r w:rsidRPr="00825A8A">
        <w:rPr>
          <w:color w:val="auto"/>
        </w:rPr>
        <w:t>Online Ticketing System</w:t>
      </w:r>
    </w:p>
    <w:p w:rsidR="00736005" w:rsidRPr="00825A8A" w:rsidRDefault="00736005" w:rsidP="00736005">
      <w:pPr>
        <w:pStyle w:val="Default"/>
        <w:numPr>
          <w:ilvl w:val="0"/>
          <w:numId w:val="1"/>
        </w:numPr>
        <w:spacing w:line="360" w:lineRule="auto"/>
        <w:jc w:val="both"/>
        <w:rPr>
          <w:color w:val="auto"/>
        </w:rPr>
      </w:pPr>
      <w:r w:rsidRPr="00825A8A">
        <w:rPr>
          <w:color w:val="auto"/>
        </w:rPr>
        <w:t>School Management System</w:t>
      </w:r>
    </w:p>
    <w:p w:rsidR="00736005" w:rsidRPr="00825A8A" w:rsidRDefault="00736005" w:rsidP="00736005">
      <w:pPr>
        <w:pStyle w:val="Default"/>
        <w:numPr>
          <w:ilvl w:val="0"/>
          <w:numId w:val="1"/>
        </w:numPr>
        <w:spacing w:line="360" w:lineRule="auto"/>
        <w:jc w:val="both"/>
        <w:rPr>
          <w:color w:val="auto"/>
        </w:rPr>
      </w:pPr>
      <w:r w:rsidRPr="00825A8A">
        <w:rPr>
          <w:color w:val="auto"/>
        </w:rPr>
        <w:t>Office Management System</w:t>
      </w:r>
    </w:p>
    <w:p w:rsidR="00736005" w:rsidRPr="00825A8A" w:rsidRDefault="00736005" w:rsidP="00736005">
      <w:pPr>
        <w:pStyle w:val="Default"/>
        <w:numPr>
          <w:ilvl w:val="0"/>
          <w:numId w:val="1"/>
        </w:numPr>
        <w:spacing w:line="360" w:lineRule="auto"/>
        <w:jc w:val="both"/>
        <w:rPr>
          <w:color w:val="auto"/>
        </w:rPr>
      </w:pPr>
      <w:r w:rsidRPr="00825A8A">
        <w:rPr>
          <w:color w:val="auto"/>
        </w:rPr>
        <w:t>Production Management System</w:t>
      </w:r>
    </w:p>
    <w:p w:rsidR="00736005" w:rsidRPr="00825A8A" w:rsidRDefault="00736005" w:rsidP="00736005">
      <w:pPr>
        <w:pStyle w:val="Default"/>
        <w:numPr>
          <w:ilvl w:val="0"/>
          <w:numId w:val="1"/>
        </w:numPr>
        <w:spacing w:line="360" w:lineRule="auto"/>
        <w:jc w:val="both"/>
        <w:rPr>
          <w:color w:val="auto"/>
        </w:rPr>
      </w:pPr>
      <w:r w:rsidRPr="00825A8A">
        <w:rPr>
          <w:color w:val="auto"/>
        </w:rPr>
        <w:t>Human Resource Management System</w:t>
      </w:r>
    </w:p>
    <w:p w:rsidR="00736005" w:rsidRPr="00825A8A" w:rsidRDefault="00736005" w:rsidP="00736005">
      <w:pPr>
        <w:pStyle w:val="Default"/>
        <w:numPr>
          <w:ilvl w:val="0"/>
          <w:numId w:val="1"/>
        </w:numPr>
        <w:spacing w:line="360" w:lineRule="auto"/>
        <w:jc w:val="both"/>
        <w:rPr>
          <w:color w:val="auto"/>
        </w:rPr>
      </w:pPr>
      <w:r w:rsidRPr="00825A8A">
        <w:rPr>
          <w:color w:val="auto"/>
        </w:rPr>
        <w:t>Hotel Management System</w:t>
      </w:r>
    </w:p>
    <w:p w:rsidR="00736005" w:rsidRPr="00825A8A" w:rsidRDefault="00736005" w:rsidP="00736005">
      <w:pPr>
        <w:pStyle w:val="Default"/>
        <w:numPr>
          <w:ilvl w:val="0"/>
          <w:numId w:val="1"/>
        </w:numPr>
        <w:spacing w:line="360" w:lineRule="auto"/>
        <w:jc w:val="both"/>
        <w:rPr>
          <w:color w:val="auto"/>
        </w:rPr>
      </w:pPr>
      <w:r w:rsidRPr="00825A8A">
        <w:rPr>
          <w:color w:val="auto"/>
        </w:rPr>
        <w:t>Result Processing System</w:t>
      </w:r>
    </w:p>
    <w:p w:rsidR="00736005" w:rsidRPr="00825A8A" w:rsidRDefault="00736005" w:rsidP="00736005">
      <w:pPr>
        <w:pStyle w:val="Default"/>
        <w:numPr>
          <w:ilvl w:val="0"/>
          <w:numId w:val="1"/>
        </w:numPr>
        <w:spacing w:line="360" w:lineRule="auto"/>
        <w:jc w:val="both"/>
        <w:rPr>
          <w:color w:val="auto"/>
        </w:rPr>
      </w:pPr>
      <w:r w:rsidRPr="00825A8A">
        <w:rPr>
          <w:color w:val="auto"/>
        </w:rPr>
        <w:t>SMS Web Based Solution</w:t>
      </w:r>
    </w:p>
    <w:p w:rsidR="00736005" w:rsidRPr="00825A8A" w:rsidRDefault="00736005" w:rsidP="00736005">
      <w:pPr>
        <w:spacing w:line="360" w:lineRule="auto"/>
        <w:jc w:val="both"/>
        <w:rPr>
          <w:rFonts w:ascii="Arial" w:hAnsi="Arial" w:cs="Arial"/>
          <w:b/>
          <w:color w:val="1F1A17"/>
        </w:rPr>
      </w:pPr>
      <w:bookmarkStart w:id="3" w:name="_Toc179175460"/>
      <w:bookmarkStart w:id="4" w:name="_Toc179262737"/>
    </w:p>
    <w:bookmarkEnd w:id="3"/>
    <w:bookmarkEnd w:id="4"/>
    <w:p w:rsidR="00F91F33" w:rsidRDefault="00F91F33" w:rsidP="0082143F">
      <w:pPr>
        <w:spacing w:line="360" w:lineRule="auto"/>
        <w:ind w:left="720" w:firstLine="720"/>
        <w:rPr>
          <w:rFonts w:ascii="Arial" w:hAnsi="Arial" w:cs="Arial"/>
          <w:b/>
          <w:bCs/>
          <w:highlight w:val="lightGray"/>
        </w:rPr>
      </w:pPr>
    </w:p>
    <w:p w:rsidR="00F91F33" w:rsidRDefault="00F91F33" w:rsidP="0082143F">
      <w:pPr>
        <w:spacing w:line="360" w:lineRule="auto"/>
        <w:ind w:left="720" w:firstLine="720"/>
        <w:rPr>
          <w:rFonts w:ascii="Arial" w:hAnsi="Arial" w:cs="Arial"/>
          <w:b/>
          <w:bCs/>
          <w:highlight w:val="lightGray"/>
        </w:rPr>
      </w:pPr>
    </w:p>
    <w:p w:rsidR="00736005" w:rsidRPr="00825A8A" w:rsidRDefault="00D45161" w:rsidP="0082143F">
      <w:pPr>
        <w:spacing w:line="360" w:lineRule="auto"/>
        <w:ind w:left="720" w:firstLine="720"/>
        <w:rPr>
          <w:rFonts w:ascii="Arial" w:hAnsi="Arial" w:cs="Arial"/>
          <w:b/>
          <w:bCs/>
        </w:rPr>
      </w:pPr>
      <w:r>
        <w:rPr>
          <w:rFonts w:ascii="Arial" w:hAnsi="Arial" w:cs="Arial"/>
          <w:b/>
          <w:bCs/>
          <w:highlight w:val="lightGray"/>
        </w:rPr>
        <w:lastRenderedPageBreak/>
        <w:t xml:space="preserve">Some of </w:t>
      </w:r>
      <w:r w:rsidR="00097AD3">
        <w:rPr>
          <w:rFonts w:ascii="Arial" w:hAnsi="Arial" w:cs="Arial"/>
          <w:b/>
          <w:bCs/>
          <w:highlight w:val="lightGray"/>
        </w:rPr>
        <w:t xml:space="preserve">Our Project List : </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Blood Bank Management System</w:t>
      </w:r>
    </w:p>
    <w:p w:rsidR="00736005" w:rsidRDefault="00736005" w:rsidP="00736005">
      <w:pPr>
        <w:numPr>
          <w:ilvl w:val="2"/>
          <w:numId w:val="2"/>
        </w:numPr>
        <w:spacing w:after="200" w:line="360" w:lineRule="auto"/>
        <w:rPr>
          <w:rFonts w:ascii="Arial" w:hAnsi="Arial" w:cs="Arial"/>
        </w:rPr>
      </w:pPr>
      <w:r w:rsidRPr="00825A8A">
        <w:rPr>
          <w:rFonts w:ascii="Arial" w:hAnsi="Arial" w:cs="Arial"/>
        </w:rPr>
        <w:t>PFS (Parabola InfoTech Financial Solution)</w:t>
      </w:r>
    </w:p>
    <w:p w:rsidR="00097AD3" w:rsidRPr="00097AD3" w:rsidRDefault="00097AD3" w:rsidP="00097AD3">
      <w:pPr>
        <w:pStyle w:val="ListParagraph"/>
        <w:numPr>
          <w:ilvl w:val="2"/>
          <w:numId w:val="2"/>
        </w:numPr>
        <w:spacing w:line="360" w:lineRule="auto"/>
        <w:rPr>
          <w:rFonts w:ascii="Arial" w:hAnsi="Arial" w:cs="Arial"/>
        </w:rPr>
      </w:pPr>
      <w:r w:rsidRPr="00097AD3">
        <w:rPr>
          <w:rFonts w:ascii="Arial" w:hAnsi="Arial" w:cs="Arial"/>
        </w:rPr>
        <w:t> HR– Payroll &amp;amp; Attendance System</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Real Estate ERP</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Inventory System</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ERP Solution for Garments</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ERP Solution for Textiles</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Vehicle Management</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Tender and Costing Management</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Buyer Order Management</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Travel Agency Management Solution</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Foam and Mattress Company Solution</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LC Management</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Finger Print Attendance Device</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Proximity Attendance Device</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Access Control system</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Proximity Attendance Card with neck strip</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CCTV Solution</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Computer Sales</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Hosting on VPS and Reseller Provider</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t> Hosting on Cloud and Reseller Provider</w:t>
      </w:r>
    </w:p>
    <w:p w:rsidR="00097AD3" w:rsidRPr="00097AD3" w:rsidRDefault="00097AD3" w:rsidP="00097AD3">
      <w:pPr>
        <w:numPr>
          <w:ilvl w:val="2"/>
          <w:numId w:val="2"/>
        </w:numPr>
        <w:spacing w:after="200" w:line="360" w:lineRule="auto"/>
        <w:rPr>
          <w:rFonts w:ascii="Arial" w:hAnsi="Arial" w:cs="Arial"/>
        </w:rPr>
      </w:pPr>
      <w:r w:rsidRPr="00097AD3">
        <w:rPr>
          <w:rFonts w:ascii="Arial" w:hAnsi="Arial" w:cs="Arial"/>
        </w:rPr>
        <w:lastRenderedPageBreak/>
        <w:t> Domain and Reseller Provider</w:t>
      </w:r>
    </w:p>
    <w:p w:rsidR="00097AD3" w:rsidRDefault="00097AD3" w:rsidP="00D45161">
      <w:pPr>
        <w:numPr>
          <w:ilvl w:val="2"/>
          <w:numId w:val="2"/>
        </w:numPr>
        <w:spacing w:after="200" w:line="360" w:lineRule="auto"/>
        <w:rPr>
          <w:rFonts w:ascii="Arial" w:hAnsi="Arial" w:cs="Arial"/>
        </w:rPr>
      </w:pPr>
      <w:r w:rsidRPr="00097AD3">
        <w:rPr>
          <w:rFonts w:ascii="Arial" w:hAnsi="Arial" w:cs="Arial"/>
        </w:rPr>
        <w:t> System Integration CRM, Call Center, E-Commerce, Attendance Server, Machine</w:t>
      </w:r>
      <w:r w:rsidR="00D45161">
        <w:rPr>
          <w:rFonts w:ascii="Arial" w:hAnsi="Arial" w:cs="Arial"/>
        </w:rPr>
        <w:t xml:space="preserve"> </w:t>
      </w:r>
      <w:r w:rsidRPr="00D45161">
        <w:rPr>
          <w:rFonts w:ascii="Arial" w:hAnsi="Arial" w:cs="Arial"/>
        </w:rPr>
        <w:t>Data etc.</w:t>
      </w:r>
    </w:p>
    <w:p w:rsidR="00D45161" w:rsidRPr="00825A8A" w:rsidRDefault="00D45161" w:rsidP="00D45161">
      <w:pPr>
        <w:numPr>
          <w:ilvl w:val="2"/>
          <w:numId w:val="2"/>
        </w:numPr>
        <w:spacing w:after="200" w:line="360" w:lineRule="auto"/>
        <w:rPr>
          <w:rFonts w:ascii="Arial" w:hAnsi="Arial" w:cs="Arial"/>
        </w:rPr>
      </w:pPr>
      <w:r w:rsidRPr="00825A8A">
        <w:rPr>
          <w:rFonts w:ascii="Arial" w:hAnsi="Arial" w:cs="Arial"/>
        </w:rPr>
        <w:t>Inventory  system with integrated accounts of INTEFA</w:t>
      </w:r>
    </w:p>
    <w:p w:rsidR="00D45161" w:rsidRPr="00D45161" w:rsidRDefault="00D45161" w:rsidP="00D45161">
      <w:pPr>
        <w:numPr>
          <w:ilvl w:val="2"/>
          <w:numId w:val="2"/>
        </w:numPr>
        <w:spacing w:after="200" w:line="360" w:lineRule="auto"/>
        <w:rPr>
          <w:rFonts w:ascii="Arial" w:hAnsi="Arial" w:cs="Arial"/>
        </w:rPr>
      </w:pPr>
      <w:r w:rsidRPr="00825A8A">
        <w:rPr>
          <w:rFonts w:ascii="Arial" w:hAnsi="Arial" w:cs="Arial"/>
        </w:rPr>
        <w:t xml:space="preserve">Inventory  system with integrated accounts of </w:t>
      </w:r>
      <w:proofErr w:type="spellStart"/>
      <w:r w:rsidRPr="00825A8A">
        <w:rPr>
          <w:rFonts w:ascii="Arial" w:hAnsi="Arial" w:cs="Arial"/>
        </w:rPr>
        <w:t>AdPrint</w:t>
      </w:r>
      <w:proofErr w:type="spellEnd"/>
    </w:p>
    <w:p w:rsidR="00097AD3" w:rsidRDefault="00097AD3" w:rsidP="00D45161">
      <w:pPr>
        <w:numPr>
          <w:ilvl w:val="2"/>
          <w:numId w:val="2"/>
        </w:numPr>
        <w:spacing w:after="200" w:line="360" w:lineRule="auto"/>
        <w:rPr>
          <w:rFonts w:ascii="Arial" w:hAnsi="Arial" w:cs="Arial"/>
        </w:rPr>
      </w:pPr>
      <w:r w:rsidRPr="00097AD3">
        <w:rPr>
          <w:rFonts w:ascii="Arial" w:hAnsi="Arial" w:cs="Arial"/>
        </w:rPr>
        <w:t> Bulk Customized SMS and Email service</w:t>
      </w:r>
    </w:p>
    <w:p w:rsidR="00D45161" w:rsidRPr="0082143F" w:rsidRDefault="00D45161" w:rsidP="0082143F">
      <w:pPr>
        <w:pStyle w:val="ListParagraph"/>
        <w:numPr>
          <w:ilvl w:val="1"/>
          <w:numId w:val="2"/>
        </w:numPr>
        <w:spacing w:line="360" w:lineRule="auto"/>
        <w:rPr>
          <w:rFonts w:ascii="Arial" w:hAnsi="Arial" w:cs="Arial"/>
          <w:b/>
          <w:bCs/>
        </w:rPr>
      </w:pPr>
      <w:r w:rsidRPr="0082143F">
        <w:rPr>
          <w:rFonts w:ascii="Arial" w:hAnsi="Arial" w:cs="Arial"/>
          <w:b/>
          <w:bCs/>
          <w:highlight w:val="lightGray"/>
        </w:rPr>
        <w:t xml:space="preserve">Some of Our Web Sites  List : </w:t>
      </w:r>
    </w:p>
    <w:p w:rsidR="00757F79" w:rsidRDefault="00D45161" w:rsidP="00757F79">
      <w:pPr>
        <w:numPr>
          <w:ilvl w:val="2"/>
          <w:numId w:val="2"/>
        </w:numPr>
        <w:spacing w:after="200" w:line="360" w:lineRule="auto"/>
        <w:rPr>
          <w:rFonts w:ascii="Arial" w:hAnsi="Arial" w:cs="Arial"/>
        </w:rPr>
      </w:pPr>
      <w:r>
        <w:rPr>
          <w:rFonts w:ascii="Arial" w:hAnsi="Arial" w:cs="Arial"/>
        </w:rPr>
        <w:t xml:space="preserve">Website of </w:t>
      </w:r>
      <w:proofErr w:type="spellStart"/>
      <w:r>
        <w:rPr>
          <w:rFonts w:ascii="Arial" w:hAnsi="Arial" w:cs="Arial"/>
        </w:rPr>
        <w:t>intefa</w:t>
      </w:r>
      <w:proofErr w:type="spellEnd"/>
      <w:r w:rsidR="00757F79">
        <w:rPr>
          <w:rFonts w:ascii="Arial" w:hAnsi="Arial" w:cs="Arial"/>
        </w:rPr>
        <w:tab/>
      </w:r>
      <w:r w:rsidR="00757F79">
        <w:rPr>
          <w:rFonts w:ascii="Arial" w:hAnsi="Arial" w:cs="Arial"/>
        </w:rPr>
        <w:tab/>
      </w:r>
      <w:r w:rsidR="00757F79">
        <w:rPr>
          <w:rFonts w:ascii="Arial" w:hAnsi="Arial" w:cs="Arial"/>
        </w:rPr>
        <w:tab/>
      </w:r>
      <w:r w:rsidR="00757F79" w:rsidRPr="00825A8A">
        <w:rPr>
          <w:rFonts w:ascii="Arial" w:hAnsi="Arial" w:cs="Arial"/>
        </w:rPr>
        <w:t xml:space="preserve">Website of </w:t>
      </w:r>
      <w:proofErr w:type="spellStart"/>
      <w:r w:rsidR="00757F79">
        <w:rPr>
          <w:rFonts w:ascii="Arial" w:hAnsi="Arial" w:cs="Arial"/>
        </w:rPr>
        <w:t>Fbi</w:t>
      </w:r>
      <w:proofErr w:type="spellEnd"/>
      <w:r w:rsidR="00757F79">
        <w:rPr>
          <w:rFonts w:ascii="Arial" w:hAnsi="Arial" w:cs="Arial"/>
        </w:rPr>
        <w:t xml:space="preserve"> Group</w:t>
      </w:r>
    </w:p>
    <w:p w:rsidR="00D45161" w:rsidRPr="00757F79" w:rsidRDefault="00757F79" w:rsidP="00757F79">
      <w:pPr>
        <w:numPr>
          <w:ilvl w:val="2"/>
          <w:numId w:val="2"/>
        </w:numPr>
        <w:spacing w:after="200" w:line="360" w:lineRule="auto"/>
        <w:rPr>
          <w:rFonts w:ascii="Arial" w:hAnsi="Arial" w:cs="Arial"/>
        </w:rPr>
      </w:pPr>
      <w:r w:rsidRPr="00825A8A">
        <w:rPr>
          <w:rFonts w:ascii="Arial" w:hAnsi="Arial" w:cs="Arial"/>
        </w:rPr>
        <w:t xml:space="preserve">Website of </w:t>
      </w:r>
      <w:proofErr w:type="spellStart"/>
      <w:r w:rsidRPr="00825A8A">
        <w:rPr>
          <w:rFonts w:ascii="Arial" w:hAnsi="Arial" w:cs="Arial"/>
        </w:rPr>
        <w:t>AzamesGoal</w:t>
      </w:r>
      <w:proofErr w:type="spellEnd"/>
      <w:r>
        <w:rPr>
          <w:rFonts w:ascii="Arial" w:hAnsi="Arial" w:cs="Arial"/>
        </w:rPr>
        <w:tab/>
      </w:r>
      <w:r>
        <w:rPr>
          <w:rFonts w:ascii="Arial" w:hAnsi="Arial" w:cs="Arial"/>
        </w:rPr>
        <w:tab/>
      </w:r>
      <w:r w:rsidRPr="00825A8A">
        <w:rPr>
          <w:rFonts w:ascii="Arial" w:hAnsi="Arial" w:cs="Arial"/>
        </w:rPr>
        <w:t>Website of MDL Group</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Website of Golden key Properties &amp; Development Ltd</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Web site for Competent  development Ltd</w:t>
      </w:r>
    </w:p>
    <w:p w:rsidR="00097AD3" w:rsidRPr="00097AD3" w:rsidRDefault="00736005" w:rsidP="00097AD3">
      <w:pPr>
        <w:numPr>
          <w:ilvl w:val="2"/>
          <w:numId w:val="2"/>
        </w:numPr>
        <w:spacing w:after="200" w:line="360" w:lineRule="auto"/>
        <w:rPr>
          <w:rFonts w:ascii="Arial" w:hAnsi="Arial" w:cs="Arial"/>
        </w:rPr>
      </w:pPr>
      <w:r w:rsidRPr="00825A8A">
        <w:rPr>
          <w:rFonts w:ascii="Arial" w:hAnsi="Arial" w:cs="Arial"/>
        </w:rPr>
        <w:t>Print and Electronic news Archiving system</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Web site for buying house Bangla garments.</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Online news portal bbcnews4u.com</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Online Jobs Portal bbcjobs4u.com</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Website of Buying house West life</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Web portal Overseas education24.com</w:t>
      </w:r>
    </w:p>
    <w:p w:rsidR="00736005" w:rsidRPr="00825A8A" w:rsidRDefault="00736005" w:rsidP="00736005">
      <w:pPr>
        <w:numPr>
          <w:ilvl w:val="2"/>
          <w:numId w:val="2"/>
        </w:numPr>
        <w:spacing w:after="200" w:line="360" w:lineRule="auto"/>
        <w:rPr>
          <w:rFonts w:ascii="Arial" w:hAnsi="Arial" w:cs="Arial"/>
        </w:rPr>
      </w:pPr>
      <w:r w:rsidRPr="00825A8A">
        <w:rPr>
          <w:rFonts w:ascii="Arial" w:hAnsi="Arial" w:cs="Arial"/>
        </w:rPr>
        <w:t>E-Commerce web site zaamee.com</w:t>
      </w:r>
    </w:p>
    <w:p w:rsidR="00736005" w:rsidRDefault="00736005" w:rsidP="00097AD3">
      <w:pPr>
        <w:numPr>
          <w:ilvl w:val="2"/>
          <w:numId w:val="2"/>
        </w:numPr>
        <w:spacing w:after="200" w:line="360" w:lineRule="auto"/>
        <w:rPr>
          <w:rFonts w:ascii="Arial" w:hAnsi="Arial" w:cs="Arial"/>
        </w:rPr>
      </w:pPr>
      <w:r w:rsidRPr="00825A8A">
        <w:rPr>
          <w:rFonts w:ascii="Arial" w:hAnsi="Arial" w:cs="Arial"/>
        </w:rPr>
        <w:t>Website of paradise scientific company</w:t>
      </w:r>
    </w:p>
    <w:p w:rsidR="006133B7" w:rsidRDefault="00D45161" w:rsidP="006133B7">
      <w:pPr>
        <w:numPr>
          <w:ilvl w:val="2"/>
          <w:numId w:val="2"/>
        </w:numPr>
        <w:spacing w:after="200" w:line="360" w:lineRule="auto"/>
        <w:rPr>
          <w:rFonts w:ascii="Arial" w:hAnsi="Arial" w:cs="Arial"/>
        </w:rPr>
      </w:pPr>
      <w:r>
        <w:rPr>
          <w:rFonts w:ascii="Arial" w:hAnsi="Arial" w:cs="Arial"/>
        </w:rPr>
        <w:t xml:space="preserve">Website of </w:t>
      </w:r>
      <w:proofErr w:type="spellStart"/>
      <w:r>
        <w:rPr>
          <w:rFonts w:ascii="Arial" w:hAnsi="Arial" w:cs="Arial"/>
        </w:rPr>
        <w:t>Bismillah</w:t>
      </w:r>
      <w:proofErr w:type="spellEnd"/>
      <w:r>
        <w:rPr>
          <w:rFonts w:ascii="Arial" w:hAnsi="Arial" w:cs="Arial"/>
        </w:rPr>
        <w:t xml:space="preserve"> </w:t>
      </w:r>
      <w:r w:rsidRPr="00825A8A">
        <w:rPr>
          <w:rFonts w:ascii="Arial" w:hAnsi="Arial" w:cs="Arial"/>
        </w:rPr>
        <w:t xml:space="preserve"> scientific company</w:t>
      </w:r>
    </w:p>
    <w:p w:rsidR="006133B7" w:rsidRDefault="006133B7" w:rsidP="006133B7">
      <w:pPr>
        <w:spacing w:after="200" w:line="360" w:lineRule="auto"/>
        <w:ind w:left="1800"/>
        <w:rPr>
          <w:rFonts w:ascii="Arial" w:hAnsi="Arial" w:cs="Arial"/>
        </w:rPr>
      </w:pPr>
    </w:p>
    <w:p w:rsidR="006133B7" w:rsidRPr="006133B7" w:rsidRDefault="006133B7" w:rsidP="006133B7">
      <w:pPr>
        <w:spacing w:after="200" w:line="360" w:lineRule="auto"/>
        <w:ind w:left="720"/>
        <w:rPr>
          <w:rFonts w:ascii="Arial" w:hAnsi="Arial" w:cs="Arial"/>
          <w:sz w:val="32"/>
          <w:szCs w:val="32"/>
        </w:rPr>
      </w:pPr>
      <w:r>
        <w:rPr>
          <w:rFonts w:ascii="Arial" w:hAnsi="Arial" w:cs="Arial"/>
          <w:sz w:val="32"/>
          <w:szCs w:val="32"/>
        </w:rPr>
        <w:t>Thanks for thinking</w:t>
      </w:r>
      <w:r w:rsidRPr="006133B7">
        <w:rPr>
          <w:rFonts w:ascii="Arial" w:hAnsi="Arial" w:cs="Arial"/>
          <w:sz w:val="32"/>
          <w:szCs w:val="32"/>
        </w:rPr>
        <w:t xml:space="preserve"> us as your Trusted IT Partner </w:t>
      </w:r>
    </w:p>
    <w:sectPr w:rsidR="006133B7" w:rsidRPr="006133B7" w:rsidSect="00482657">
      <w:headerReference w:type="even" r:id="rId17"/>
      <w:headerReference w:type="default" r:id="rId18"/>
      <w:footerReference w:type="even" r:id="rId19"/>
      <w:footerReference w:type="default" r:id="rId20"/>
      <w:headerReference w:type="first" r:id="rId21"/>
      <w:type w:val="continuous"/>
      <w:pgSz w:w="12240" w:h="15840"/>
      <w:pgMar w:top="126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A86" w:rsidRDefault="00635A86">
      <w:r>
        <w:separator/>
      </w:r>
    </w:p>
  </w:endnote>
  <w:endnote w:type="continuationSeparator" w:id="0">
    <w:p w:rsidR="00635A86" w:rsidRDefault="00635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DejaVu Sans">
    <w:altName w:val="Times New Roman"/>
    <w:charset w:val="01"/>
    <w:family w:val="auto"/>
    <w:pitch w:val="variable"/>
  </w:font>
  <w:font w:name="Lohit Hindi">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1C54" w:rsidRDefault="008D1C54">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Footer"/>
      <w:framePr w:wrap="around" w:vAnchor="text" w:hAnchor="margin" w:xAlign="right" w:y="1"/>
      <w:rPr>
        <w:rStyle w:val="PageNumber"/>
        <w:rFonts w:ascii="Verdana" w:hAnsi="Verdana"/>
        <w:sz w:val="16"/>
        <w:szCs w:val="16"/>
      </w:rPr>
    </w:pPr>
    <w:r>
      <w:rPr>
        <w:rStyle w:val="PageNumber"/>
        <w:rFonts w:ascii="Verdana" w:hAnsi="Verdana"/>
        <w:sz w:val="16"/>
        <w:szCs w:val="16"/>
      </w:rPr>
      <w:fldChar w:fldCharType="begin"/>
    </w:r>
    <w:r>
      <w:rPr>
        <w:rStyle w:val="PageNumber"/>
        <w:rFonts w:ascii="Verdana" w:hAnsi="Verdana"/>
        <w:sz w:val="16"/>
        <w:szCs w:val="16"/>
      </w:rPr>
      <w:instrText xml:space="preserve">PAGE  </w:instrText>
    </w:r>
    <w:r>
      <w:rPr>
        <w:rStyle w:val="PageNumber"/>
        <w:rFonts w:ascii="Verdana" w:hAnsi="Verdana"/>
        <w:sz w:val="16"/>
        <w:szCs w:val="16"/>
      </w:rPr>
      <w:fldChar w:fldCharType="separate"/>
    </w:r>
    <w:r w:rsidR="00841998">
      <w:rPr>
        <w:rStyle w:val="PageNumber"/>
        <w:rFonts w:ascii="Verdana" w:hAnsi="Verdana"/>
        <w:noProof/>
        <w:sz w:val="16"/>
        <w:szCs w:val="16"/>
      </w:rPr>
      <w:t>24</w:t>
    </w:r>
    <w:r>
      <w:rPr>
        <w:rStyle w:val="PageNumber"/>
        <w:rFonts w:ascii="Verdana" w:hAnsi="Verdana"/>
        <w:sz w:val="16"/>
        <w:szCs w:val="16"/>
      </w:rPr>
      <w:fldChar w:fldCharType="end"/>
    </w:r>
  </w:p>
  <w:p w:rsidR="008D1C54" w:rsidRDefault="008D1C5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A86" w:rsidRDefault="00635A86">
      <w:r>
        <w:separator/>
      </w:r>
    </w:p>
  </w:footnote>
  <w:footnote w:type="continuationSeparator" w:id="0">
    <w:p w:rsidR="00635A86" w:rsidRDefault="00635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Pr="00303327" w:rsidRDefault="00635A86" w:rsidP="00F9005D">
    <w:pPr>
      <w:spacing w:line="360" w:lineRule="auto"/>
      <w:jc w:val="center"/>
      <w:rPr>
        <w:rFonts w:ascii="Arial" w:hAnsi="Arial" w:cs="Arial"/>
        <w:b/>
        <w:i/>
        <w:color w:val="4A442A" w:themeColor="background2" w:themeShade="40"/>
      </w:rPr>
    </w:pPr>
    <w:sdt>
      <w:sdtPr>
        <w:rPr>
          <w:rFonts w:ascii="Arial" w:hAnsi="Arial" w:cs="Arial"/>
          <w:b/>
          <w:bCs/>
          <w:i/>
          <w:color w:val="4A442A" w:themeColor="background2" w:themeShade="40"/>
        </w:rPr>
        <w:id w:val="1443026354"/>
        <w:docPartObj>
          <w:docPartGallery w:val="Watermarks"/>
          <w:docPartUnique/>
        </w:docPartObj>
      </w:sdtPr>
      <w:sdtEndPr/>
      <w:sdtContent>
        <w:r>
          <w:rPr>
            <w:rFonts w:ascii="Arial" w:hAnsi="Arial" w:cs="Arial"/>
            <w:b/>
            <w:bCs/>
            <w:i/>
            <w:noProof/>
            <w:color w:val="4A442A" w:themeColor="background2" w:themeShade="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7326455" o:spid="_x0000_s2049" type="#_x0000_t136" style="position:absolute;left:0;text-align:left;margin-left:0;margin-top:0;width:549.9pt;height:109.95pt;rotation:315;z-index:-251658752;mso-position-horizontal:center;mso-position-horizontal-relative:margin;mso-position-vertical:center;mso-position-vertical-relative:margin" o:allowincell="f" fillcolor="silver" stroked="f">
              <v:fill opacity=".5"/>
              <v:textpath style="font-family:&quot;Calibri&quot;;font-size:1pt" string="Parabola InfoTech"/>
              <w10:wrap anchorx="margin" anchory="margin"/>
            </v:shape>
          </w:pict>
        </w:r>
      </w:sdtContent>
    </w:sdt>
    <w:r w:rsidR="008D1C54" w:rsidRPr="00F9005D">
      <w:rPr>
        <w:rFonts w:ascii="Arial" w:hAnsi="Arial" w:cs="Arial"/>
        <w:b/>
        <w:bCs/>
        <w:i/>
        <w:color w:val="4A442A" w:themeColor="background2" w:themeShade="40"/>
      </w:rPr>
      <w:t xml:space="preserve"> </w:t>
    </w:r>
    <w:r w:rsidR="008D1C54" w:rsidRPr="00303327">
      <w:rPr>
        <w:rFonts w:ascii="Arial" w:hAnsi="Arial" w:cs="Arial"/>
        <w:b/>
        <w:bCs/>
        <w:i/>
        <w:color w:val="4A442A" w:themeColor="background2" w:themeShade="40"/>
      </w:rPr>
      <w:t>Parabola InfoTech</w:t>
    </w:r>
  </w:p>
  <w:p w:rsidR="008D1C54" w:rsidRDefault="008D1C54" w:rsidP="00F9005D">
    <w:pPr>
      <w:spacing w:line="360"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Pr="002A1279" w:rsidRDefault="008D1C54">
    <w:pPr>
      <w:pStyle w:val="Header"/>
      <w:rPr>
        <w:b/>
        <w:sz w:val="28"/>
        <w:szCs w:val="28"/>
      </w:rPr>
    </w:pPr>
    <w:r>
      <w:tab/>
    </w:r>
    <w:r w:rsidRPr="002A1279">
      <w:rPr>
        <w:b/>
        <w:color w:val="404040" w:themeColor="text1" w:themeTint="BF"/>
        <w:sz w:val="28"/>
        <w:szCs w:val="28"/>
      </w:rPr>
      <w:t xml:space="preserve">Parabola Info tech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C54" w:rsidRDefault="008D1C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decimal"/>
      <w:lvlText w:val="%1."/>
      <w:lvlJc w:val="left"/>
      <w:pPr>
        <w:tabs>
          <w:tab w:val="num" w:pos="0"/>
        </w:tabs>
        <w:ind w:left="720" w:hanging="360"/>
      </w:pPr>
    </w:lvl>
  </w:abstractNum>
  <w:abstractNum w:abstractNumId="1">
    <w:nsid w:val="0000000A"/>
    <w:multiLevelType w:val="singleLevel"/>
    <w:tmpl w:val="0000000A"/>
    <w:name w:val="WW8Num11"/>
    <w:lvl w:ilvl="0">
      <w:start w:val="1"/>
      <w:numFmt w:val="decimal"/>
      <w:lvlText w:val="%1."/>
      <w:lvlJc w:val="left"/>
      <w:pPr>
        <w:tabs>
          <w:tab w:val="num" w:pos="0"/>
        </w:tabs>
        <w:ind w:left="720" w:hanging="360"/>
      </w:pPr>
      <w:rPr>
        <w:rFonts w:ascii="Symbol" w:hAnsi="Symbol" w:cs="Symbol"/>
        <w:sz w:val="20"/>
      </w:rPr>
    </w:lvl>
  </w:abstractNum>
  <w:abstractNum w:abstractNumId="2">
    <w:nsid w:val="0000000D"/>
    <w:multiLevelType w:val="singleLevel"/>
    <w:tmpl w:val="0000000D"/>
    <w:name w:val="WW8Num19"/>
    <w:lvl w:ilvl="0">
      <w:start w:val="1"/>
      <w:numFmt w:val="decimal"/>
      <w:lvlText w:val="%1."/>
      <w:lvlJc w:val="left"/>
      <w:pPr>
        <w:tabs>
          <w:tab w:val="num" w:pos="0"/>
        </w:tabs>
        <w:ind w:left="720" w:hanging="360"/>
      </w:pPr>
    </w:lvl>
  </w:abstractNum>
  <w:abstractNum w:abstractNumId="3">
    <w:nsid w:val="0000000E"/>
    <w:multiLevelType w:val="singleLevel"/>
    <w:tmpl w:val="0000000E"/>
    <w:name w:val="WW8Num21"/>
    <w:lvl w:ilvl="0">
      <w:start w:val="1"/>
      <w:numFmt w:val="decimal"/>
      <w:lvlText w:val="%1."/>
      <w:lvlJc w:val="left"/>
      <w:pPr>
        <w:tabs>
          <w:tab w:val="num" w:pos="0"/>
        </w:tabs>
        <w:ind w:left="720" w:hanging="360"/>
      </w:pPr>
      <w:rPr>
        <w:rFonts w:ascii="Calibri" w:hAnsi="Calibri" w:cs="Calibri"/>
        <w:color w:val="000000"/>
        <w:sz w:val="24"/>
        <w:szCs w:val="24"/>
      </w:rPr>
    </w:lvl>
  </w:abstractNum>
  <w:abstractNum w:abstractNumId="4">
    <w:nsid w:val="00000012"/>
    <w:multiLevelType w:val="multilevel"/>
    <w:tmpl w:val="34622150"/>
    <w:name w:val="WW8Num27"/>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0"/>
        </w:tabs>
        <w:ind w:left="0" w:firstLine="0"/>
      </w:pPr>
      <w:rPr>
        <w:rFonts w:hint="default"/>
      </w:rPr>
    </w:lvl>
    <w:lvl w:ilvl="2">
      <w:start w:val="1"/>
      <w:numFmt w:val="decimal"/>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decimal"/>
      <w:lvlText w:val="%8."/>
      <w:lvlJc w:val="left"/>
      <w:pPr>
        <w:tabs>
          <w:tab w:val="num" w:pos="0"/>
        </w:tabs>
        <w:ind w:left="0" w:firstLine="0"/>
      </w:pPr>
      <w:rPr>
        <w:rFonts w:hint="default"/>
      </w:rPr>
    </w:lvl>
    <w:lvl w:ilvl="8">
      <w:start w:val="1"/>
      <w:numFmt w:val="decimal"/>
      <w:lvlText w:val="%9."/>
      <w:lvlJc w:val="left"/>
      <w:pPr>
        <w:tabs>
          <w:tab w:val="num" w:pos="0"/>
        </w:tabs>
        <w:ind w:left="0" w:firstLine="0"/>
      </w:pPr>
      <w:rPr>
        <w:rFonts w:hint="default"/>
      </w:rPr>
    </w:lvl>
  </w:abstractNum>
  <w:abstractNum w:abstractNumId="5">
    <w:nsid w:val="00000014"/>
    <w:multiLevelType w:val="singleLevel"/>
    <w:tmpl w:val="00000014"/>
    <w:name w:val="WW8Num29"/>
    <w:lvl w:ilvl="0">
      <w:start w:val="1"/>
      <w:numFmt w:val="decimal"/>
      <w:lvlText w:val="%1."/>
      <w:lvlJc w:val="left"/>
      <w:pPr>
        <w:tabs>
          <w:tab w:val="num" w:pos="0"/>
        </w:tabs>
        <w:ind w:left="720" w:hanging="360"/>
      </w:pPr>
    </w:lvl>
  </w:abstractNum>
  <w:abstractNum w:abstractNumId="6">
    <w:nsid w:val="00000017"/>
    <w:multiLevelType w:val="multilevel"/>
    <w:tmpl w:val="1D188F5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CCE79ED"/>
    <w:multiLevelType w:val="hybridMultilevel"/>
    <w:tmpl w:val="778A5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15D629D"/>
    <w:multiLevelType w:val="hybridMultilevel"/>
    <w:tmpl w:val="51DA88F8"/>
    <w:lvl w:ilvl="0" w:tplc="2A6CB504">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379330B"/>
    <w:multiLevelType w:val="hybridMultilevel"/>
    <w:tmpl w:val="E064D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C73808"/>
    <w:multiLevelType w:val="singleLevel"/>
    <w:tmpl w:val="0000000A"/>
    <w:lvl w:ilvl="0">
      <w:start w:val="1"/>
      <w:numFmt w:val="decimal"/>
      <w:lvlText w:val="%1."/>
      <w:lvlJc w:val="left"/>
      <w:pPr>
        <w:tabs>
          <w:tab w:val="num" w:pos="0"/>
        </w:tabs>
        <w:ind w:left="720" w:hanging="360"/>
      </w:pPr>
      <w:rPr>
        <w:rFonts w:ascii="Symbol" w:hAnsi="Symbol" w:cs="Symbol"/>
        <w:sz w:val="20"/>
      </w:rPr>
    </w:lvl>
  </w:abstractNum>
  <w:abstractNum w:abstractNumId="14">
    <w:nsid w:val="16DF0B71"/>
    <w:multiLevelType w:val="hybridMultilevel"/>
    <w:tmpl w:val="2302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3777D"/>
    <w:multiLevelType w:val="hybridMultilevel"/>
    <w:tmpl w:val="157C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414E0"/>
    <w:multiLevelType w:val="hybridMultilevel"/>
    <w:tmpl w:val="F02E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B35415"/>
    <w:multiLevelType w:val="hybridMultilevel"/>
    <w:tmpl w:val="D632DF4E"/>
    <w:lvl w:ilvl="0" w:tplc="04090001">
      <w:start w:val="1"/>
      <w:numFmt w:val="bullet"/>
      <w:lvlText w:val=""/>
      <w:lvlJc w:val="left"/>
      <w:pPr>
        <w:tabs>
          <w:tab w:val="num" w:pos="1080"/>
        </w:tabs>
        <w:ind w:left="1080" w:hanging="360"/>
      </w:pPr>
      <w:rPr>
        <w:rFonts w:ascii="Symbol" w:hAnsi="Symbol" w:hint="default"/>
      </w:rPr>
    </w:lvl>
    <w:lvl w:ilvl="1" w:tplc="00227296">
      <w:start w:val="1"/>
      <w:numFmt w:val="upperRoman"/>
      <w:lvlText w:val="%2."/>
      <w:lvlJc w:val="right"/>
      <w:pPr>
        <w:tabs>
          <w:tab w:val="num" w:pos="1500"/>
        </w:tabs>
        <w:ind w:left="1500" w:hanging="180"/>
      </w:pPr>
      <w:rPr>
        <w:rFonts w:hint="default"/>
        <w:b w:val="0"/>
        <w:bCs w:val="0"/>
      </w:rPr>
    </w:lvl>
    <w:lvl w:ilvl="2" w:tplc="04090013">
      <w:start w:val="1"/>
      <w:numFmt w:val="upperRoman"/>
      <w:lvlText w:val="%3."/>
      <w:lvlJc w:val="right"/>
      <w:pPr>
        <w:tabs>
          <w:tab w:val="num" w:pos="2280"/>
        </w:tabs>
        <w:ind w:left="2280" w:hanging="180"/>
      </w:pPr>
      <w:rPr>
        <w:rFonts w:hint="default"/>
      </w:rPr>
    </w:lvl>
    <w:lvl w:ilvl="3" w:tplc="0409000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8">
    <w:nsid w:val="36127E84"/>
    <w:multiLevelType w:val="hybridMultilevel"/>
    <w:tmpl w:val="3058EBEA"/>
    <w:lvl w:ilvl="0" w:tplc="0409000F">
      <w:start w:val="1"/>
      <w:numFmt w:val="decimal"/>
      <w:lvlText w:val="%1."/>
      <w:lvlJc w:val="left"/>
      <w:pPr>
        <w:ind w:left="720" w:hanging="360"/>
      </w:pPr>
    </w:lvl>
    <w:lvl w:ilvl="1" w:tplc="DBE0CAEA">
      <w:start w:val="1"/>
      <w:numFmt w:val="lowerRoman"/>
      <w:lvlText w:val="%2."/>
      <w:lvlJc w:val="left"/>
      <w:pPr>
        <w:ind w:left="1800" w:hanging="720"/>
      </w:pPr>
      <w:rPr>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86537DC"/>
    <w:multiLevelType w:val="hybridMultilevel"/>
    <w:tmpl w:val="6D663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2D1C94"/>
    <w:multiLevelType w:val="hybridMultilevel"/>
    <w:tmpl w:val="39329F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0D43D5E"/>
    <w:multiLevelType w:val="hybridMultilevel"/>
    <w:tmpl w:val="157C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CC48F1"/>
    <w:multiLevelType w:val="singleLevel"/>
    <w:tmpl w:val="00000004"/>
    <w:lvl w:ilvl="0">
      <w:start w:val="1"/>
      <w:numFmt w:val="decimal"/>
      <w:lvlText w:val="%1."/>
      <w:lvlJc w:val="left"/>
      <w:pPr>
        <w:tabs>
          <w:tab w:val="num" w:pos="0"/>
        </w:tabs>
        <w:ind w:left="720" w:hanging="360"/>
      </w:pPr>
    </w:lvl>
  </w:abstractNum>
  <w:abstractNum w:abstractNumId="23">
    <w:nsid w:val="4B07183B"/>
    <w:multiLevelType w:val="hybridMultilevel"/>
    <w:tmpl w:val="A4CCA6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126BD8"/>
    <w:multiLevelType w:val="hybridMultilevel"/>
    <w:tmpl w:val="244CF8EC"/>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63057C"/>
    <w:multiLevelType w:val="hybridMultilevel"/>
    <w:tmpl w:val="B7023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C5735B"/>
    <w:multiLevelType w:val="hybridMultilevel"/>
    <w:tmpl w:val="3058EBEA"/>
    <w:lvl w:ilvl="0" w:tplc="0409000F">
      <w:start w:val="1"/>
      <w:numFmt w:val="decimal"/>
      <w:lvlText w:val="%1."/>
      <w:lvlJc w:val="left"/>
      <w:pPr>
        <w:ind w:left="720" w:hanging="360"/>
      </w:pPr>
    </w:lvl>
    <w:lvl w:ilvl="1" w:tplc="DBE0CAEA">
      <w:start w:val="1"/>
      <w:numFmt w:val="lowerRoman"/>
      <w:lvlText w:val="%2."/>
      <w:lvlJc w:val="left"/>
      <w:pPr>
        <w:ind w:left="1800" w:hanging="720"/>
      </w:pPr>
      <w:rPr>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FA17772"/>
    <w:multiLevelType w:val="hybridMultilevel"/>
    <w:tmpl w:val="954E52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091201"/>
    <w:multiLevelType w:val="hybridMultilevel"/>
    <w:tmpl w:val="16308A9E"/>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B93286"/>
    <w:multiLevelType w:val="multilevel"/>
    <w:tmpl w:val="D5E69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9A2C23"/>
    <w:multiLevelType w:val="multilevel"/>
    <w:tmpl w:val="505427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Times New Roman" w:eastAsia="Times New Roman" w:hAnsi="Times New Roman" w:cs="Times New Roman"/>
      </w:rPr>
    </w:lvl>
    <w:lvl w:ilvl="3">
      <w:start w:val="1"/>
      <w:numFmt w:val="decimal"/>
      <w:lvlText w:val="%4."/>
      <w:lvlJc w:val="left"/>
      <w:pPr>
        <w:tabs>
          <w:tab w:val="num" w:pos="1800"/>
        </w:tabs>
        <w:ind w:left="1800" w:hanging="360"/>
      </w:pPr>
      <w:rPr>
        <w:rFonts w:ascii="Calibri" w:eastAsia="Times New Roman" w:hAnsi="Calibri" w:cs="Calibri"/>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6D4A746A"/>
    <w:multiLevelType w:val="hybridMultilevel"/>
    <w:tmpl w:val="82E05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296304C"/>
    <w:multiLevelType w:val="hybridMultilevel"/>
    <w:tmpl w:val="29200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9672624"/>
    <w:multiLevelType w:val="hybridMultilevel"/>
    <w:tmpl w:val="DDC20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F452D9"/>
    <w:multiLevelType w:val="multilevel"/>
    <w:tmpl w:val="00000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29"/>
  </w:num>
  <w:num w:numId="3">
    <w:abstractNumId w:val="33"/>
  </w:num>
  <w:num w:numId="4">
    <w:abstractNumId w:val="32"/>
  </w:num>
  <w:num w:numId="5">
    <w:abstractNumId w:val="19"/>
  </w:num>
  <w:num w:numId="6">
    <w:abstractNumId w:val="28"/>
  </w:num>
  <w:num w:numId="7">
    <w:abstractNumId w:val="23"/>
  </w:num>
  <w:num w:numId="8">
    <w:abstractNumId w:val="8"/>
  </w:num>
  <w:num w:numId="9">
    <w:abstractNumId w:val="9"/>
  </w:num>
  <w:num w:numId="10">
    <w:abstractNumId w:val="7"/>
  </w:num>
  <w:num w:numId="11">
    <w:abstractNumId w:val="27"/>
  </w:num>
  <w:num w:numId="12">
    <w:abstractNumId w:val="24"/>
  </w:num>
  <w:num w:numId="13">
    <w:abstractNumId w:val="0"/>
  </w:num>
  <w:num w:numId="14">
    <w:abstractNumId w:val="1"/>
  </w:num>
  <w:num w:numId="15">
    <w:abstractNumId w:val="6"/>
  </w:num>
  <w:num w:numId="16">
    <w:abstractNumId w:val="12"/>
  </w:num>
  <w:num w:numId="17">
    <w:abstractNumId w:val="30"/>
  </w:num>
  <w:num w:numId="18">
    <w:abstractNumId w:val="10"/>
  </w:num>
  <w:num w:numId="19">
    <w:abstractNumId w:val="21"/>
  </w:num>
  <w:num w:numId="20">
    <w:abstractNumId w:val="34"/>
  </w:num>
  <w:num w:numId="21">
    <w:abstractNumId w:val="20"/>
  </w:num>
  <w:num w:numId="22">
    <w:abstractNumId w:val="22"/>
  </w:num>
  <w:num w:numId="23">
    <w:abstractNumId w:val="14"/>
  </w:num>
  <w:num w:numId="24">
    <w:abstractNumId w:val="13"/>
  </w:num>
  <w:num w:numId="25">
    <w:abstractNumId w:val="11"/>
  </w:num>
  <w:num w:numId="26">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27">
    <w:abstractNumId w:val="0"/>
    <w:lvlOverride w:ilvl="0">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lvlOverride w:ilvl="2"/>
    <w:lvlOverride w:ilvl="3"/>
    <w:lvlOverride w:ilvl="4"/>
    <w:lvlOverride w:ilvl="5"/>
    <w:lvlOverride w:ilvl="6"/>
    <w:lvlOverride w:ilvl="7"/>
    <w:lvlOverride w:ilvl="8"/>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5"/>
  </w:num>
  <w:num w:numId="38">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B6"/>
    <w:rsid w:val="00001C96"/>
    <w:rsid w:val="00004A40"/>
    <w:rsid w:val="00006D2B"/>
    <w:rsid w:val="00011CB2"/>
    <w:rsid w:val="00012337"/>
    <w:rsid w:val="00012FA3"/>
    <w:rsid w:val="00013CC2"/>
    <w:rsid w:val="00027986"/>
    <w:rsid w:val="00033E00"/>
    <w:rsid w:val="000450FC"/>
    <w:rsid w:val="00047BC1"/>
    <w:rsid w:val="00050E4E"/>
    <w:rsid w:val="00055BC9"/>
    <w:rsid w:val="000664BA"/>
    <w:rsid w:val="0007215B"/>
    <w:rsid w:val="00084066"/>
    <w:rsid w:val="0009526E"/>
    <w:rsid w:val="00097AD3"/>
    <w:rsid w:val="000C1FBB"/>
    <w:rsid w:val="000D205B"/>
    <w:rsid w:val="000D2DE2"/>
    <w:rsid w:val="000E51F6"/>
    <w:rsid w:val="001213B1"/>
    <w:rsid w:val="001461CD"/>
    <w:rsid w:val="00153BA5"/>
    <w:rsid w:val="00163505"/>
    <w:rsid w:val="00164FC6"/>
    <w:rsid w:val="00166A5E"/>
    <w:rsid w:val="001700AD"/>
    <w:rsid w:val="00173DB8"/>
    <w:rsid w:val="00187B97"/>
    <w:rsid w:val="001930B7"/>
    <w:rsid w:val="001942DC"/>
    <w:rsid w:val="001A3531"/>
    <w:rsid w:val="001B343B"/>
    <w:rsid w:val="001C0279"/>
    <w:rsid w:val="001C311F"/>
    <w:rsid w:val="001C653A"/>
    <w:rsid w:val="001D4B3E"/>
    <w:rsid w:val="001E6331"/>
    <w:rsid w:val="001F7480"/>
    <w:rsid w:val="00202304"/>
    <w:rsid w:val="0020266E"/>
    <w:rsid w:val="002131AD"/>
    <w:rsid w:val="00213E34"/>
    <w:rsid w:val="002249DF"/>
    <w:rsid w:val="002316DB"/>
    <w:rsid w:val="0023280C"/>
    <w:rsid w:val="002470F8"/>
    <w:rsid w:val="002505B2"/>
    <w:rsid w:val="00256FA1"/>
    <w:rsid w:val="00262CFF"/>
    <w:rsid w:val="00272D2B"/>
    <w:rsid w:val="002766B2"/>
    <w:rsid w:val="0027717B"/>
    <w:rsid w:val="00290FDE"/>
    <w:rsid w:val="00293C26"/>
    <w:rsid w:val="00294D5E"/>
    <w:rsid w:val="002A1279"/>
    <w:rsid w:val="002A336B"/>
    <w:rsid w:val="002C728A"/>
    <w:rsid w:val="002D0E61"/>
    <w:rsid w:val="002D2A16"/>
    <w:rsid w:val="002E0B33"/>
    <w:rsid w:val="00303327"/>
    <w:rsid w:val="00305DEA"/>
    <w:rsid w:val="00311083"/>
    <w:rsid w:val="00323F6E"/>
    <w:rsid w:val="003314AA"/>
    <w:rsid w:val="00333810"/>
    <w:rsid w:val="0034488D"/>
    <w:rsid w:val="00361670"/>
    <w:rsid w:val="0037361B"/>
    <w:rsid w:val="00374345"/>
    <w:rsid w:val="00374642"/>
    <w:rsid w:val="00377175"/>
    <w:rsid w:val="00382354"/>
    <w:rsid w:val="00383BF3"/>
    <w:rsid w:val="003967B4"/>
    <w:rsid w:val="003A49A9"/>
    <w:rsid w:val="003A5877"/>
    <w:rsid w:val="003B3007"/>
    <w:rsid w:val="003B44F0"/>
    <w:rsid w:val="003B497B"/>
    <w:rsid w:val="003B4EBE"/>
    <w:rsid w:val="003C2D97"/>
    <w:rsid w:val="003C7580"/>
    <w:rsid w:val="003C77D8"/>
    <w:rsid w:val="003C7E1C"/>
    <w:rsid w:val="003D1CCA"/>
    <w:rsid w:val="003D5879"/>
    <w:rsid w:val="003D5A67"/>
    <w:rsid w:val="003E040F"/>
    <w:rsid w:val="003E0608"/>
    <w:rsid w:val="003F1E17"/>
    <w:rsid w:val="003F3605"/>
    <w:rsid w:val="003F5CE5"/>
    <w:rsid w:val="003F733D"/>
    <w:rsid w:val="00401E29"/>
    <w:rsid w:val="00405B69"/>
    <w:rsid w:val="00406300"/>
    <w:rsid w:val="0042033B"/>
    <w:rsid w:val="00431BD3"/>
    <w:rsid w:val="00431FE8"/>
    <w:rsid w:val="00432B67"/>
    <w:rsid w:val="00436D67"/>
    <w:rsid w:val="004378D8"/>
    <w:rsid w:val="00450A22"/>
    <w:rsid w:val="00451FC3"/>
    <w:rsid w:val="00453789"/>
    <w:rsid w:val="00455442"/>
    <w:rsid w:val="004602A2"/>
    <w:rsid w:val="00466F61"/>
    <w:rsid w:val="00475169"/>
    <w:rsid w:val="0048232C"/>
    <w:rsid w:val="00482657"/>
    <w:rsid w:val="00494BCE"/>
    <w:rsid w:val="00497A5B"/>
    <w:rsid w:val="004A131A"/>
    <w:rsid w:val="004A6D06"/>
    <w:rsid w:val="004B23A3"/>
    <w:rsid w:val="004B3109"/>
    <w:rsid w:val="004C3138"/>
    <w:rsid w:val="004C5B3B"/>
    <w:rsid w:val="00501F22"/>
    <w:rsid w:val="00505EA5"/>
    <w:rsid w:val="00505F59"/>
    <w:rsid w:val="00512CB4"/>
    <w:rsid w:val="00536F65"/>
    <w:rsid w:val="00564FF9"/>
    <w:rsid w:val="00577225"/>
    <w:rsid w:val="005778E6"/>
    <w:rsid w:val="005901AE"/>
    <w:rsid w:val="00595BF1"/>
    <w:rsid w:val="005977B3"/>
    <w:rsid w:val="005C2FAC"/>
    <w:rsid w:val="005C424B"/>
    <w:rsid w:val="005D2EED"/>
    <w:rsid w:val="005D51D2"/>
    <w:rsid w:val="005D7225"/>
    <w:rsid w:val="005F697B"/>
    <w:rsid w:val="005F7EBA"/>
    <w:rsid w:val="00610424"/>
    <w:rsid w:val="00610B42"/>
    <w:rsid w:val="006133B7"/>
    <w:rsid w:val="00614664"/>
    <w:rsid w:val="00621FA6"/>
    <w:rsid w:val="00635A86"/>
    <w:rsid w:val="006537F5"/>
    <w:rsid w:val="006565B3"/>
    <w:rsid w:val="0067053D"/>
    <w:rsid w:val="00670911"/>
    <w:rsid w:val="00673895"/>
    <w:rsid w:val="006809D2"/>
    <w:rsid w:val="00686025"/>
    <w:rsid w:val="00692473"/>
    <w:rsid w:val="006A0476"/>
    <w:rsid w:val="006A1C80"/>
    <w:rsid w:val="006A2B26"/>
    <w:rsid w:val="006B0AEF"/>
    <w:rsid w:val="006B16DF"/>
    <w:rsid w:val="006B3944"/>
    <w:rsid w:val="006D6954"/>
    <w:rsid w:val="006E1A38"/>
    <w:rsid w:val="006E3F11"/>
    <w:rsid w:val="00716696"/>
    <w:rsid w:val="00720A86"/>
    <w:rsid w:val="007244A1"/>
    <w:rsid w:val="00725539"/>
    <w:rsid w:val="00736005"/>
    <w:rsid w:val="00742F1A"/>
    <w:rsid w:val="00744010"/>
    <w:rsid w:val="00746336"/>
    <w:rsid w:val="00757F79"/>
    <w:rsid w:val="007702B1"/>
    <w:rsid w:val="00776B32"/>
    <w:rsid w:val="00781134"/>
    <w:rsid w:val="00781A0A"/>
    <w:rsid w:val="0079572F"/>
    <w:rsid w:val="00797FC4"/>
    <w:rsid w:val="007B2A40"/>
    <w:rsid w:val="007B2EBC"/>
    <w:rsid w:val="007B2F3B"/>
    <w:rsid w:val="007C089E"/>
    <w:rsid w:val="007C50F6"/>
    <w:rsid w:val="007D4193"/>
    <w:rsid w:val="007D607F"/>
    <w:rsid w:val="008012CC"/>
    <w:rsid w:val="00801A71"/>
    <w:rsid w:val="0080697D"/>
    <w:rsid w:val="00806D38"/>
    <w:rsid w:val="00820664"/>
    <w:rsid w:val="0082143F"/>
    <w:rsid w:val="00825A8A"/>
    <w:rsid w:val="00841998"/>
    <w:rsid w:val="0084549A"/>
    <w:rsid w:val="00851420"/>
    <w:rsid w:val="00851F4D"/>
    <w:rsid w:val="0085241A"/>
    <w:rsid w:val="0087472D"/>
    <w:rsid w:val="008842FC"/>
    <w:rsid w:val="0089620F"/>
    <w:rsid w:val="008A25D9"/>
    <w:rsid w:val="008B1CB1"/>
    <w:rsid w:val="008B32D1"/>
    <w:rsid w:val="008B7578"/>
    <w:rsid w:val="008D1C54"/>
    <w:rsid w:val="008E205B"/>
    <w:rsid w:val="008E5B5E"/>
    <w:rsid w:val="008F07F8"/>
    <w:rsid w:val="009043F5"/>
    <w:rsid w:val="00924FCE"/>
    <w:rsid w:val="00934E9B"/>
    <w:rsid w:val="009402BE"/>
    <w:rsid w:val="009447C0"/>
    <w:rsid w:val="009509D0"/>
    <w:rsid w:val="00970EFE"/>
    <w:rsid w:val="009733B6"/>
    <w:rsid w:val="0097514B"/>
    <w:rsid w:val="009762ED"/>
    <w:rsid w:val="00980D94"/>
    <w:rsid w:val="00986C65"/>
    <w:rsid w:val="009A732E"/>
    <w:rsid w:val="009B0561"/>
    <w:rsid w:val="009C26EE"/>
    <w:rsid w:val="009C3483"/>
    <w:rsid w:val="009C7509"/>
    <w:rsid w:val="009C7E5B"/>
    <w:rsid w:val="009D41F2"/>
    <w:rsid w:val="009D6E83"/>
    <w:rsid w:val="009D7531"/>
    <w:rsid w:val="009E2E15"/>
    <w:rsid w:val="009F1155"/>
    <w:rsid w:val="009F4834"/>
    <w:rsid w:val="009F53CA"/>
    <w:rsid w:val="009F582D"/>
    <w:rsid w:val="00A00533"/>
    <w:rsid w:val="00A02B10"/>
    <w:rsid w:val="00A104F8"/>
    <w:rsid w:val="00A15439"/>
    <w:rsid w:val="00A21E60"/>
    <w:rsid w:val="00A22DE5"/>
    <w:rsid w:val="00A22E26"/>
    <w:rsid w:val="00A2499D"/>
    <w:rsid w:val="00A26D05"/>
    <w:rsid w:val="00A277BF"/>
    <w:rsid w:val="00A321F6"/>
    <w:rsid w:val="00A32424"/>
    <w:rsid w:val="00A370B0"/>
    <w:rsid w:val="00A407C7"/>
    <w:rsid w:val="00A40EBC"/>
    <w:rsid w:val="00A47A6C"/>
    <w:rsid w:val="00A47EF3"/>
    <w:rsid w:val="00A6185E"/>
    <w:rsid w:val="00A723DC"/>
    <w:rsid w:val="00A80300"/>
    <w:rsid w:val="00A80475"/>
    <w:rsid w:val="00A80698"/>
    <w:rsid w:val="00A92948"/>
    <w:rsid w:val="00A97AF9"/>
    <w:rsid w:val="00AA4B31"/>
    <w:rsid w:val="00AB20DA"/>
    <w:rsid w:val="00AB60C8"/>
    <w:rsid w:val="00AE2FF0"/>
    <w:rsid w:val="00AE4F83"/>
    <w:rsid w:val="00AE5044"/>
    <w:rsid w:val="00AE5AA6"/>
    <w:rsid w:val="00AF3109"/>
    <w:rsid w:val="00AF4F4B"/>
    <w:rsid w:val="00AF5F7C"/>
    <w:rsid w:val="00AF7519"/>
    <w:rsid w:val="00B010E1"/>
    <w:rsid w:val="00B05AC8"/>
    <w:rsid w:val="00B07CEE"/>
    <w:rsid w:val="00B12294"/>
    <w:rsid w:val="00B12BBB"/>
    <w:rsid w:val="00B2387C"/>
    <w:rsid w:val="00B24593"/>
    <w:rsid w:val="00B255FE"/>
    <w:rsid w:val="00B32B59"/>
    <w:rsid w:val="00B34124"/>
    <w:rsid w:val="00B34502"/>
    <w:rsid w:val="00B35A80"/>
    <w:rsid w:val="00B461F5"/>
    <w:rsid w:val="00B53ED1"/>
    <w:rsid w:val="00B556CB"/>
    <w:rsid w:val="00B55F8C"/>
    <w:rsid w:val="00B600FA"/>
    <w:rsid w:val="00B66092"/>
    <w:rsid w:val="00B72E41"/>
    <w:rsid w:val="00B74AD5"/>
    <w:rsid w:val="00B75D70"/>
    <w:rsid w:val="00B858B3"/>
    <w:rsid w:val="00B86F3E"/>
    <w:rsid w:val="00B96C8A"/>
    <w:rsid w:val="00BA1EC4"/>
    <w:rsid w:val="00BA3730"/>
    <w:rsid w:val="00BB75D0"/>
    <w:rsid w:val="00BC18C9"/>
    <w:rsid w:val="00BC655E"/>
    <w:rsid w:val="00BD1C9B"/>
    <w:rsid w:val="00BD4F3B"/>
    <w:rsid w:val="00BD6330"/>
    <w:rsid w:val="00BE5653"/>
    <w:rsid w:val="00BF0871"/>
    <w:rsid w:val="00BF5C7C"/>
    <w:rsid w:val="00C013AC"/>
    <w:rsid w:val="00C04871"/>
    <w:rsid w:val="00C061B3"/>
    <w:rsid w:val="00C148F4"/>
    <w:rsid w:val="00C206A6"/>
    <w:rsid w:val="00C52011"/>
    <w:rsid w:val="00C53A38"/>
    <w:rsid w:val="00C5513D"/>
    <w:rsid w:val="00C654E1"/>
    <w:rsid w:val="00C71FAF"/>
    <w:rsid w:val="00C730FD"/>
    <w:rsid w:val="00C75922"/>
    <w:rsid w:val="00C81074"/>
    <w:rsid w:val="00C9398D"/>
    <w:rsid w:val="00CA5CF1"/>
    <w:rsid w:val="00CA7392"/>
    <w:rsid w:val="00CB688E"/>
    <w:rsid w:val="00CB737F"/>
    <w:rsid w:val="00CF09CC"/>
    <w:rsid w:val="00CF3EFD"/>
    <w:rsid w:val="00D00D25"/>
    <w:rsid w:val="00D03230"/>
    <w:rsid w:val="00D03B58"/>
    <w:rsid w:val="00D20DC7"/>
    <w:rsid w:val="00D20F54"/>
    <w:rsid w:val="00D32FEC"/>
    <w:rsid w:val="00D4160E"/>
    <w:rsid w:val="00D45161"/>
    <w:rsid w:val="00D66AA7"/>
    <w:rsid w:val="00D706FC"/>
    <w:rsid w:val="00D70CBE"/>
    <w:rsid w:val="00D76AC1"/>
    <w:rsid w:val="00D7716F"/>
    <w:rsid w:val="00D77C72"/>
    <w:rsid w:val="00D8179B"/>
    <w:rsid w:val="00D84008"/>
    <w:rsid w:val="00D8565E"/>
    <w:rsid w:val="00D964EF"/>
    <w:rsid w:val="00DA378A"/>
    <w:rsid w:val="00DA3EA3"/>
    <w:rsid w:val="00DA4367"/>
    <w:rsid w:val="00DB0089"/>
    <w:rsid w:val="00DC0C34"/>
    <w:rsid w:val="00DC0E0D"/>
    <w:rsid w:val="00DE0437"/>
    <w:rsid w:val="00DE6DF5"/>
    <w:rsid w:val="00DE71F6"/>
    <w:rsid w:val="00E15C68"/>
    <w:rsid w:val="00E23541"/>
    <w:rsid w:val="00E34EC8"/>
    <w:rsid w:val="00E412EF"/>
    <w:rsid w:val="00E43E68"/>
    <w:rsid w:val="00E469C6"/>
    <w:rsid w:val="00E53520"/>
    <w:rsid w:val="00E70591"/>
    <w:rsid w:val="00E73358"/>
    <w:rsid w:val="00E76375"/>
    <w:rsid w:val="00E7675F"/>
    <w:rsid w:val="00E77BE0"/>
    <w:rsid w:val="00E82535"/>
    <w:rsid w:val="00E82AA5"/>
    <w:rsid w:val="00E8628D"/>
    <w:rsid w:val="00E87DE2"/>
    <w:rsid w:val="00E943C6"/>
    <w:rsid w:val="00E97685"/>
    <w:rsid w:val="00EB2304"/>
    <w:rsid w:val="00EC65DD"/>
    <w:rsid w:val="00EC6BA7"/>
    <w:rsid w:val="00ED00DE"/>
    <w:rsid w:val="00ED2137"/>
    <w:rsid w:val="00ED6C42"/>
    <w:rsid w:val="00ED7DCB"/>
    <w:rsid w:val="00EE07F5"/>
    <w:rsid w:val="00EE60B2"/>
    <w:rsid w:val="00EE730D"/>
    <w:rsid w:val="00EF4BA5"/>
    <w:rsid w:val="00EF6DE7"/>
    <w:rsid w:val="00F03DB4"/>
    <w:rsid w:val="00F11C7B"/>
    <w:rsid w:val="00F13FB2"/>
    <w:rsid w:val="00F16499"/>
    <w:rsid w:val="00F27A61"/>
    <w:rsid w:val="00F3003F"/>
    <w:rsid w:val="00F30E36"/>
    <w:rsid w:val="00F3117E"/>
    <w:rsid w:val="00F342CE"/>
    <w:rsid w:val="00F57A90"/>
    <w:rsid w:val="00F80BA3"/>
    <w:rsid w:val="00F879CB"/>
    <w:rsid w:val="00F9005D"/>
    <w:rsid w:val="00F90874"/>
    <w:rsid w:val="00F91F33"/>
    <w:rsid w:val="00F97669"/>
    <w:rsid w:val="00FA20F0"/>
    <w:rsid w:val="00FC3CAA"/>
    <w:rsid w:val="00FD2B9D"/>
    <w:rsid w:val="00FD4BE8"/>
    <w:rsid w:val="00FE034D"/>
    <w:rsid w:val="00FE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docId w15:val="{6AB8FB1B-B27A-4066-8E3A-9AC24ECF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657"/>
    <w:rPr>
      <w:sz w:val="24"/>
      <w:szCs w:val="24"/>
    </w:rPr>
  </w:style>
  <w:style w:type="paragraph" w:styleId="Heading1">
    <w:name w:val="heading 1"/>
    <w:basedOn w:val="Normal"/>
    <w:next w:val="Normal"/>
    <w:qFormat/>
    <w:rsid w:val="0048265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82657"/>
    <w:pPr>
      <w:keepNext/>
      <w:spacing w:before="240" w:after="60"/>
      <w:outlineLvl w:val="1"/>
    </w:pPr>
    <w:rPr>
      <w:rFonts w:ascii="Arial" w:hAnsi="Arial" w:cs="Arial"/>
      <w:b/>
      <w:bCs/>
      <w:i/>
      <w:iCs/>
      <w:sz w:val="28"/>
      <w:szCs w:val="28"/>
    </w:rPr>
  </w:style>
  <w:style w:type="paragraph" w:styleId="Heading3">
    <w:name w:val="heading 3"/>
    <w:aliases w:val=" Char Char"/>
    <w:basedOn w:val="Normal"/>
    <w:next w:val="Normal"/>
    <w:link w:val="Heading3Char"/>
    <w:uiPriority w:val="9"/>
    <w:qFormat/>
    <w:rsid w:val="00482657"/>
    <w:pPr>
      <w:keepNext/>
      <w:spacing w:before="240" w:after="60"/>
      <w:outlineLvl w:val="2"/>
    </w:pPr>
    <w:rPr>
      <w:rFonts w:ascii="Arial" w:hAnsi="Arial" w:cs="Arial"/>
      <w:b/>
      <w:bCs/>
      <w:sz w:val="26"/>
      <w:szCs w:val="26"/>
    </w:rPr>
  </w:style>
  <w:style w:type="paragraph" w:styleId="Heading4">
    <w:name w:val="heading 4"/>
    <w:basedOn w:val="Normal"/>
    <w:next w:val="Normal"/>
    <w:qFormat/>
    <w:rsid w:val="00482657"/>
    <w:pPr>
      <w:keepNext/>
      <w:outlineLvl w:val="3"/>
    </w:pPr>
    <w:rPr>
      <w:b/>
      <w:bCs/>
    </w:rPr>
  </w:style>
  <w:style w:type="paragraph" w:styleId="Heading5">
    <w:name w:val="heading 5"/>
    <w:basedOn w:val="Normal"/>
    <w:next w:val="Normal"/>
    <w:qFormat/>
    <w:rsid w:val="00482657"/>
    <w:pPr>
      <w:keepNext/>
      <w:tabs>
        <w:tab w:val="left" w:pos="1827"/>
      </w:tabs>
      <w:outlineLvl w:val="4"/>
    </w:pPr>
    <w:rPr>
      <w:rFonts w:ascii="Arial" w:hAnsi="Arial" w:cs="Arial"/>
      <w:b/>
      <w:bCs/>
      <w:i/>
      <w:iCs/>
      <w:color w:val="008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482657"/>
  </w:style>
  <w:style w:type="character" w:styleId="Hyperlink">
    <w:name w:val="Hyperlink"/>
    <w:basedOn w:val="DefaultParagraphFont"/>
    <w:rsid w:val="00482657"/>
    <w:rPr>
      <w:color w:val="0000FF"/>
      <w:u w:val="single"/>
    </w:rPr>
  </w:style>
  <w:style w:type="character" w:customStyle="1" w:styleId="brokenlink">
    <w:name w:val="brokenlink"/>
    <w:basedOn w:val="DefaultParagraphFont"/>
    <w:rsid w:val="00482657"/>
  </w:style>
  <w:style w:type="paragraph" w:customStyle="1" w:styleId="style6">
    <w:name w:val="style6"/>
    <w:basedOn w:val="Normal"/>
    <w:rsid w:val="00482657"/>
    <w:pPr>
      <w:spacing w:before="100" w:beforeAutospacing="1" w:after="100" w:afterAutospacing="1"/>
    </w:pPr>
  </w:style>
  <w:style w:type="paragraph" w:styleId="TOC1">
    <w:name w:val="toc 1"/>
    <w:basedOn w:val="Normal"/>
    <w:next w:val="Normal"/>
    <w:autoRedefine/>
    <w:semiHidden/>
    <w:rsid w:val="00482657"/>
    <w:pPr>
      <w:spacing w:before="120" w:after="120"/>
    </w:pPr>
    <w:rPr>
      <w:b/>
      <w:bCs/>
      <w:sz w:val="20"/>
      <w:szCs w:val="20"/>
    </w:rPr>
  </w:style>
  <w:style w:type="paragraph" w:styleId="TOC2">
    <w:name w:val="toc 2"/>
    <w:basedOn w:val="Normal"/>
    <w:next w:val="Normal"/>
    <w:autoRedefine/>
    <w:semiHidden/>
    <w:rsid w:val="00482657"/>
    <w:pPr>
      <w:tabs>
        <w:tab w:val="right" w:leader="dot" w:pos="9350"/>
      </w:tabs>
    </w:pPr>
    <w:rPr>
      <w:rFonts w:ascii="Verdana" w:hAnsi="Verdana"/>
      <w:b/>
      <w:sz w:val="20"/>
      <w:szCs w:val="20"/>
    </w:rPr>
  </w:style>
  <w:style w:type="paragraph" w:styleId="TOC3">
    <w:name w:val="toc 3"/>
    <w:basedOn w:val="Normal"/>
    <w:next w:val="Normal"/>
    <w:autoRedefine/>
    <w:semiHidden/>
    <w:rsid w:val="00482657"/>
    <w:pPr>
      <w:tabs>
        <w:tab w:val="right" w:leader="dot" w:pos="9350"/>
      </w:tabs>
      <w:ind w:left="480"/>
    </w:pPr>
    <w:rPr>
      <w:rFonts w:ascii="Verdana" w:hAnsi="Verdana"/>
      <w:iCs/>
      <w:sz w:val="20"/>
      <w:szCs w:val="20"/>
    </w:rPr>
  </w:style>
  <w:style w:type="paragraph" w:styleId="Footer">
    <w:name w:val="footer"/>
    <w:basedOn w:val="Normal"/>
    <w:rsid w:val="00482657"/>
    <w:pPr>
      <w:tabs>
        <w:tab w:val="center" w:pos="4320"/>
        <w:tab w:val="right" w:pos="8640"/>
      </w:tabs>
    </w:pPr>
  </w:style>
  <w:style w:type="character" w:styleId="PageNumber">
    <w:name w:val="page number"/>
    <w:basedOn w:val="DefaultParagraphFont"/>
    <w:rsid w:val="00482657"/>
  </w:style>
  <w:style w:type="paragraph" w:styleId="Header">
    <w:name w:val="header"/>
    <w:basedOn w:val="Normal"/>
    <w:rsid w:val="00482657"/>
    <w:pPr>
      <w:tabs>
        <w:tab w:val="center" w:pos="4320"/>
        <w:tab w:val="right" w:pos="8640"/>
      </w:tabs>
    </w:pPr>
  </w:style>
  <w:style w:type="paragraph" w:styleId="NormalWeb">
    <w:name w:val="Normal (Web)"/>
    <w:basedOn w:val="Normal"/>
    <w:uiPriority w:val="99"/>
    <w:rsid w:val="00482657"/>
    <w:pPr>
      <w:spacing w:before="100" w:beforeAutospacing="1" w:after="100" w:afterAutospacing="1"/>
    </w:pPr>
  </w:style>
  <w:style w:type="paragraph" w:styleId="TOC4">
    <w:name w:val="toc 4"/>
    <w:basedOn w:val="Normal"/>
    <w:next w:val="Normal"/>
    <w:autoRedefine/>
    <w:semiHidden/>
    <w:rsid w:val="00482657"/>
    <w:pPr>
      <w:ind w:left="720"/>
    </w:pPr>
  </w:style>
  <w:style w:type="character" w:customStyle="1" w:styleId="apple-style-span">
    <w:name w:val="apple-style-span"/>
    <w:basedOn w:val="DefaultParagraphFont"/>
    <w:rsid w:val="00482657"/>
  </w:style>
  <w:style w:type="character" w:customStyle="1" w:styleId="CharCharChar">
    <w:name w:val="Char Char Char"/>
    <w:basedOn w:val="DefaultParagraphFont"/>
    <w:rsid w:val="00482657"/>
    <w:rPr>
      <w:rFonts w:ascii="Arial" w:hAnsi="Arial" w:cs="Arial"/>
      <w:b/>
      <w:bCs/>
      <w:sz w:val="26"/>
      <w:szCs w:val="26"/>
      <w:lang w:val="en-US" w:eastAsia="en-US" w:bidi="ar-SA"/>
    </w:rPr>
  </w:style>
  <w:style w:type="paragraph" w:customStyle="1" w:styleId="Default">
    <w:name w:val="Default"/>
    <w:rsid w:val="00482657"/>
    <w:pPr>
      <w:autoSpaceDE w:val="0"/>
      <w:autoSpaceDN w:val="0"/>
      <w:adjustRightInd w:val="0"/>
    </w:pPr>
    <w:rPr>
      <w:rFonts w:ascii="Arial" w:hAnsi="Arial" w:cs="Arial"/>
      <w:color w:val="000000"/>
      <w:sz w:val="24"/>
      <w:szCs w:val="24"/>
    </w:rPr>
  </w:style>
  <w:style w:type="character" w:customStyle="1" w:styleId="categoryinfo">
    <w:name w:val="categoryinfo"/>
    <w:basedOn w:val="DefaultParagraphFont"/>
    <w:rsid w:val="00482657"/>
  </w:style>
  <w:style w:type="character" w:styleId="Strong">
    <w:name w:val="Strong"/>
    <w:basedOn w:val="DefaultParagraphFont"/>
    <w:qFormat/>
    <w:rsid w:val="00482657"/>
    <w:rPr>
      <w:b/>
      <w:bCs/>
    </w:rPr>
  </w:style>
  <w:style w:type="paragraph" w:styleId="ListParagraph">
    <w:name w:val="List Paragraph"/>
    <w:basedOn w:val="Normal"/>
    <w:uiPriority w:val="34"/>
    <w:qFormat/>
    <w:rsid w:val="0009526E"/>
    <w:pPr>
      <w:spacing w:after="200" w:line="276" w:lineRule="auto"/>
      <w:ind w:left="720"/>
      <w:contextualSpacing/>
    </w:pPr>
    <w:rPr>
      <w:rFonts w:asciiTheme="minorHAnsi" w:eastAsiaTheme="minorEastAsia" w:hAnsiTheme="minorHAnsi" w:cstheme="minorBidi"/>
      <w:sz w:val="22"/>
      <w:szCs w:val="22"/>
    </w:rPr>
  </w:style>
  <w:style w:type="paragraph" w:styleId="PlainText">
    <w:name w:val="Plain Text"/>
    <w:basedOn w:val="Normal"/>
    <w:link w:val="PlainTextChar"/>
    <w:rsid w:val="00A277BF"/>
    <w:rPr>
      <w:rFonts w:ascii="Courier New" w:hAnsi="Courier New"/>
      <w:sz w:val="20"/>
      <w:szCs w:val="20"/>
      <w:lang w:val="x-none" w:eastAsia="x-none"/>
    </w:rPr>
  </w:style>
  <w:style w:type="character" w:customStyle="1" w:styleId="PlainTextChar">
    <w:name w:val="Plain Text Char"/>
    <w:basedOn w:val="DefaultParagraphFont"/>
    <w:link w:val="PlainText"/>
    <w:rsid w:val="00A277BF"/>
    <w:rPr>
      <w:rFonts w:ascii="Courier New" w:hAnsi="Courier New"/>
      <w:lang w:val="x-none" w:eastAsia="x-none"/>
    </w:rPr>
  </w:style>
  <w:style w:type="paragraph" w:styleId="NoSpacing">
    <w:name w:val="No Spacing"/>
    <w:qFormat/>
    <w:rsid w:val="00A277BF"/>
    <w:rPr>
      <w:sz w:val="24"/>
      <w:szCs w:val="24"/>
    </w:rPr>
  </w:style>
  <w:style w:type="paragraph" w:customStyle="1" w:styleId="TableContents">
    <w:name w:val="Table Contents"/>
    <w:basedOn w:val="Normal"/>
    <w:rsid w:val="00A277BF"/>
    <w:pPr>
      <w:suppressLineNumbers/>
      <w:suppressAutoHyphens/>
      <w:spacing w:after="200" w:line="276" w:lineRule="auto"/>
    </w:pPr>
    <w:rPr>
      <w:rFonts w:ascii="Calibri" w:eastAsia="Calibri" w:hAnsi="Calibri" w:cs="Calibri"/>
      <w:sz w:val="22"/>
      <w:szCs w:val="22"/>
      <w:lang w:eastAsia="zh-CN"/>
    </w:rPr>
  </w:style>
  <w:style w:type="paragraph" w:styleId="IntenseQuote">
    <w:name w:val="Intense Quote"/>
    <w:basedOn w:val="Normal"/>
    <w:next w:val="Normal"/>
    <w:link w:val="IntenseQuoteChar"/>
    <w:uiPriority w:val="30"/>
    <w:qFormat/>
    <w:rsid w:val="00B53ED1"/>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basedOn w:val="DefaultParagraphFont"/>
    <w:link w:val="IntenseQuote"/>
    <w:uiPriority w:val="30"/>
    <w:rsid w:val="00B53ED1"/>
    <w:rPr>
      <w:b/>
      <w:bCs/>
      <w:i/>
      <w:iCs/>
      <w:color w:val="4F81BD"/>
      <w:sz w:val="24"/>
      <w:szCs w:val="24"/>
      <w:lang w:val="x-none" w:eastAsia="x-none"/>
    </w:rPr>
  </w:style>
  <w:style w:type="paragraph" w:customStyle="1" w:styleId="web">
    <w:name w:val="web"/>
    <w:basedOn w:val="Normal"/>
    <w:link w:val="webChar"/>
    <w:qFormat/>
    <w:rsid w:val="00004A40"/>
    <w:pPr>
      <w:autoSpaceDE w:val="0"/>
      <w:autoSpaceDN w:val="0"/>
      <w:adjustRightInd w:val="0"/>
    </w:pPr>
    <w:rPr>
      <w:rFonts w:ascii="Calibri" w:hAnsi="Calibri"/>
      <w:color w:val="000000"/>
      <w:lang w:val="x-none" w:eastAsia="x-none"/>
    </w:rPr>
  </w:style>
  <w:style w:type="character" w:customStyle="1" w:styleId="webChar">
    <w:name w:val="web Char"/>
    <w:link w:val="web"/>
    <w:rsid w:val="00004A40"/>
    <w:rPr>
      <w:rFonts w:ascii="Calibri" w:hAnsi="Calibri"/>
      <w:color w:val="000000"/>
      <w:sz w:val="24"/>
      <w:szCs w:val="24"/>
      <w:lang w:val="x-none" w:eastAsia="x-none"/>
    </w:rPr>
  </w:style>
  <w:style w:type="character" w:customStyle="1" w:styleId="Heading3Char">
    <w:name w:val="Heading 3 Char"/>
    <w:aliases w:val=" Char Char Char"/>
    <w:link w:val="Heading3"/>
    <w:uiPriority w:val="9"/>
    <w:rsid w:val="00A32424"/>
    <w:rPr>
      <w:rFonts w:ascii="Arial" w:hAnsi="Arial" w:cs="Arial"/>
      <w:b/>
      <w:bCs/>
      <w:sz w:val="26"/>
      <w:szCs w:val="26"/>
    </w:rPr>
  </w:style>
  <w:style w:type="paragraph" w:styleId="FootnoteText">
    <w:name w:val="footnote text"/>
    <w:basedOn w:val="Normal"/>
    <w:link w:val="FootnoteTextChar"/>
    <w:uiPriority w:val="99"/>
    <w:unhideWhenUsed/>
    <w:rsid w:val="003B497B"/>
    <w:rPr>
      <w:rFonts w:ascii="Calibri" w:eastAsia="MS Mincho" w:hAnsi="Calibri"/>
      <w:sz w:val="20"/>
      <w:szCs w:val="20"/>
      <w:lang w:eastAsia="ja-JP"/>
    </w:rPr>
  </w:style>
  <w:style w:type="character" w:customStyle="1" w:styleId="FootnoteTextChar">
    <w:name w:val="Footnote Text Char"/>
    <w:basedOn w:val="DefaultParagraphFont"/>
    <w:link w:val="FootnoteText"/>
    <w:uiPriority w:val="99"/>
    <w:rsid w:val="003B497B"/>
    <w:rPr>
      <w:rFonts w:ascii="Calibri" w:eastAsia="MS Mincho" w:hAnsi="Calibri"/>
      <w:lang w:eastAsia="ja-JP"/>
    </w:rPr>
  </w:style>
  <w:style w:type="character" w:customStyle="1" w:styleId="Heading2Char">
    <w:name w:val="Heading 2 Char"/>
    <w:basedOn w:val="DefaultParagraphFont"/>
    <w:link w:val="Heading2"/>
    <w:rsid w:val="001942DC"/>
    <w:rPr>
      <w:rFonts w:ascii="Arial" w:hAnsi="Arial" w:cs="Arial"/>
      <w:b/>
      <w:bCs/>
      <w:i/>
      <w:iCs/>
      <w:sz w:val="28"/>
      <w:szCs w:val="28"/>
    </w:rPr>
  </w:style>
  <w:style w:type="paragraph" w:customStyle="1" w:styleId="Standard">
    <w:name w:val="Standard"/>
    <w:rsid w:val="003E0608"/>
    <w:pPr>
      <w:widowControl w:val="0"/>
      <w:suppressAutoHyphens/>
      <w:textAlignment w:val="baseline"/>
    </w:pPr>
    <w:rPr>
      <w:rFonts w:eastAsia="DejaVu Sans"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99281">
      <w:bodyDiv w:val="1"/>
      <w:marLeft w:val="0"/>
      <w:marRight w:val="0"/>
      <w:marTop w:val="0"/>
      <w:marBottom w:val="0"/>
      <w:divBdr>
        <w:top w:val="none" w:sz="0" w:space="0" w:color="auto"/>
        <w:left w:val="none" w:sz="0" w:space="0" w:color="auto"/>
        <w:bottom w:val="none" w:sz="0" w:space="0" w:color="auto"/>
        <w:right w:val="none" w:sz="0" w:space="0" w:color="auto"/>
      </w:divBdr>
    </w:div>
    <w:div w:id="1697777666">
      <w:bodyDiv w:val="1"/>
      <w:marLeft w:val="0"/>
      <w:marRight w:val="0"/>
      <w:marTop w:val="0"/>
      <w:marBottom w:val="0"/>
      <w:divBdr>
        <w:top w:val="none" w:sz="0" w:space="0" w:color="auto"/>
        <w:left w:val="none" w:sz="0" w:space="0" w:color="auto"/>
        <w:bottom w:val="none" w:sz="0" w:space="0" w:color="auto"/>
        <w:right w:val="none" w:sz="0" w:space="0" w:color="auto"/>
      </w:divBdr>
    </w:div>
    <w:div w:id="19177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fbigroupbd.com" TargetMode="Externa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D2525-3284-4F6C-98FE-7FEB5626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Pages>
  <Words>5033</Words>
  <Characters>28692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Website is the ultimate solution for any organization to reach their product and service offerings to the last destination</vt:lpstr>
    </vt:vector>
  </TitlesOfParts>
  <Company>Ulterious</Company>
  <LinksUpToDate>false</LinksUpToDate>
  <CharactersWithSpaces>33658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is the ultimate solution for any organization to reach their product and service offerings to the last destination</dc:title>
  <dc:subject/>
  <dc:creator>Masum</dc:creator>
  <cp:keywords/>
  <dc:description/>
  <cp:lastModifiedBy>DELL</cp:lastModifiedBy>
  <cp:revision>6</cp:revision>
  <cp:lastPrinted>2009-10-19T18:49:00Z</cp:lastPrinted>
  <dcterms:created xsi:type="dcterms:W3CDTF">2017-10-18T06:05:00Z</dcterms:created>
  <dcterms:modified xsi:type="dcterms:W3CDTF">2017-11-27T18:39:00Z</dcterms:modified>
</cp:coreProperties>
</file>